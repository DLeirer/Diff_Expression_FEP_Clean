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05" w:rsidRDefault="006E5EEA">
      <w:pPr>
        <w:spacing w:before="62"/>
        <w:ind w:left="2959"/>
      </w:pPr>
      <w:bookmarkStart w:id="0" w:name="_GoBack"/>
      <w:bookmarkEnd w:id="0"/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4</w:t>
      </w:r>
      <w:proofErr w:type="gramEnd"/>
      <w:r>
        <w:t>:</w:t>
      </w:r>
      <w:r>
        <w:rPr>
          <w:spacing w:val="37"/>
        </w:rPr>
        <w:t xml:space="preserve"> </w:t>
      </w:r>
      <w:r>
        <w:t>Enri</w:t>
      </w:r>
      <w:r>
        <w:rPr>
          <w:spacing w:val="-5"/>
        </w:rPr>
        <w:t>c</w:t>
      </w:r>
      <w:r>
        <w:t xml:space="preserve">hed </w:t>
      </w:r>
      <w:r>
        <w:rPr>
          <w:spacing w:val="22"/>
        </w:rPr>
        <w:t xml:space="preserve"> </w:t>
      </w:r>
      <w:r>
        <w:rPr>
          <w:spacing w:val="-5"/>
          <w:w w:val="110"/>
        </w:rPr>
        <w:t>P</w:t>
      </w:r>
      <w:r>
        <w:rPr>
          <w:w w:val="110"/>
        </w:rPr>
        <w:t>at</w:t>
      </w:r>
      <w:r>
        <w:rPr>
          <w:spacing w:val="-5"/>
          <w:w w:val="110"/>
        </w:rPr>
        <w:t>h</w:t>
      </w:r>
      <w:r>
        <w:rPr>
          <w:spacing w:val="-7"/>
          <w:w w:val="110"/>
        </w:rPr>
        <w:t>w</w:t>
      </w:r>
      <w:r>
        <w:rPr>
          <w:spacing w:val="-5"/>
          <w:w w:val="110"/>
        </w:rPr>
        <w:t>a</w:t>
      </w:r>
      <w:r>
        <w:rPr>
          <w:w w:val="110"/>
        </w:rPr>
        <w:t>ys</w:t>
      </w:r>
      <w:r>
        <w:rPr>
          <w:spacing w:val="17"/>
          <w:w w:val="11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5"/>
        </w:rPr>
        <w:t>W</w:t>
      </w:r>
      <w:r>
        <w:t xml:space="preserve">GCNA </w:t>
      </w:r>
      <w:r>
        <w:rPr>
          <w:spacing w:val="10"/>
        </w:rPr>
        <w:t xml:space="preserve"> </w:t>
      </w:r>
      <w:r>
        <w:rPr>
          <w:w w:val="103"/>
        </w:rPr>
        <w:t>m</w:t>
      </w:r>
      <w:r>
        <w:rPr>
          <w:spacing w:val="6"/>
          <w:w w:val="103"/>
        </w:rPr>
        <w:t>o</w:t>
      </w:r>
      <w:r>
        <w:rPr>
          <w:w w:val="105"/>
        </w:rPr>
        <w:t>dules</w:t>
      </w:r>
    </w:p>
    <w:p w:rsidR="00A87005" w:rsidRDefault="00A87005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947"/>
        <w:gridCol w:w="8176"/>
      </w:tblGrid>
      <w:tr w:rsidR="00A87005">
        <w:trPr>
          <w:trHeight w:hRule="exact" w:val="247"/>
        </w:trPr>
        <w:tc>
          <w:tcPr>
            <w:tcW w:w="22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1"/>
              </w:rPr>
              <w:t>M</w:t>
            </w:r>
            <w:r>
              <w:rPr>
                <w:spacing w:val="6"/>
                <w:w w:val="101"/>
              </w:rPr>
              <w:t>o</w:t>
            </w:r>
            <w:r>
              <w:rPr>
                <w:w w:val="106"/>
              </w:rPr>
              <w:t>dule</w:t>
            </w:r>
          </w:p>
        </w:tc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Library</w:t>
            </w:r>
          </w:p>
        </w:tc>
        <w:tc>
          <w:tcPr>
            <w:tcW w:w="817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Enri</w:t>
            </w:r>
            <w:r>
              <w:rPr>
                <w:spacing w:val="-5"/>
              </w:rPr>
              <w:t>c</w:t>
            </w:r>
            <w:r>
              <w:t xml:space="preserve">hed </w:t>
            </w:r>
            <w:r>
              <w:rPr>
                <w:spacing w:val="22"/>
              </w:rPr>
              <w:t xml:space="preserve"> </w:t>
            </w:r>
            <w:r>
              <w:rPr>
                <w:w w:val="111"/>
              </w:rPr>
              <w:t>Cate</w:t>
            </w:r>
            <w:r>
              <w:rPr>
                <w:w w:val="103"/>
              </w:rPr>
              <w:t>gori</w:t>
            </w:r>
            <w:r>
              <w:rPr>
                <w:w w:val="99"/>
              </w:rPr>
              <w:t>e</w:t>
            </w:r>
            <w:r>
              <w:t>s</w:t>
            </w:r>
          </w:p>
        </w:tc>
      </w:tr>
      <w:tr w:rsidR="00A87005">
        <w:trPr>
          <w:trHeight w:hRule="exact" w:val="237"/>
        </w:trPr>
        <w:tc>
          <w:tcPr>
            <w:tcW w:w="222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Bla</w:t>
            </w:r>
            <w:r>
              <w:rPr>
                <w:spacing w:val="-5"/>
                <w:w w:val="105"/>
              </w:rPr>
              <w:t>c</w:t>
            </w:r>
            <w:r>
              <w:rPr>
                <w:w w:val="102"/>
              </w:rPr>
              <w:t>k*</w:t>
            </w:r>
          </w:p>
        </w:tc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Ri</w:t>
            </w:r>
            <w:r>
              <w:rPr>
                <w:spacing w:val="6"/>
                <w:w w:val="108"/>
              </w:rPr>
              <w:t>b</w:t>
            </w:r>
            <w:r>
              <w:rPr>
                <w:w w:val="101"/>
              </w:rPr>
              <w:t>osome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  <w:spacing w:val="-5"/>
                <w:w w:val="109"/>
              </w:rPr>
              <w:t>R</w:t>
            </w:r>
            <w:r w:rsidRPr="006E5EEA">
              <w:rPr>
                <w:i/>
                <w:w w:val="98"/>
              </w:rPr>
              <w:t>i</w:t>
            </w:r>
            <w:r w:rsidRPr="006E5EEA">
              <w:rPr>
                <w:i/>
                <w:spacing w:val="-10"/>
                <w:w w:val="98"/>
              </w:rPr>
              <w:t>b</w:t>
            </w:r>
            <w:r w:rsidRPr="006E5EEA">
              <w:rPr>
                <w:i/>
                <w:w w:val="112"/>
              </w:rPr>
              <w:t>osome/</w:t>
            </w:r>
            <w:r w:rsidRPr="006E5EEA">
              <w:rPr>
                <w:i/>
                <w:spacing w:val="-15"/>
                <w:w w:val="112"/>
              </w:rPr>
              <w:t>T</w:t>
            </w:r>
            <w:r w:rsidRPr="006E5EEA">
              <w:rPr>
                <w:i/>
                <w:spacing w:val="-10"/>
                <w:w w:val="125"/>
              </w:rPr>
              <w:t>r</w:t>
            </w:r>
            <w:r w:rsidRPr="006E5EEA">
              <w:rPr>
                <w:i/>
                <w:w w:val="109"/>
              </w:rPr>
              <w:t>anslation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viral</w:t>
            </w:r>
            <w:r>
              <w:rPr>
                <w:spacing w:val="48"/>
              </w:rPr>
              <w:t xml:space="preserve"> </w:t>
            </w:r>
            <w:r>
              <w:rPr>
                <w:w w:val="110"/>
              </w:rPr>
              <w:t>transcription,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translational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initiation,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translational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termination,</w:t>
            </w:r>
            <w:r>
              <w:rPr>
                <w:spacing w:val="19"/>
                <w:w w:val="110"/>
              </w:rPr>
              <w:t xml:space="preserve"> </w:t>
            </w:r>
            <w:r>
              <w:t xml:space="preserve">cellular </w:t>
            </w:r>
            <w:r>
              <w:rPr>
                <w:spacing w:val="2"/>
              </w:rPr>
              <w:t xml:space="preserve"> </w:t>
            </w:r>
            <w:r>
              <w:t xml:space="preserve">protein </w:t>
            </w:r>
            <w:r>
              <w:rPr>
                <w:spacing w:val="23"/>
              </w:rPr>
              <w:t xml:space="preserve"> </w:t>
            </w:r>
            <w:r>
              <w:rPr>
                <w:w w:val="102"/>
              </w:rPr>
              <w:t>com</w:t>
            </w:r>
            <w:r>
              <w:rPr>
                <w:w w:val="99"/>
              </w:rPr>
              <w:t>-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A87005">
            <w:pPr>
              <w:rPr>
                <w:i/>
              </w:rPr>
            </w:pP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plex</w:t>
            </w:r>
            <w:proofErr w:type="spellEnd"/>
            <w:r>
              <w:rPr>
                <w:spacing w:val="24"/>
              </w:rPr>
              <w:t xml:space="preserve"> </w:t>
            </w:r>
            <w:r>
              <w:t>disasse</w:t>
            </w:r>
            <w:r>
              <w:rPr>
                <w:spacing w:val="-5"/>
              </w:rPr>
              <w:t>m</w:t>
            </w:r>
            <w:r>
              <w:t>bl</w:t>
            </w:r>
            <w:r>
              <w:rPr>
                <w:spacing w:val="-16"/>
              </w:rPr>
              <w:t>y</w:t>
            </w:r>
            <w:r>
              <w:t xml:space="preserve">, </w:t>
            </w:r>
            <w:r>
              <w:rPr>
                <w:spacing w:val="10"/>
              </w:rPr>
              <w:t xml:space="preserve"> </w:t>
            </w:r>
            <w:r>
              <w:rPr>
                <w:w w:val="111"/>
              </w:rPr>
              <w:t>translational</w:t>
            </w:r>
            <w:r>
              <w:rPr>
                <w:spacing w:val="5"/>
                <w:w w:val="111"/>
              </w:rPr>
              <w:t xml:space="preserve"> </w:t>
            </w:r>
            <w:r>
              <w:t xml:space="preserve">elongation, </w:t>
            </w:r>
            <w:r>
              <w:rPr>
                <w:spacing w:val="16"/>
              </w:rPr>
              <w:t xml:space="preserve"> </w:t>
            </w:r>
            <w:r>
              <w:rPr>
                <w:w w:val="108"/>
              </w:rPr>
              <w:t>SRP-de</w:t>
            </w:r>
            <w:r>
              <w:rPr>
                <w:spacing w:val="6"/>
                <w:w w:val="108"/>
              </w:rPr>
              <w:t>p</w:t>
            </w:r>
            <w:r>
              <w:rPr>
                <w:w w:val="106"/>
              </w:rPr>
              <w:t>ende</w:t>
            </w:r>
            <w:r>
              <w:rPr>
                <w:spacing w:val="-5"/>
                <w:w w:val="106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0"/>
              </w:rPr>
              <w:t xml:space="preserve"> </w:t>
            </w:r>
            <w:proofErr w:type="spellStart"/>
            <w:r>
              <w:rPr>
                <w:w w:val="109"/>
              </w:rPr>
              <w:t>cotranslational</w:t>
            </w:r>
            <w:proofErr w:type="spellEnd"/>
            <w:r>
              <w:rPr>
                <w:spacing w:val="6"/>
                <w:w w:val="109"/>
              </w:rPr>
              <w:t xml:space="preserve"> </w:t>
            </w:r>
            <w:r>
              <w:t xml:space="preserve">protein </w:t>
            </w:r>
            <w:r>
              <w:rPr>
                <w:spacing w:val="11"/>
              </w:rPr>
              <w:t xml:space="preserve"> </w:t>
            </w:r>
            <w:r>
              <w:rPr>
                <w:w w:val="110"/>
              </w:rPr>
              <w:t>targeting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to </w:t>
            </w:r>
            <w:r>
              <w:rPr>
                <w:spacing w:val="10"/>
              </w:rPr>
              <w:t xml:space="preserve"> </w:t>
            </w:r>
            <w:r>
              <w:rPr>
                <w:w w:val="108"/>
              </w:rPr>
              <w:t>me</w:t>
            </w:r>
            <w:r>
              <w:rPr>
                <w:spacing w:val="-5"/>
                <w:w w:val="108"/>
              </w:rPr>
              <w:t>m</w:t>
            </w:r>
            <w:r>
              <w:rPr>
                <w:w w:val="108"/>
              </w:rPr>
              <w:t>brane,</w:t>
            </w:r>
            <w:r>
              <w:rPr>
                <w:spacing w:val="39"/>
                <w:w w:val="108"/>
              </w:rPr>
              <w:t xml:space="preserve"> </w:t>
            </w:r>
            <w:proofErr w:type="spellStart"/>
            <w:r>
              <w:rPr>
                <w:w w:val="108"/>
              </w:rPr>
              <w:t>cotranslational</w:t>
            </w:r>
            <w:proofErr w:type="spellEnd"/>
            <w:r>
              <w:rPr>
                <w:spacing w:val="49"/>
                <w:w w:val="108"/>
              </w:rPr>
              <w:t xml:space="preserve"> </w:t>
            </w:r>
            <w:r>
              <w:t xml:space="preserve">protein </w:t>
            </w:r>
            <w:r>
              <w:rPr>
                <w:spacing w:val="41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35"/>
                <w:w w:val="110"/>
              </w:rPr>
              <w:t xml:space="preserve"> </w:t>
            </w:r>
            <w:r>
              <w:t xml:space="preserve">to </w:t>
            </w:r>
            <w:r>
              <w:rPr>
                <w:spacing w:val="10"/>
              </w:rPr>
              <w:t xml:space="preserve"> </w:t>
            </w:r>
            <w:r>
              <w:rPr>
                <w:w w:val="107"/>
              </w:rPr>
              <w:t>me</w:t>
            </w:r>
            <w:r>
              <w:rPr>
                <w:spacing w:val="-5"/>
                <w:w w:val="107"/>
              </w:rPr>
              <w:t>m</w:t>
            </w:r>
            <w:r>
              <w:rPr>
                <w:w w:val="107"/>
              </w:rPr>
              <w:t>brane,</w:t>
            </w:r>
            <w:r>
              <w:rPr>
                <w:spacing w:val="45"/>
                <w:w w:val="107"/>
              </w:rPr>
              <w:t xml:space="preserve"> </w:t>
            </w:r>
            <w:r>
              <w:t xml:space="preserve">protein </w:t>
            </w:r>
            <w:r>
              <w:rPr>
                <w:spacing w:val="41"/>
              </w:rPr>
              <w:t xml:space="preserve"> </w:t>
            </w:r>
            <w:r>
              <w:t xml:space="preserve">complex </w:t>
            </w:r>
            <w:r>
              <w:rPr>
                <w:spacing w:val="11"/>
              </w:rPr>
              <w:t xml:space="preserve"> </w:t>
            </w:r>
            <w:proofErr w:type="spellStart"/>
            <w:r>
              <w:rPr>
                <w:w w:val="104"/>
              </w:rPr>
              <w:t>disassem</w:t>
            </w:r>
            <w:proofErr w:type="spellEnd"/>
            <w:r>
              <w:rPr>
                <w:w w:val="104"/>
              </w:rPr>
              <w:t>-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bl</w:t>
            </w:r>
            <w:r>
              <w:rPr>
                <w:spacing w:val="-16"/>
              </w:rPr>
              <w:t>y</w:t>
            </w:r>
            <w:proofErr w:type="spellEnd"/>
            <w:r>
              <w:t>,</w:t>
            </w:r>
            <w:r>
              <w:rPr>
                <w:spacing w:val="36"/>
              </w:rPr>
              <w:t xml:space="preserve"> </w:t>
            </w:r>
            <w:r>
              <w:t>viral</w:t>
            </w:r>
            <w:r>
              <w:rPr>
                <w:spacing w:val="42"/>
              </w:rPr>
              <w:t xml:space="preserve"> </w:t>
            </w:r>
            <w:r>
              <w:t>life</w:t>
            </w:r>
            <w:r>
              <w:rPr>
                <w:spacing w:val="8"/>
              </w:rPr>
              <w:t xml:space="preserve"> </w:t>
            </w:r>
            <w:r>
              <w:t>cycle,</w:t>
            </w:r>
            <w:r>
              <w:rPr>
                <w:spacing w:val="25"/>
              </w:rPr>
              <w:t xml:space="preserve"> </w:t>
            </w:r>
            <w:r>
              <w:rPr>
                <w:spacing w:val="-5"/>
                <w:w w:val="108"/>
              </w:rPr>
              <w:t>n</w:t>
            </w:r>
            <w:r>
              <w:rPr>
                <w:w w:val="108"/>
              </w:rPr>
              <w:t>ucl</w:t>
            </w:r>
            <w:r>
              <w:rPr>
                <w:spacing w:val="1"/>
                <w:w w:val="108"/>
              </w:rPr>
              <w:t>e</w:t>
            </w:r>
            <w:r>
              <w:rPr>
                <w:w w:val="108"/>
              </w:rPr>
              <w:t>ar-transcri</w:t>
            </w:r>
            <w:r>
              <w:rPr>
                <w:spacing w:val="6"/>
                <w:w w:val="108"/>
              </w:rPr>
              <w:t>b</w:t>
            </w:r>
            <w:r>
              <w:rPr>
                <w:w w:val="108"/>
              </w:rPr>
              <w:t>ed</w:t>
            </w:r>
            <w:r>
              <w:rPr>
                <w:spacing w:val="12"/>
                <w:w w:val="108"/>
              </w:rPr>
              <w:t xml:space="preserve"> </w:t>
            </w:r>
            <w:r>
              <w:t>mRNA</w:t>
            </w:r>
            <w:r>
              <w:rPr>
                <w:spacing w:val="44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3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1"/>
              </w:rPr>
              <w:t xml:space="preserve"> </w:t>
            </w:r>
            <w:r>
              <w:rPr>
                <w:w w:val="106"/>
              </w:rPr>
              <w:t>nonsense-m</w:t>
            </w:r>
            <w:r>
              <w:rPr>
                <w:spacing w:val="1"/>
                <w:w w:val="106"/>
              </w:rPr>
              <w:t>e</w:t>
            </w:r>
            <w:r>
              <w:rPr>
                <w:w w:val="106"/>
              </w:rPr>
              <w:t>diated</w:t>
            </w:r>
            <w:r>
              <w:rPr>
                <w:spacing w:val="15"/>
                <w:w w:val="106"/>
              </w:rPr>
              <w:t xml:space="preserve"> </w:t>
            </w:r>
            <w:r>
              <w:rPr>
                <w:w w:val="105"/>
              </w:rPr>
              <w:t>dec</w:t>
            </w:r>
            <w:r>
              <w:rPr>
                <w:spacing w:val="-5"/>
                <w:w w:val="105"/>
              </w:rPr>
              <w:t>a</w:t>
            </w:r>
            <w:r>
              <w:rPr>
                <w:spacing w:val="-16"/>
                <w:w w:val="105"/>
              </w:rPr>
              <w:t>y</w:t>
            </w:r>
            <w:r>
              <w:rPr>
                <w:w w:val="110"/>
              </w:rPr>
              <w:t>,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9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3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>ER,</w:t>
            </w:r>
            <w:r>
              <w:rPr>
                <w:spacing w:val="48"/>
              </w:rPr>
              <w:t xml:space="preserve"> </w:t>
            </w:r>
            <w:r>
              <w:rPr>
                <w:w w:val="105"/>
              </w:rPr>
              <w:t>macromolecular</w:t>
            </w:r>
            <w:r>
              <w:rPr>
                <w:spacing w:val="15"/>
                <w:w w:val="105"/>
              </w:rPr>
              <w:t xml:space="preserve"> </w:t>
            </w:r>
            <w:r>
              <w:t>complex</w:t>
            </w:r>
            <w:r>
              <w:rPr>
                <w:spacing w:val="39"/>
              </w:rPr>
              <w:t xml:space="preserve"> </w:t>
            </w:r>
            <w:r>
              <w:t>disasse</w:t>
            </w:r>
            <w:r>
              <w:rPr>
                <w:spacing w:val="-5"/>
              </w:rPr>
              <w:t>m</w:t>
            </w:r>
            <w:r>
              <w:t>bl</w:t>
            </w:r>
            <w:r>
              <w:rPr>
                <w:spacing w:val="-16"/>
              </w:rPr>
              <w:t>y</w:t>
            </w:r>
            <w:r>
              <w:t xml:space="preserve">, </w:t>
            </w:r>
            <w:r>
              <w:rPr>
                <w:spacing w:val="17"/>
              </w:rPr>
              <w:t xml:space="preserve"> </w:t>
            </w: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 xml:space="preserve">protein </w:t>
            </w:r>
            <w:r>
              <w:rPr>
                <w:spacing w:val="19"/>
              </w:rPr>
              <w:t xml:space="preserve"> </w:t>
            </w:r>
            <w:r>
              <w:t>lo-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calization</w:t>
            </w:r>
            <w:proofErr w:type="spellEnd"/>
            <w:r>
              <w:t xml:space="preserve"> 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 xml:space="preserve">endoplasmic </w:t>
            </w:r>
            <w:r>
              <w:rPr>
                <w:spacing w:val="20"/>
              </w:rPr>
              <w:t xml:space="preserve"> </w:t>
            </w:r>
            <w:r>
              <w:rPr>
                <w:w w:val="108"/>
              </w:rPr>
              <w:t>reticulum,</w:t>
            </w:r>
            <w:r>
              <w:rPr>
                <w:spacing w:val="17"/>
                <w:w w:val="108"/>
              </w:rPr>
              <w:t xml:space="preserve"> </w:t>
            </w:r>
            <w:r>
              <w:t xml:space="preserve">protein </w:t>
            </w:r>
            <w:r>
              <w:rPr>
                <w:spacing w:val="21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 xml:space="preserve">endoplasmic </w:t>
            </w:r>
            <w:r>
              <w:rPr>
                <w:spacing w:val="20"/>
              </w:rPr>
              <w:t xml:space="preserve"> </w:t>
            </w:r>
            <w:r>
              <w:rPr>
                <w:w w:val="109"/>
              </w:rPr>
              <w:t>reticulum,</w:t>
            </w:r>
            <w:r>
              <w:rPr>
                <w:spacing w:val="8"/>
                <w:w w:val="109"/>
              </w:rPr>
              <w:t xml:space="preserve"> </w:t>
            </w:r>
            <w:r>
              <w:rPr>
                <w:w w:val="109"/>
              </w:rPr>
              <w:t>protein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8"/>
              </w:rPr>
              <w:t>me</w:t>
            </w:r>
            <w:r>
              <w:rPr>
                <w:spacing w:val="-5"/>
                <w:w w:val="108"/>
              </w:rPr>
              <w:t>m</w:t>
            </w:r>
            <w:r>
              <w:rPr>
                <w:w w:val="108"/>
              </w:rPr>
              <w:t>brane,</w:t>
            </w:r>
            <w:r>
              <w:rPr>
                <w:spacing w:val="6"/>
                <w:w w:val="108"/>
              </w:rPr>
              <w:t xml:space="preserve"> </w:t>
            </w:r>
            <w:r>
              <w:rPr>
                <w:w w:val="108"/>
              </w:rPr>
              <w:t>translation,</w:t>
            </w:r>
            <w:r>
              <w:rPr>
                <w:spacing w:val="41"/>
                <w:w w:val="108"/>
              </w:rPr>
              <w:t xml:space="preserve"> </w:t>
            </w:r>
            <w:r>
              <w:rPr>
                <w:spacing w:val="-5"/>
                <w:w w:val="108"/>
              </w:rPr>
              <w:t>n</w:t>
            </w:r>
            <w:r>
              <w:rPr>
                <w:w w:val="108"/>
              </w:rPr>
              <w:t>uclear-transcri</w:t>
            </w:r>
            <w:r>
              <w:rPr>
                <w:spacing w:val="8"/>
                <w:w w:val="108"/>
              </w:rPr>
              <w:t>b</w:t>
            </w:r>
            <w:r>
              <w:rPr>
                <w:w w:val="108"/>
              </w:rPr>
              <w:t>ed</w:t>
            </w:r>
            <w:r>
              <w:rPr>
                <w:spacing w:val="9"/>
                <w:w w:val="108"/>
              </w:rPr>
              <w:t xml:space="preserve"> </w:t>
            </w:r>
            <w:r>
              <w:t>mRNA</w:t>
            </w:r>
            <w:r>
              <w:rPr>
                <w:spacing w:val="45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5"/>
              </w:rPr>
              <w:t xml:space="preserve"> </w:t>
            </w: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t>cess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2"/>
              </w:rPr>
              <w:t>structu</w:t>
            </w:r>
            <w:r>
              <w:rPr>
                <w:spacing w:val="1"/>
                <w:w w:val="112"/>
              </w:rPr>
              <w:t>r</w:t>
            </w:r>
            <w:r>
              <w:rPr>
                <w:w w:val="112"/>
              </w:rPr>
              <w:t>al</w:t>
            </w:r>
            <w:r>
              <w:rPr>
                <w:spacing w:val="16"/>
                <w:w w:val="112"/>
              </w:rPr>
              <w:t xml:space="preserve"> </w:t>
            </w:r>
            <w:r>
              <w:rPr>
                <w:w w:val="109"/>
              </w:rPr>
              <w:t>constitue</w:t>
            </w:r>
            <w:r>
              <w:rPr>
                <w:spacing w:val="-4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rPr>
                <w:w w:val="109"/>
              </w:rPr>
              <w:t>ri</w:t>
            </w:r>
            <w:r>
              <w:rPr>
                <w:spacing w:val="6"/>
                <w:w w:val="109"/>
              </w:rPr>
              <w:t>b</w:t>
            </w:r>
            <w:r>
              <w:rPr>
                <w:w w:val="101"/>
              </w:rPr>
              <w:t>osome</w:t>
            </w:r>
          </w:p>
        </w:tc>
      </w:tr>
      <w:tr w:rsidR="00A87005" w:rsidTr="006E5EEA">
        <w:trPr>
          <w:trHeight w:hRule="exact" w:val="478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>
            <w:pPr>
              <w:spacing w:before="8" w:line="200" w:lineRule="exact"/>
            </w:pPr>
          </w:p>
          <w:p w:rsidR="00A87005" w:rsidRDefault="006E5EEA">
            <w:pPr>
              <w:ind w:left="120"/>
              <w:rPr>
                <w:sz w:val="14"/>
                <w:szCs w:val="14"/>
              </w:rPr>
            </w:pPr>
            <w:r>
              <w:rPr>
                <w:w w:val="103"/>
              </w:rPr>
              <w:t>Blue*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KEGG</w:t>
            </w:r>
          </w:p>
          <w:p w:rsidR="00A87005" w:rsidRDefault="006E5EEA">
            <w:pPr>
              <w:spacing w:before="9"/>
              <w:ind w:left="120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Ri</w:t>
            </w:r>
            <w:r>
              <w:rPr>
                <w:spacing w:val="6"/>
              </w:rPr>
              <w:t>b</w:t>
            </w:r>
            <w:r>
              <w:t>osome  Homo</w:t>
            </w:r>
            <w:r>
              <w:rPr>
                <w:spacing w:val="26"/>
              </w:rPr>
              <w:t xml:space="preserve"> </w:t>
            </w:r>
            <w:r>
              <w:t xml:space="preserve">sapiens </w:t>
            </w:r>
            <w:r>
              <w:rPr>
                <w:spacing w:val="1"/>
              </w:rPr>
              <w:t xml:space="preserve"> </w:t>
            </w:r>
          </w:p>
          <w:p w:rsidR="00A87005" w:rsidRDefault="006E5EEA">
            <w:pPr>
              <w:spacing w:before="9"/>
              <w:ind w:left="120"/>
            </w:pPr>
            <w:proofErr w:type="spellStart"/>
            <w:r>
              <w:t>RedBl</w:t>
            </w:r>
            <w:r>
              <w:rPr>
                <w:spacing w:val="6"/>
              </w:rPr>
              <w:t>oo</w:t>
            </w:r>
            <w:r>
              <w:t>dCell</w:t>
            </w:r>
            <w:proofErr w:type="spellEnd"/>
            <w:r>
              <w:t xml:space="preserve">, </w:t>
            </w:r>
            <w:r>
              <w:rPr>
                <w:spacing w:val="20"/>
              </w:rPr>
              <w:t xml:space="preserve"> </w:t>
            </w:r>
            <w:r>
              <w:rPr>
                <w:w w:val="106"/>
              </w:rPr>
              <w:t>Neutrophils</w:t>
            </w:r>
            <w:r>
              <w:rPr>
                <w:spacing w:val="29"/>
                <w:w w:val="106"/>
              </w:rPr>
              <w:t xml:space="preserve"> </w:t>
            </w:r>
            <w:proofErr w:type="spellStart"/>
            <w:r>
              <w:rPr>
                <w:w w:val="106"/>
              </w:rPr>
              <w:t>genesCorrelatedAcrossIndividuals</w:t>
            </w:r>
            <w:proofErr w:type="spellEnd"/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 xml:space="preserve">Immune </w:t>
            </w:r>
            <w:r w:rsidRPr="006E5EEA">
              <w:rPr>
                <w:i/>
                <w:spacing w:val="19"/>
              </w:rPr>
              <w:t xml:space="preserve"> </w:t>
            </w:r>
            <w:r w:rsidRPr="006E5EEA">
              <w:rPr>
                <w:i/>
                <w:w w:val="103"/>
              </w:rPr>
              <w:t>System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li</w:t>
            </w:r>
            <w:r>
              <w:rPr>
                <w:spacing w:val="6"/>
                <w:w w:val="104"/>
              </w:rPr>
              <w:t>p</w:t>
            </w:r>
            <w:r>
              <w:rPr>
                <w:w w:val="104"/>
              </w:rPr>
              <w:t>o</w:t>
            </w:r>
            <w:r>
              <w:rPr>
                <w:spacing w:val="6"/>
                <w:w w:val="104"/>
              </w:rPr>
              <w:t>p</w:t>
            </w:r>
            <w:r>
              <w:rPr>
                <w:w w:val="104"/>
              </w:rPr>
              <w:t>olysac</w:t>
            </w:r>
            <w:r>
              <w:rPr>
                <w:spacing w:val="-5"/>
                <w:w w:val="104"/>
              </w:rPr>
              <w:t>c</w:t>
            </w:r>
            <w:r>
              <w:rPr>
                <w:w w:val="104"/>
              </w:rPr>
              <w:t>haride,</w:t>
            </w:r>
            <w:r>
              <w:rPr>
                <w:spacing w:val="20"/>
                <w:w w:val="104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t>molecule</w:t>
            </w:r>
            <w:r>
              <w:rPr>
                <w:spacing w:val="23"/>
              </w:rPr>
              <w:t xml:space="preserve"> </w:t>
            </w:r>
            <w:r>
              <w:t xml:space="preserve">of </w:t>
            </w:r>
            <w:r>
              <w:rPr>
                <w:w w:val="109"/>
              </w:rPr>
              <w:t>bacterial</w:t>
            </w:r>
            <w:r>
              <w:rPr>
                <w:spacing w:val="3"/>
                <w:w w:val="109"/>
              </w:rPr>
              <w:t xml:space="preserve"> </w:t>
            </w:r>
            <w:r>
              <w:t>origin,</w:t>
            </w:r>
            <w:r>
              <w:rPr>
                <w:spacing w:val="31"/>
              </w:rPr>
              <w:t xml:space="preserve"> </w:t>
            </w:r>
            <w:r>
              <w:rPr>
                <w:w w:val="108"/>
              </w:rPr>
              <w:t>extracellular</w:t>
            </w:r>
            <w:r>
              <w:rPr>
                <w:spacing w:val="4"/>
                <w:w w:val="108"/>
              </w:rPr>
              <w:t xml:space="preserve"> </w:t>
            </w:r>
            <w:r>
              <w:rPr>
                <w:w w:val="106"/>
              </w:rPr>
              <w:t>m</w:t>
            </w:r>
            <w:r>
              <w:rPr>
                <w:w w:val="122"/>
              </w:rPr>
              <w:t>at</w:t>
            </w:r>
            <w:r>
              <w:rPr>
                <w:w w:val="107"/>
              </w:rPr>
              <w:t>rix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A87005">
            <w:pPr>
              <w:rPr>
                <w:i/>
              </w:rPr>
            </w:pP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organization,</w:t>
            </w:r>
            <w:r>
              <w:rPr>
                <w:spacing w:val="18"/>
                <w:w w:val="108"/>
              </w:rPr>
              <w:t xml:space="preserve"> </w:t>
            </w:r>
            <w:r>
              <w:rPr>
                <w:w w:val="108"/>
              </w:rPr>
              <w:t>extrac</w:t>
            </w:r>
            <w:r>
              <w:rPr>
                <w:spacing w:val="1"/>
                <w:w w:val="108"/>
              </w:rPr>
              <w:t>e</w:t>
            </w:r>
            <w:r>
              <w:rPr>
                <w:w w:val="108"/>
              </w:rPr>
              <w:t>llular</w:t>
            </w:r>
            <w:r>
              <w:rPr>
                <w:spacing w:val="20"/>
                <w:w w:val="108"/>
              </w:rPr>
              <w:t xml:space="preserve"> </w:t>
            </w:r>
            <w:r>
              <w:rPr>
                <w:w w:val="108"/>
              </w:rPr>
              <w:t>structure</w:t>
            </w:r>
            <w:r>
              <w:rPr>
                <w:spacing w:val="51"/>
                <w:w w:val="108"/>
              </w:rPr>
              <w:t xml:space="preserve"> </w:t>
            </w:r>
            <w:r>
              <w:rPr>
                <w:w w:val="108"/>
              </w:rPr>
              <w:t>organizatio</w:t>
            </w:r>
            <w:r>
              <w:rPr>
                <w:spacing w:val="1"/>
                <w:w w:val="108"/>
              </w:rPr>
              <w:t>n</w:t>
            </w:r>
            <w:r>
              <w:rPr>
                <w:w w:val="108"/>
              </w:rPr>
              <w:t>,</w:t>
            </w:r>
            <w:r>
              <w:rPr>
                <w:spacing w:val="18"/>
                <w:w w:val="108"/>
              </w:rPr>
              <w:t xml:space="preserve"> </w:t>
            </w:r>
            <w:r>
              <w:t>leu</w:t>
            </w:r>
            <w:r>
              <w:rPr>
                <w:spacing w:val="-5"/>
              </w:rPr>
              <w:t>k</w:t>
            </w:r>
            <w:r>
              <w:rPr>
                <w:spacing w:val="6"/>
              </w:rPr>
              <w:t>o</w:t>
            </w:r>
            <w:r>
              <w:t xml:space="preserve">cyte </w:t>
            </w:r>
            <w:r>
              <w:rPr>
                <w:spacing w:val="17"/>
              </w:rPr>
              <w:t xml:space="preserve"> </w:t>
            </w:r>
            <w:r>
              <w:rPr>
                <w:w w:val="108"/>
              </w:rPr>
              <w:t>migration,</w:t>
            </w:r>
            <w:r>
              <w:rPr>
                <w:spacing w:val="28"/>
                <w:w w:val="108"/>
              </w:rPr>
              <w:t xml:space="preserve"> </w:t>
            </w:r>
            <w:r>
              <w:t>bl</w:t>
            </w:r>
            <w:r>
              <w:rPr>
                <w:spacing w:val="6"/>
              </w:rPr>
              <w:t>oo</w:t>
            </w:r>
            <w:r>
              <w:t>d</w:t>
            </w:r>
            <w:r>
              <w:rPr>
                <w:spacing w:val="45"/>
              </w:rPr>
              <w:t xml:space="preserve"> </w:t>
            </w:r>
            <w:r>
              <w:rPr>
                <w:w w:val="106"/>
              </w:rPr>
              <w:t>coagulation,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coagulation, </w:t>
            </w:r>
            <w:r>
              <w:rPr>
                <w:spacing w:val="26"/>
              </w:rPr>
              <w:t xml:space="preserve"> </w:t>
            </w:r>
            <w:r>
              <w:t xml:space="preserve">hemostasis, </w:t>
            </w:r>
            <w:r>
              <w:rPr>
                <w:spacing w:val="24"/>
              </w:rPr>
              <w:t xml:space="preserve"> </w:t>
            </w:r>
            <w:r>
              <w:t xml:space="preserve">phagosome </w:t>
            </w:r>
            <w:r>
              <w:rPr>
                <w:spacing w:val="3"/>
              </w:rPr>
              <w:t xml:space="preserve"> </w:t>
            </w:r>
            <w:r>
              <w:rPr>
                <w:w w:val="109"/>
              </w:rPr>
              <w:t>maturation,</w:t>
            </w:r>
            <w:r>
              <w:rPr>
                <w:spacing w:val="40"/>
                <w:w w:val="109"/>
              </w:rPr>
              <w:t xml:space="preserve"> </w:t>
            </w:r>
            <w:r>
              <w:rPr>
                <w:w w:val="109"/>
              </w:rPr>
              <w:t>inflammatory</w:t>
            </w:r>
            <w:r>
              <w:rPr>
                <w:spacing w:val="-8"/>
                <w:w w:val="109"/>
              </w:rPr>
              <w:t xml:space="preserve"> </w:t>
            </w:r>
            <w:r>
              <w:rPr>
                <w:w w:val="106"/>
              </w:rPr>
              <w:t>res</w:t>
            </w:r>
            <w:r>
              <w:rPr>
                <w:spacing w:val="6"/>
                <w:w w:val="106"/>
              </w:rPr>
              <w:t>p</w:t>
            </w:r>
            <w:r>
              <w:rPr>
                <w:w w:val="102"/>
              </w:rPr>
              <w:t>onse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cell</w:t>
            </w:r>
            <w:r>
              <w:rPr>
                <w:spacing w:val="14"/>
              </w:rPr>
              <w:t xml:space="preserve"> </w:t>
            </w:r>
            <w:r>
              <w:t xml:space="preserve">adhesion </w:t>
            </w:r>
            <w:r>
              <w:rPr>
                <w:spacing w:val="10"/>
              </w:rPr>
              <w:t xml:space="preserve"> </w:t>
            </w:r>
            <w:r>
              <w:t>molecule</w:t>
            </w:r>
            <w:r>
              <w:rPr>
                <w:spacing w:val="32"/>
              </w:rPr>
              <w:t xml:space="preserve"> </w:t>
            </w:r>
            <w:r>
              <w:t xml:space="preserve">binding, </w:t>
            </w:r>
            <w:r>
              <w:rPr>
                <w:spacing w:val="1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</w:t>
            </w:r>
            <w:r>
              <w:t xml:space="preserve">tegrin </w:t>
            </w:r>
            <w:r>
              <w:rPr>
                <w:spacing w:val="18"/>
              </w:rPr>
              <w:t xml:space="preserve"> </w:t>
            </w:r>
            <w:r>
              <w:t xml:space="preserve">binding, </w:t>
            </w:r>
            <w:r>
              <w:rPr>
                <w:spacing w:val="13"/>
              </w:rPr>
              <w:t xml:space="preserve"> </w:t>
            </w:r>
            <w:r>
              <w:rPr>
                <w:w w:val="106"/>
              </w:rPr>
              <w:t>phospholipid</w:t>
            </w:r>
            <w:r>
              <w:rPr>
                <w:spacing w:val="15"/>
                <w:w w:val="106"/>
              </w:rPr>
              <w:t xml:space="preserve"> </w:t>
            </w:r>
            <w:r>
              <w:rPr>
                <w:w w:val="106"/>
              </w:rPr>
              <w:t>binding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7"/>
              </w:rPr>
              <w:t>Im</w:t>
            </w:r>
            <w:r>
              <w:rPr>
                <w:spacing w:val="-5"/>
                <w:w w:val="107"/>
              </w:rPr>
              <w:t>m</w:t>
            </w:r>
            <w:r>
              <w:rPr>
                <w:w w:val="107"/>
              </w:rPr>
              <w:t>une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General 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c</w:t>
            </w:r>
            <w:r>
              <w:t>hemokine</w:t>
            </w:r>
            <w:r>
              <w:rPr>
                <w:spacing w:val="48"/>
              </w:rPr>
              <w:t xml:space="preserve"> </w:t>
            </w:r>
            <w:r>
              <w:rPr>
                <w:w w:val="115"/>
              </w:rPr>
              <w:t>pat</w:t>
            </w:r>
            <w:r>
              <w:rPr>
                <w:spacing w:val="-5"/>
                <w:w w:val="115"/>
              </w:rPr>
              <w:t>h</w:t>
            </w:r>
            <w:r>
              <w:rPr>
                <w:spacing w:val="-5"/>
                <w:w w:val="99"/>
              </w:rPr>
              <w:t>w</w:t>
            </w:r>
            <w:r>
              <w:rPr>
                <w:spacing w:val="-6"/>
                <w:w w:val="112"/>
              </w:rPr>
              <w:t>a</w:t>
            </w:r>
            <w:r>
              <w:rPr>
                <w:w w:val="103"/>
              </w:rPr>
              <w:t>ys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KEGG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Fc</w:t>
            </w:r>
            <w:r>
              <w:rPr>
                <w:spacing w:val="42"/>
              </w:rPr>
              <w:t xml:space="preserve"> </w:t>
            </w:r>
            <w:r>
              <w:t xml:space="preserve">gamma </w:t>
            </w:r>
            <w:r>
              <w:rPr>
                <w:spacing w:val="15"/>
              </w:rPr>
              <w:t xml:space="preserve"> </w:t>
            </w:r>
            <w:r>
              <w:rPr>
                <w:w w:val="108"/>
              </w:rPr>
              <w:t>R-mediated</w:t>
            </w:r>
            <w:r>
              <w:rPr>
                <w:spacing w:val="21"/>
                <w:w w:val="108"/>
              </w:rPr>
              <w:t xml:space="preserve"> </w:t>
            </w:r>
            <w:r>
              <w:t>phag</w:t>
            </w:r>
            <w:r>
              <w:rPr>
                <w:spacing w:val="6"/>
              </w:rPr>
              <w:t>o</w:t>
            </w:r>
            <w:r>
              <w:t xml:space="preserve">cytosis, </w:t>
            </w:r>
            <w:r>
              <w:rPr>
                <w:spacing w:val="37"/>
              </w:rPr>
              <w:t xml:space="preserve"> </w:t>
            </w:r>
            <w:r>
              <w:rPr>
                <w:w w:val="107"/>
              </w:rPr>
              <w:t>Oste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clast</w:t>
            </w:r>
            <w:r>
              <w:rPr>
                <w:spacing w:val="24"/>
                <w:w w:val="107"/>
              </w:rPr>
              <w:t xml:space="preserve"> </w:t>
            </w:r>
            <w:r>
              <w:rPr>
                <w:w w:val="102"/>
              </w:rPr>
              <w:t>differe</w:t>
            </w:r>
            <w:r>
              <w:rPr>
                <w:spacing w:val="-5"/>
                <w:w w:val="102"/>
              </w:rPr>
              <w:t>n</w:t>
            </w:r>
            <w:r>
              <w:rPr>
                <w:w w:val="119"/>
              </w:rPr>
              <w:t>ti</w:t>
            </w:r>
            <w:r>
              <w:rPr>
                <w:w w:val="112"/>
              </w:rPr>
              <w:t>a</w:t>
            </w:r>
            <w:r>
              <w:rPr>
                <w:w w:val="139"/>
              </w:rPr>
              <w:t>t</w:t>
            </w:r>
            <w:r>
              <w:rPr>
                <w:w w:val="104"/>
              </w:rPr>
              <w:t>ion,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108"/>
              </w:rPr>
              <w:t>Epithelial</w:t>
            </w:r>
            <w:r>
              <w:rPr>
                <w:spacing w:val="21"/>
                <w:w w:val="108"/>
              </w:rPr>
              <w:t xml:space="preserve"> </w:t>
            </w:r>
            <w:r>
              <w:t>cell</w:t>
            </w:r>
            <w:r>
              <w:rPr>
                <w:spacing w:val="22"/>
              </w:rPr>
              <w:t xml:space="preserve"> </w:t>
            </w:r>
            <w:r>
              <w:t xml:space="preserve">signaling </w:t>
            </w:r>
            <w:r>
              <w:rPr>
                <w:spacing w:val="4"/>
              </w:rPr>
              <w:t xml:space="preserve"> </w:t>
            </w:r>
            <w:r>
              <w:rPr>
                <w:w w:val="106"/>
              </w:rPr>
              <w:t>in</w:t>
            </w:r>
          </w:p>
        </w:tc>
      </w:tr>
      <w:tr w:rsidR="00A87005" w:rsidTr="006E5EEA">
        <w:trPr>
          <w:trHeight w:hRule="exact" w:val="478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>
            <w:pPr>
              <w:spacing w:before="8" w:line="200" w:lineRule="exact"/>
            </w:pPr>
          </w:p>
          <w:p w:rsidR="00A87005" w:rsidRDefault="006E5EEA">
            <w:pPr>
              <w:ind w:left="120"/>
              <w:rPr>
                <w:sz w:val="14"/>
                <w:szCs w:val="14"/>
              </w:rPr>
            </w:pPr>
            <w:r>
              <w:rPr>
                <w:w w:val="106"/>
              </w:rPr>
              <w:t>Br</w:t>
            </w:r>
            <w:r>
              <w:rPr>
                <w:spacing w:val="-5"/>
                <w:w w:val="106"/>
              </w:rPr>
              <w:t>o</w:t>
            </w:r>
            <w:r>
              <w:rPr>
                <w:w w:val="102"/>
              </w:rPr>
              <w:t>wn*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>
            <w:pPr>
              <w:spacing w:before="2" w:line="220" w:lineRule="exact"/>
              <w:rPr>
                <w:sz w:val="22"/>
                <w:szCs w:val="22"/>
              </w:rPr>
            </w:pPr>
          </w:p>
          <w:p w:rsidR="00A87005" w:rsidRDefault="006E5EEA">
            <w:pPr>
              <w:ind w:left="120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Helicobacter 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p</w:t>
            </w:r>
            <w:r>
              <w:t>ylori</w:t>
            </w:r>
            <w:r>
              <w:rPr>
                <w:spacing w:val="42"/>
              </w:rPr>
              <w:t xml:space="preserve"> </w:t>
            </w:r>
            <w:r>
              <w:t xml:space="preserve">infection, </w:t>
            </w:r>
            <w:r>
              <w:rPr>
                <w:spacing w:val="6"/>
              </w:rPr>
              <w:t xml:space="preserve"> </w:t>
            </w:r>
            <w:r>
              <w:t xml:space="preserve">Chemokine </w:t>
            </w:r>
            <w:r>
              <w:rPr>
                <w:spacing w:val="13"/>
              </w:rPr>
              <w:t xml:space="preserve"> </w:t>
            </w:r>
            <w:r>
              <w:t>signaling</w:t>
            </w:r>
            <w:r>
              <w:rPr>
                <w:spacing w:val="45"/>
              </w:rPr>
              <w:t xml:space="preserve"> </w:t>
            </w:r>
            <w:r>
              <w:rPr>
                <w:w w:val="115"/>
              </w:rPr>
              <w:t>pat</w:t>
            </w:r>
            <w:r>
              <w:rPr>
                <w:spacing w:val="-5"/>
                <w:w w:val="115"/>
              </w:rPr>
              <w:t>h</w:t>
            </w:r>
            <w:r>
              <w:rPr>
                <w:spacing w:val="-6"/>
                <w:w w:val="99"/>
              </w:rPr>
              <w:t>w</w:t>
            </w:r>
            <w:r>
              <w:rPr>
                <w:spacing w:val="-6"/>
                <w:w w:val="112"/>
              </w:rPr>
              <w:t>a</w:t>
            </w:r>
            <w:r>
              <w:rPr>
                <w:w w:val="105"/>
              </w:rPr>
              <w:t>y</w:t>
            </w:r>
          </w:p>
          <w:p w:rsidR="00A87005" w:rsidRDefault="006E5EEA">
            <w:pPr>
              <w:spacing w:before="9"/>
              <w:ind w:left="120"/>
            </w:pPr>
            <w:proofErr w:type="spellStart"/>
            <w:r>
              <w:rPr>
                <w:w w:val="109"/>
              </w:rPr>
              <w:t>GlutatmatergicSynapse</w:t>
            </w:r>
            <w:proofErr w:type="spellEnd"/>
            <w:r>
              <w:rPr>
                <w:w w:val="109"/>
              </w:rPr>
              <w:t>,</w:t>
            </w:r>
            <w:r>
              <w:rPr>
                <w:spacing w:val="14"/>
                <w:w w:val="109"/>
              </w:rPr>
              <w:t xml:space="preserve"> </w:t>
            </w:r>
            <w:proofErr w:type="spellStart"/>
            <w:r>
              <w:rPr>
                <w:w w:val="107"/>
              </w:rPr>
              <w:t>Glu</w:t>
            </w:r>
            <w:r>
              <w:rPr>
                <w:w w:val="114"/>
              </w:rPr>
              <w:t>tam</w:t>
            </w:r>
            <w:r>
              <w:rPr>
                <w:w w:val="106"/>
              </w:rPr>
              <w:t>atergicSy</w:t>
            </w:r>
            <w:r>
              <w:rPr>
                <w:spacing w:val="1"/>
                <w:w w:val="106"/>
              </w:rPr>
              <w:t>n</w:t>
            </w:r>
            <w:r>
              <w:rPr>
                <w:w w:val="112"/>
              </w:rPr>
              <w:t>aptic</w:t>
            </w:r>
            <w:r>
              <w:rPr>
                <w:spacing w:val="-16"/>
                <w:w w:val="112"/>
              </w:rPr>
              <w:t>F</w:t>
            </w:r>
            <w:r>
              <w:rPr>
                <w:w w:val="108"/>
              </w:rPr>
              <w:t>unction</w:t>
            </w:r>
            <w:proofErr w:type="spellEnd"/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  <w:w w:val="108"/>
              </w:rPr>
              <w:t>Glutamate</w:t>
            </w:r>
            <w:r w:rsidRPr="006E5EEA">
              <w:rPr>
                <w:i/>
                <w:spacing w:val="18"/>
                <w:w w:val="108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9"/>
              </w:rPr>
              <w:t>ciation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Green*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5"/>
              </w:rPr>
              <w:t>RedBl</w:t>
            </w:r>
            <w:r>
              <w:rPr>
                <w:spacing w:val="6"/>
                <w:w w:val="105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  <w:r>
              <w:rPr>
                <w:w w:val="108"/>
              </w:rPr>
              <w:t>C</w:t>
            </w:r>
            <w:r>
              <w:rPr>
                <w:w w:val="99"/>
              </w:rPr>
              <w:t>ell</w:t>
            </w:r>
            <w:proofErr w:type="spellEnd"/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>Neu</w:t>
            </w:r>
            <w:r w:rsidRPr="006E5EEA">
              <w:rPr>
                <w:i/>
                <w:spacing w:val="-10"/>
              </w:rPr>
              <w:t>r</w:t>
            </w:r>
            <w:r w:rsidRPr="006E5EEA">
              <w:rPr>
                <w:i/>
              </w:rPr>
              <w:t xml:space="preserve">onal </w:t>
            </w:r>
            <w:r w:rsidRPr="006E5EEA">
              <w:rPr>
                <w:i/>
                <w:spacing w:val="21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5"/>
              </w:rPr>
              <w:t>ci</w:t>
            </w:r>
            <w:r w:rsidRPr="006E5EEA">
              <w:rPr>
                <w:i/>
                <w:w w:val="116"/>
              </w:rPr>
              <w:t>at</w:t>
            </w:r>
            <w:r w:rsidRPr="006E5EEA">
              <w:rPr>
                <w:i/>
                <w:w w:val="110"/>
              </w:rPr>
              <w:t>i</w:t>
            </w:r>
            <w:r w:rsidRPr="006E5EEA">
              <w:rPr>
                <w:i/>
                <w:w w:val="106"/>
              </w:rPr>
              <w:t>on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Nucleus, </w:t>
            </w:r>
            <w:r>
              <w:rPr>
                <w:spacing w:val="24"/>
              </w:rPr>
              <w:t xml:space="preserve"> </w:t>
            </w:r>
            <w:r>
              <w:t xml:space="preserve">turquoise </w:t>
            </w:r>
            <w:r>
              <w:rPr>
                <w:spacing w:val="25"/>
              </w:rPr>
              <w:t xml:space="preserve"> </w:t>
            </w:r>
            <w:r>
              <w:t>Cere</w:t>
            </w:r>
            <w:r>
              <w:rPr>
                <w:spacing w:val="6"/>
              </w:rPr>
              <w:t>b</w:t>
            </w:r>
            <w:r>
              <w:t xml:space="preserve">ellum, </w:t>
            </w:r>
            <w:r>
              <w:rPr>
                <w:spacing w:val="50"/>
              </w:rPr>
              <w:t xml:space="preserve"> </w:t>
            </w:r>
            <w:r>
              <w:rPr>
                <w:w w:val="107"/>
              </w:rPr>
              <w:t>Astr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cyte</w:t>
            </w:r>
            <w:r>
              <w:rPr>
                <w:spacing w:val="26"/>
                <w:w w:val="107"/>
              </w:rPr>
              <w:t xml:space="preserve"> </w:t>
            </w:r>
            <w:r>
              <w:t xml:space="preserve">probable, </w:t>
            </w:r>
            <w:r>
              <w:rPr>
                <w:spacing w:val="48"/>
              </w:rPr>
              <w:t xml:space="preserve"> </w:t>
            </w:r>
            <w:r>
              <w:t xml:space="preserve">Nucleus, </w:t>
            </w:r>
            <w:r>
              <w:rPr>
                <w:spacing w:val="23"/>
              </w:rPr>
              <w:t xml:space="preserve"> </w:t>
            </w:r>
            <w:r>
              <w:rPr>
                <w:w w:val="105"/>
              </w:rPr>
              <w:t>Olig</w:t>
            </w:r>
            <w:r>
              <w:rPr>
                <w:spacing w:val="6"/>
                <w:w w:val="105"/>
              </w:rPr>
              <w:t>o</w:t>
            </w:r>
            <w:r>
              <w:rPr>
                <w:w w:val="105"/>
              </w:rPr>
              <w:t>dendr</w:t>
            </w:r>
            <w:r>
              <w:rPr>
                <w:spacing w:val="6"/>
                <w:w w:val="105"/>
              </w:rPr>
              <w:t>o</w:t>
            </w:r>
            <w:r>
              <w:rPr>
                <w:w w:val="105"/>
              </w:rPr>
              <w:t>cyte,</w:t>
            </w:r>
            <w:r>
              <w:rPr>
                <w:spacing w:val="52"/>
                <w:w w:val="105"/>
              </w:rPr>
              <w:t xml:space="preserve"> </w:t>
            </w:r>
            <w:proofErr w:type="spellStart"/>
            <w:r>
              <w:rPr>
                <w:w w:val="102"/>
              </w:rPr>
              <w:t>Olig</w:t>
            </w:r>
            <w:r>
              <w:rPr>
                <w:spacing w:val="6"/>
                <w:w w:val="102"/>
              </w:rPr>
              <w:t>o</w:t>
            </w:r>
            <w:r>
              <w:rPr>
                <w:w w:val="105"/>
              </w:rPr>
              <w:t>den</w:t>
            </w:r>
            <w:proofErr w:type="spellEnd"/>
            <w:r>
              <w:rPr>
                <w:w w:val="105"/>
              </w:rPr>
              <w:t>-</w:t>
            </w:r>
          </w:p>
        </w:tc>
      </w:tr>
      <w:tr w:rsidR="00A87005">
        <w:trPr>
          <w:trHeight w:hRule="exact" w:val="21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dr</w:t>
            </w:r>
            <w:r>
              <w:rPr>
                <w:spacing w:val="6"/>
              </w:rPr>
              <w:t>o</w:t>
            </w:r>
            <w:r>
              <w:t>cytes</w:t>
            </w:r>
            <w:proofErr w:type="spellEnd"/>
            <w:r>
              <w:t xml:space="preserve">,   </w:t>
            </w:r>
            <w:r>
              <w:rPr>
                <w:spacing w:val="50"/>
              </w:rPr>
              <w:t xml:space="preserve"> </w:t>
            </w:r>
            <w:r>
              <w:t xml:space="preserve">Neuron,   </w:t>
            </w:r>
            <w:r>
              <w:rPr>
                <w:spacing w:val="35"/>
              </w:rPr>
              <w:t xml:space="preserve"> </w:t>
            </w:r>
            <w:r>
              <w:t>br</w:t>
            </w:r>
            <w:r>
              <w:rPr>
                <w:spacing w:val="-5"/>
              </w:rPr>
              <w:t>o</w:t>
            </w:r>
            <w:r>
              <w:t xml:space="preserve">wn 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5"/>
                <w:w w:val="107"/>
              </w:rPr>
              <w:t>p</w:t>
            </w:r>
            <w:r>
              <w:rPr>
                <w:w w:val="107"/>
              </w:rPr>
              <w:t>yramidalNeurons</w:t>
            </w:r>
            <w:proofErr w:type="spellEnd"/>
            <w:r>
              <w:rPr>
                <w:spacing w:val="9"/>
                <w:w w:val="107"/>
              </w:rPr>
              <w:t xml:space="preserve"> </w:t>
            </w:r>
            <w:r>
              <w:rPr>
                <w:w w:val="107"/>
              </w:rPr>
              <w:t>L</w:t>
            </w:r>
            <w:r>
              <w:rPr>
                <w:spacing w:val="-6"/>
                <w:w w:val="107"/>
              </w:rPr>
              <w:t>a</w:t>
            </w:r>
            <w:r>
              <w:rPr>
                <w:spacing w:val="-5"/>
                <w:w w:val="107"/>
              </w:rPr>
              <w:t>y</w:t>
            </w:r>
            <w:r>
              <w:rPr>
                <w:w w:val="107"/>
              </w:rPr>
              <w:t>er5/</w:t>
            </w:r>
            <w:proofErr w:type="spellStart"/>
            <w:r>
              <w:rPr>
                <w:w w:val="107"/>
              </w:rPr>
              <w:t>basolateralA</w:t>
            </w:r>
            <w:r>
              <w:rPr>
                <w:spacing w:val="-4"/>
                <w:w w:val="107"/>
              </w:rPr>
              <w:t>m</w:t>
            </w:r>
            <w:r>
              <w:rPr>
                <w:w w:val="107"/>
              </w:rPr>
              <w:t>ygdala</w:t>
            </w:r>
            <w:proofErr w:type="spellEnd"/>
            <w:r>
              <w:rPr>
                <w:w w:val="107"/>
              </w:rPr>
              <w:t xml:space="preserve">,   </w:t>
            </w:r>
            <w:r>
              <w:rPr>
                <w:spacing w:val="8"/>
                <w:w w:val="107"/>
              </w:rPr>
              <w:t xml:space="preserve"> </w:t>
            </w:r>
            <w:proofErr w:type="spellStart"/>
            <w:r>
              <w:rPr>
                <w:w w:val="107"/>
              </w:rPr>
              <w:t>AitGhe</w:t>
            </w:r>
            <w:r>
              <w:rPr>
                <w:spacing w:val="1"/>
                <w:w w:val="107"/>
              </w:rPr>
              <w:t>z</w:t>
            </w:r>
            <w:r>
              <w:rPr>
                <w:w w:val="109"/>
              </w:rPr>
              <w:t>ala</w:t>
            </w:r>
            <w:proofErr w:type="spellEnd"/>
            <w:r>
              <w:rPr>
                <w:w w:val="109"/>
              </w:rPr>
              <w:t>,</w:t>
            </w:r>
          </w:p>
        </w:tc>
      </w:tr>
      <w:tr w:rsidR="00A87005" w:rsidTr="006E5EEA">
        <w:trPr>
          <w:trHeight w:hRule="exact" w:val="25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before="2"/>
              <w:ind w:left="120"/>
            </w:pPr>
            <w:r>
              <w:t xml:space="preserve">turquoise </w:t>
            </w:r>
            <w:r>
              <w:rPr>
                <w:spacing w:val="25"/>
              </w:rPr>
              <w:t xml:space="preserve"> </w:t>
            </w:r>
            <w:proofErr w:type="spellStart"/>
            <w:r>
              <w:rPr>
                <w:w w:val="107"/>
              </w:rPr>
              <w:t>CingulateNeurons</w:t>
            </w:r>
            <w:proofErr w:type="spellEnd"/>
            <w:r>
              <w:rPr>
                <w:w w:val="107"/>
              </w:rPr>
              <w:t>(</w:t>
            </w:r>
            <w:proofErr w:type="spellStart"/>
            <w:r>
              <w:rPr>
                <w:w w:val="107"/>
              </w:rPr>
              <w:t>all</w:t>
            </w:r>
            <w:r>
              <w:rPr>
                <w:spacing w:val="-4"/>
                <w:w w:val="107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107"/>
              </w:rPr>
              <w:t>es</w:t>
            </w:r>
            <w:proofErr w:type="spellEnd"/>
            <w:r>
              <w:rPr>
                <w:w w:val="107"/>
              </w:rPr>
              <w:t>)/L</w:t>
            </w:r>
            <w:r>
              <w:rPr>
                <w:spacing w:val="-5"/>
                <w:w w:val="107"/>
              </w:rPr>
              <w:t>ay</w:t>
            </w:r>
            <w:r>
              <w:rPr>
                <w:w w:val="107"/>
              </w:rPr>
              <w:t xml:space="preserve">er5,     </w:t>
            </w:r>
            <w:r>
              <w:rPr>
                <w:spacing w:val="14"/>
                <w:w w:val="107"/>
              </w:rPr>
              <w:t xml:space="preserve"> </w:t>
            </w:r>
            <w:proofErr w:type="spellStart"/>
            <w:r>
              <w:rPr>
                <w:w w:val="107"/>
              </w:rPr>
              <w:t>GlutamatergicSynaptic</w:t>
            </w:r>
            <w:r>
              <w:rPr>
                <w:spacing w:val="-15"/>
                <w:w w:val="107"/>
              </w:rPr>
              <w:t>F</w:t>
            </w:r>
            <w:r>
              <w:rPr>
                <w:w w:val="107"/>
              </w:rPr>
              <w:t>unction</w:t>
            </w:r>
            <w:proofErr w:type="spellEnd"/>
            <w:r>
              <w:rPr>
                <w:w w:val="107"/>
              </w:rPr>
              <w:t xml:space="preserve">,     </w:t>
            </w:r>
            <w:r>
              <w:rPr>
                <w:spacing w:val="39"/>
                <w:w w:val="107"/>
              </w:rPr>
              <w:t xml:space="preserve"> </w:t>
            </w:r>
            <w:proofErr w:type="spellStart"/>
            <w:r>
              <w:rPr>
                <w:w w:val="107"/>
              </w:rPr>
              <w:t>Neu</w:t>
            </w:r>
            <w:proofErr w:type="spellEnd"/>
            <w:r>
              <w:rPr>
                <w:w w:val="107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80" w:lineRule="exact"/>
              <w:ind w:left="120"/>
            </w:pPr>
            <w:proofErr w:type="spellStart"/>
            <w:r>
              <w:t>ron</w:t>
            </w:r>
            <w:proofErr w:type="spellEnd"/>
            <w:r>
              <w:rPr>
                <w:spacing w:val="43"/>
              </w:rPr>
              <w:t xml:space="preserve"> </w:t>
            </w:r>
            <w:r>
              <w:t xml:space="preserve">probable, </w:t>
            </w:r>
            <w:r>
              <w:rPr>
                <w:spacing w:val="19"/>
              </w:rPr>
              <w:t xml:space="preserve"> </w:t>
            </w:r>
            <w:r>
              <w:rPr>
                <w:w w:val="107"/>
              </w:rPr>
              <w:t>Astr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cytes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6"/>
                <w:w w:val="106"/>
              </w:rPr>
              <w:t>m</w:t>
            </w:r>
            <w:r>
              <w:rPr>
                <w:w w:val="106"/>
              </w:rPr>
              <w:t>ulticellular</w:t>
            </w:r>
            <w:r>
              <w:rPr>
                <w:spacing w:val="24"/>
                <w:w w:val="106"/>
              </w:rPr>
              <w:t xml:space="preserve"> </w:t>
            </w:r>
            <w:r>
              <w:t xml:space="preserve">organismal </w:t>
            </w:r>
            <w:r>
              <w:rPr>
                <w:spacing w:val="20"/>
              </w:rPr>
              <w:t xml:space="preserve"> </w:t>
            </w:r>
            <w:r>
              <w:rPr>
                <w:w w:val="107"/>
              </w:rPr>
              <w:t>repr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ducti</w:t>
            </w:r>
            <w:r>
              <w:rPr>
                <w:spacing w:val="-5"/>
                <w:w w:val="107"/>
              </w:rPr>
              <w:t>v</w:t>
            </w:r>
            <w:r>
              <w:rPr>
                <w:w w:val="107"/>
              </w:rPr>
              <w:t>e</w:t>
            </w:r>
            <w:r>
              <w:rPr>
                <w:spacing w:val="15"/>
                <w:w w:val="107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2"/>
              </w:rPr>
              <w:t xml:space="preserve"> </w:t>
            </w:r>
            <w:r>
              <w:t xml:space="preserve">regulation 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complex</w:t>
            </w:r>
            <w:r>
              <w:rPr>
                <w:spacing w:val="38"/>
              </w:rPr>
              <w:t xml:space="preserve"> </w:t>
            </w:r>
            <w:r>
              <w:rPr>
                <w:w w:val="104"/>
              </w:rPr>
              <w:t>asse</w:t>
            </w:r>
            <w:r>
              <w:rPr>
                <w:spacing w:val="-5"/>
                <w:w w:val="104"/>
              </w:rPr>
              <w:t>m</w:t>
            </w:r>
            <w:r>
              <w:rPr>
                <w:w w:val="106"/>
              </w:rPr>
              <w:t>bly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zinc</w:t>
            </w:r>
            <w:r>
              <w:rPr>
                <w:spacing w:val="27"/>
              </w:rPr>
              <w:t xml:space="preserve"> </w:t>
            </w:r>
            <w:r>
              <w:t>ion</w:t>
            </w:r>
            <w:r>
              <w:rPr>
                <w:spacing w:val="25"/>
              </w:rPr>
              <w:t xml:space="preserve"> </w:t>
            </w:r>
            <w:r>
              <w:t xml:space="preserve">binding, </w:t>
            </w:r>
            <w:r>
              <w:rPr>
                <w:spacing w:val="13"/>
              </w:rPr>
              <w:t xml:space="preserve"> </w:t>
            </w:r>
            <w:r>
              <w:rPr>
                <w:w w:val="108"/>
              </w:rPr>
              <w:t>ubiquitin-protein</w:t>
            </w:r>
            <w:r>
              <w:rPr>
                <w:spacing w:val="29"/>
                <w:w w:val="108"/>
              </w:rPr>
              <w:t xml:space="preserve"> </w:t>
            </w:r>
            <w:proofErr w:type="spellStart"/>
            <w:r>
              <w:rPr>
                <w:w w:val="108"/>
              </w:rPr>
              <w:t>transferase</w:t>
            </w:r>
            <w:proofErr w:type="spellEnd"/>
            <w:r>
              <w:rPr>
                <w:spacing w:val="14"/>
                <w:w w:val="108"/>
              </w:rPr>
              <w:t xml:space="preserve"> </w:t>
            </w:r>
            <w:r>
              <w:rPr>
                <w:w w:val="111"/>
              </w:rPr>
              <w:t>activi</w:t>
            </w:r>
            <w:r>
              <w:rPr>
                <w:spacing w:val="-5"/>
                <w:w w:val="111"/>
              </w:rPr>
              <w:t>t</w:t>
            </w:r>
            <w:r>
              <w:rPr>
                <w:w w:val="105"/>
              </w:rPr>
              <w:t>y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6"/>
              </w:rPr>
              <w:t>Gree</w:t>
            </w:r>
            <w:r>
              <w:rPr>
                <w:spacing w:val="-5"/>
                <w:w w:val="106"/>
              </w:rPr>
              <w:t>n</w:t>
            </w:r>
            <w:r>
              <w:rPr>
                <w:spacing w:val="-5"/>
                <w:w w:val="105"/>
              </w:rPr>
              <w:t>y</w:t>
            </w:r>
            <w:r>
              <w:rPr>
                <w:w w:val="99"/>
              </w:rPr>
              <w:t>ell</w:t>
            </w:r>
            <w:r>
              <w:rPr>
                <w:spacing w:val="-5"/>
                <w:w w:val="99"/>
              </w:rPr>
              <w:t>o</w:t>
            </w:r>
            <w:r>
              <w:rPr>
                <w:w w:val="99"/>
              </w:rPr>
              <w:t>w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NKcell</w:t>
            </w:r>
            <w:proofErr w:type="spellEnd"/>
            <w:r>
              <w:t>,</w:t>
            </w:r>
            <w:r>
              <w:rPr>
                <w:spacing w:val="36"/>
              </w:rPr>
              <w:t xml:space="preserve"> </w:t>
            </w:r>
            <w:proofErr w:type="spellStart"/>
            <w:r>
              <w:t>Lymphcytes</w:t>
            </w:r>
            <w:proofErr w:type="spellEnd"/>
            <w:r>
              <w:t xml:space="preserve"> </w:t>
            </w:r>
            <w:r>
              <w:rPr>
                <w:spacing w:val="32"/>
              </w:rPr>
              <w:t xml:space="preserve"> </w:t>
            </w:r>
            <w:proofErr w:type="spellStart"/>
            <w:r>
              <w:rPr>
                <w:w w:val="106"/>
              </w:rPr>
              <w:t>genesCorrelatedAcrossIndividuals</w:t>
            </w:r>
            <w:proofErr w:type="spellEnd"/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 xml:space="preserve">Immune </w:t>
            </w:r>
            <w:r w:rsidRPr="006E5EEA">
              <w:rPr>
                <w:i/>
                <w:spacing w:val="19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9"/>
              </w:rPr>
              <w:t>ciation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0"/>
              </w:rPr>
              <w:t>Pink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Reticul</w:t>
            </w:r>
            <w:r>
              <w:rPr>
                <w:spacing w:val="6"/>
                <w:w w:val="105"/>
              </w:rPr>
              <w:t>o</w:t>
            </w:r>
            <w:r>
              <w:rPr>
                <w:w w:val="105"/>
              </w:rPr>
              <w:t>cytes</w:t>
            </w:r>
            <w:r>
              <w:rPr>
                <w:spacing w:val="3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genesCorrelatedAcrossIndividuals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44"/>
                <w:w w:val="105"/>
              </w:rPr>
              <w:t xml:space="preserve"> </w:t>
            </w:r>
            <w:proofErr w:type="spellStart"/>
            <w:r>
              <w:t>RedBl</w:t>
            </w:r>
            <w:r>
              <w:rPr>
                <w:spacing w:val="6"/>
              </w:rPr>
              <w:t>oo</w:t>
            </w:r>
            <w:r>
              <w:t>dCell</w:t>
            </w:r>
            <w:proofErr w:type="spellEnd"/>
            <w:r>
              <w:t xml:space="preserve">, </w:t>
            </w:r>
            <w:r>
              <w:rPr>
                <w:spacing w:val="21"/>
              </w:rPr>
              <w:t xml:space="preserve"> </w:t>
            </w:r>
            <w:proofErr w:type="spellStart"/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1"/>
              </w:rPr>
              <w:t>dPlatelets</w:t>
            </w:r>
            <w:proofErr w:type="spellEnd"/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>Ce</w:t>
            </w:r>
            <w:r w:rsidRPr="006E5EEA">
              <w:rPr>
                <w:i/>
                <w:spacing w:val="10"/>
              </w:rPr>
              <w:t>l</w:t>
            </w:r>
            <w:r w:rsidRPr="006E5EEA">
              <w:rPr>
                <w:i/>
              </w:rPr>
              <w:t>l</w:t>
            </w:r>
            <w:r w:rsidRPr="006E5EEA">
              <w:rPr>
                <w:i/>
                <w:spacing w:val="22"/>
              </w:rPr>
              <w:t xml:space="preserve"> </w:t>
            </w:r>
            <w:r w:rsidRPr="006E5EEA">
              <w:rPr>
                <w:i/>
              </w:rPr>
              <w:t>Cycle</w:t>
            </w:r>
            <w:r w:rsidRPr="006E5EEA">
              <w:rPr>
                <w:i/>
                <w:spacing w:val="26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9"/>
              </w:rPr>
              <w:t>ciation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7"/>
              </w:rPr>
              <w:t>Olig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dendr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cyte</w:t>
            </w:r>
            <w:r>
              <w:rPr>
                <w:spacing w:val="-2"/>
                <w:w w:val="107"/>
              </w:rPr>
              <w:t xml:space="preserve"> </w:t>
            </w:r>
            <w:r>
              <w:rPr>
                <w:w w:val="107"/>
              </w:rPr>
              <w:t>probable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7"/>
                <w:w w:val="109"/>
              </w:rPr>
              <w:t>p</w:t>
            </w:r>
            <w:r>
              <w:rPr>
                <w:w w:val="109"/>
              </w:rPr>
              <w:t>osttranscriptional</w:t>
            </w:r>
            <w:r>
              <w:rPr>
                <w:spacing w:val="28"/>
                <w:w w:val="109"/>
              </w:rPr>
              <w:t xml:space="preserve"> </w:t>
            </w:r>
            <w:r>
              <w:t xml:space="preserve">regulation 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gene</w:t>
            </w:r>
            <w:r>
              <w:rPr>
                <w:spacing w:val="25"/>
              </w:rPr>
              <w:t xml:space="preserve"> </w:t>
            </w:r>
            <w:r>
              <w:t xml:space="preserve">expression, </w:t>
            </w:r>
            <w:r>
              <w:rPr>
                <w:spacing w:val="4"/>
              </w:rPr>
              <w:t xml:space="preserve"> </w:t>
            </w:r>
            <w:r>
              <w:t>negati</w:t>
            </w:r>
            <w:r>
              <w:rPr>
                <w:spacing w:val="-5"/>
              </w:rPr>
              <w:t>v</w:t>
            </w:r>
            <w:r>
              <w:t xml:space="preserve">e </w:t>
            </w:r>
            <w:r>
              <w:rPr>
                <w:spacing w:val="12"/>
              </w:rPr>
              <w:t xml:space="preserve"> </w:t>
            </w:r>
            <w:r>
              <w:t xml:space="preserve">regulation 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cell</w:t>
            </w:r>
            <w:r>
              <w:rPr>
                <w:spacing w:val="14"/>
              </w:rPr>
              <w:t xml:space="preserve"> </w:t>
            </w:r>
            <w:r>
              <w:rPr>
                <w:w w:val="101"/>
              </w:rPr>
              <w:t>cycle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0"/>
              </w:rPr>
              <w:t>Purple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7"/>
              </w:rPr>
              <w:t>Im</w:t>
            </w:r>
            <w:r>
              <w:rPr>
                <w:spacing w:val="-5"/>
                <w:w w:val="107"/>
              </w:rPr>
              <w:t>m</w:t>
            </w:r>
            <w:r>
              <w:rPr>
                <w:w w:val="107"/>
              </w:rPr>
              <w:t>une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IFN</w:t>
            </w:r>
            <w:r>
              <w:rPr>
                <w:spacing w:val="46"/>
              </w:rPr>
              <w:t xml:space="preserve"> </w:t>
            </w:r>
            <w:r>
              <w:rPr>
                <w:w w:val="116"/>
              </w:rPr>
              <w:t>alpha/</w:t>
            </w:r>
            <w:r>
              <w:rPr>
                <w:spacing w:val="6"/>
                <w:w w:val="116"/>
              </w:rPr>
              <w:t>b</w:t>
            </w:r>
            <w:r>
              <w:rPr>
                <w:w w:val="114"/>
              </w:rPr>
              <w:t>eta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 xml:space="preserve">Cytokine </w:t>
            </w:r>
            <w:r w:rsidRPr="006E5EEA">
              <w:rPr>
                <w:i/>
                <w:spacing w:val="1"/>
              </w:rPr>
              <w:t xml:space="preserve"> </w:t>
            </w:r>
            <w:proofErr w:type="spellStart"/>
            <w:r w:rsidRPr="006E5EEA">
              <w:rPr>
                <w:i/>
                <w:w w:val="103"/>
              </w:rPr>
              <w:t>Signa</w:t>
            </w:r>
            <w:r w:rsidRPr="006E5EEA">
              <w:rPr>
                <w:i/>
                <w:spacing w:val="11"/>
                <w:w w:val="103"/>
              </w:rPr>
              <w:t>l</w:t>
            </w:r>
            <w:r w:rsidRPr="006E5EEA">
              <w:rPr>
                <w:i/>
                <w:w w:val="101"/>
              </w:rPr>
              <w:t>ling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cellular</w:t>
            </w:r>
            <w:r>
              <w:rPr>
                <w:spacing w:val="40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  <w:w w:val="139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0"/>
              </w:rPr>
              <w:t xml:space="preserve"> </w:t>
            </w:r>
            <w:r>
              <w:t>I</w:t>
            </w:r>
            <w:r>
              <w:rPr>
                <w:spacing w:val="1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</w:t>
            </w:r>
            <w:r>
              <w:t xml:space="preserve">terferon, 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  <w:w w:val="139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0"/>
              </w:rPr>
              <w:t xml:space="preserve"> </w:t>
            </w:r>
            <w:r>
              <w:t>I</w:t>
            </w:r>
            <w:r>
              <w:rPr>
                <w:spacing w:val="1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</w:t>
            </w:r>
            <w:r>
              <w:t xml:space="preserve">terferon </w:t>
            </w:r>
            <w:r>
              <w:rPr>
                <w:spacing w:val="14"/>
              </w:rPr>
              <w:t xml:space="preserve"> </w:t>
            </w:r>
            <w:r>
              <w:t>signaling</w:t>
            </w:r>
            <w:r>
              <w:rPr>
                <w:spacing w:val="39"/>
              </w:rPr>
              <w:t xml:space="preserve"> </w:t>
            </w:r>
            <w:r>
              <w:rPr>
                <w:w w:val="110"/>
              </w:rPr>
              <w:t>pat</w:t>
            </w:r>
            <w:r>
              <w:rPr>
                <w:spacing w:val="-5"/>
                <w:w w:val="110"/>
              </w:rPr>
              <w:t>h</w:t>
            </w:r>
            <w:r>
              <w:rPr>
                <w:spacing w:val="-7"/>
                <w:w w:val="110"/>
              </w:rPr>
              <w:t>wa</w:t>
            </w:r>
            <w:r>
              <w:rPr>
                <w:spacing w:val="-18"/>
                <w:w w:val="110"/>
              </w:rPr>
              <w:t>y</w:t>
            </w:r>
            <w:r>
              <w:rPr>
                <w:w w:val="110"/>
              </w:rPr>
              <w:t>,</w:t>
            </w:r>
            <w:r>
              <w:rPr>
                <w:spacing w:val="7"/>
                <w:w w:val="110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  <w:w w:val="139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0"/>
              </w:rPr>
              <w:t xml:space="preserve"> </w:t>
            </w:r>
            <w:r>
              <w:rPr>
                <w:w w:val="108"/>
              </w:rPr>
              <w:t>I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i</w:t>
            </w:r>
            <w:r>
              <w:rPr>
                <w:spacing w:val="-5"/>
              </w:rPr>
              <w:t>n</w:t>
            </w:r>
            <w:r>
              <w:t xml:space="preserve">terferon, </w:t>
            </w:r>
            <w:r>
              <w:rPr>
                <w:spacing w:val="9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25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virus,</w:t>
            </w:r>
            <w:r>
              <w:rPr>
                <w:spacing w:val="33"/>
              </w:rPr>
              <w:t xml:space="preserve"> </w:t>
            </w:r>
            <w:r>
              <w:t>defense</w:t>
            </w:r>
            <w:r>
              <w:rPr>
                <w:spacing w:val="10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25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virus,</w:t>
            </w:r>
            <w:r>
              <w:rPr>
                <w:spacing w:val="33"/>
              </w:rPr>
              <w:t xml:space="preserve"> </w:t>
            </w:r>
            <w:r>
              <w:rPr>
                <w:w w:val="107"/>
              </w:rPr>
              <w:t>cytokine-mediated</w:t>
            </w:r>
            <w:r>
              <w:rPr>
                <w:spacing w:val="-4"/>
                <w:w w:val="107"/>
              </w:rPr>
              <w:t xml:space="preserve"> </w:t>
            </w:r>
            <w:r>
              <w:t>signaling</w:t>
            </w:r>
            <w:r>
              <w:rPr>
                <w:spacing w:val="27"/>
              </w:rPr>
              <w:t xml:space="preserve"> </w:t>
            </w:r>
            <w:r>
              <w:rPr>
                <w:w w:val="115"/>
              </w:rPr>
              <w:t>pat</w:t>
            </w:r>
            <w:r>
              <w:rPr>
                <w:spacing w:val="-5"/>
                <w:w w:val="115"/>
              </w:rPr>
              <w:t>h</w:t>
            </w:r>
            <w:r>
              <w:rPr>
                <w:spacing w:val="-6"/>
                <w:w w:val="99"/>
              </w:rPr>
              <w:t>w</w:t>
            </w:r>
            <w:r>
              <w:rPr>
                <w:spacing w:val="-5"/>
                <w:w w:val="112"/>
              </w:rPr>
              <w:t>a</w:t>
            </w:r>
            <w:r>
              <w:rPr>
                <w:spacing w:val="-17"/>
                <w:w w:val="105"/>
              </w:rPr>
              <w:t>y</w:t>
            </w:r>
            <w:r>
              <w:rPr>
                <w:w w:val="110"/>
              </w:rPr>
              <w:t>,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cellular</w:t>
            </w:r>
            <w:r>
              <w:rPr>
                <w:spacing w:val="36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cytokine</w:t>
            </w:r>
            <w:r>
              <w:rPr>
                <w:spacing w:val="47"/>
              </w:rPr>
              <w:t xml:space="preserve"> </w:t>
            </w:r>
            <w:r>
              <w:t>sti</w:t>
            </w:r>
            <w:r>
              <w:rPr>
                <w:spacing w:val="-5"/>
              </w:rPr>
              <w:t>m</w:t>
            </w:r>
            <w:r>
              <w:t xml:space="preserve">ulus, </w:t>
            </w:r>
            <w:r>
              <w:rPr>
                <w:spacing w:val="13"/>
              </w:rPr>
              <w:t xml:space="preserve"> </w:t>
            </w:r>
            <w:r>
              <w:t>res</w:t>
            </w:r>
            <w:r>
              <w:rPr>
                <w:spacing w:val="5"/>
              </w:rPr>
              <w:t>p</w:t>
            </w:r>
            <w:r>
              <w:t>onse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other</w:t>
            </w:r>
            <w:r>
              <w:rPr>
                <w:spacing w:val="47"/>
              </w:rPr>
              <w:t xml:space="preserve"> </w:t>
            </w:r>
            <w:r>
              <w:t xml:space="preserve">organism, </w:t>
            </w:r>
            <w:r>
              <w:rPr>
                <w:spacing w:val="6"/>
              </w:rPr>
              <w:t xml:space="preserve"> </w:t>
            </w:r>
            <w:r>
              <w:t>defense</w:t>
            </w:r>
            <w:r>
              <w:rPr>
                <w:spacing w:val="18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rPr>
                <w:w w:val="110"/>
              </w:rPr>
              <w:t>other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organism, </w:t>
            </w:r>
            <w:r>
              <w:rPr>
                <w:spacing w:val="7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5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rPr>
                <w:w w:val="106"/>
              </w:rPr>
              <w:t>i</w:t>
            </w:r>
            <w:r>
              <w:rPr>
                <w:spacing w:val="-5"/>
                <w:w w:val="106"/>
              </w:rPr>
              <w:t>n</w:t>
            </w:r>
            <w:r>
              <w:rPr>
                <w:w w:val="106"/>
              </w:rPr>
              <w:t>terferon-gamma,</w:t>
            </w:r>
            <w:r>
              <w:rPr>
                <w:spacing w:val="21"/>
                <w:w w:val="106"/>
              </w:rPr>
              <w:t xml:space="preserve"> </w:t>
            </w:r>
            <w:r>
              <w:t xml:space="preserve">regulation </w:t>
            </w:r>
            <w:r>
              <w:rPr>
                <w:spacing w:val="15"/>
              </w:rPr>
              <w:t xml:space="preserve"> </w:t>
            </w:r>
            <w:r>
              <w:t xml:space="preserve">of </w:t>
            </w:r>
            <w:r>
              <w:rPr>
                <w:spacing w:val="-5"/>
                <w:w w:val="106"/>
              </w:rPr>
              <w:t>m</w:t>
            </w:r>
            <w:r>
              <w:rPr>
                <w:w w:val="106"/>
              </w:rPr>
              <w:t>ulti-organism</w:t>
            </w:r>
            <w:r>
              <w:rPr>
                <w:spacing w:val="5"/>
                <w:w w:val="106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34"/>
              </w:rPr>
              <w:t xml:space="preserve"> </w:t>
            </w:r>
            <w:r>
              <w:t xml:space="preserve">regulation </w:t>
            </w:r>
            <w:r>
              <w:rPr>
                <w:spacing w:val="15"/>
              </w:rPr>
              <w:t xml:space="preserve"> </w:t>
            </w:r>
            <w:r>
              <w:t>of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cytokine </w:t>
            </w:r>
            <w:r>
              <w:rPr>
                <w:spacing w:val="8"/>
              </w:rPr>
              <w:t xml:space="preserve"> </w:t>
            </w: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rPr>
                <w:w w:val="108"/>
              </w:rPr>
              <w:t>duction</w:t>
            </w:r>
          </w:p>
        </w:tc>
      </w:tr>
      <w:tr w:rsidR="00A87005" w:rsidTr="006E5EEA">
        <w:trPr>
          <w:trHeight w:hRule="exact" w:val="478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>
            <w:pPr>
              <w:spacing w:before="8" w:line="200" w:lineRule="exact"/>
            </w:pPr>
          </w:p>
          <w:p w:rsidR="00A87005" w:rsidRDefault="006E5EEA">
            <w:pPr>
              <w:ind w:left="120"/>
              <w:rPr>
                <w:sz w:val="14"/>
                <w:szCs w:val="14"/>
              </w:rPr>
            </w:pPr>
            <w:r>
              <w:rPr>
                <w:spacing w:val="-16"/>
                <w:w w:val="117"/>
              </w:rPr>
              <w:t>T</w:t>
            </w:r>
            <w:r>
              <w:rPr>
                <w:w w:val="104"/>
              </w:rPr>
              <w:t>urquoise</w:t>
            </w:r>
            <w:r>
              <w:rPr>
                <w:spacing w:val="1"/>
                <w:w w:val="104"/>
              </w:rPr>
              <w:t>*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KEGG</w:t>
            </w:r>
          </w:p>
          <w:p w:rsidR="00A87005" w:rsidRDefault="006E5EEA">
            <w:pPr>
              <w:spacing w:before="9"/>
              <w:ind w:left="120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Her</w:t>
            </w:r>
            <w:r>
              <w:rPr>
                <w:spacing w:val="6"/>
              </w:rPr>
              <w:t>p</w:t>
            </w:r>
            <w:r>
              <w:t>es</w:t>
            </w:r>
            <w:r>
              <w:rPr>
                <w:spacing w:val="41"/>
              </w:rPr>
              <w:t xml:space="preserve"> </w:t>
            </w:r>
            <w:r>
              <w:t>simplex</w:t>
            </w:r>
            <w:r>
              <w:rPr>
                <w:spacing w:val="42"/>
              </w:rPr>
              <w:t xml:space="preserve"> </w:t>
            </w:r>
            <w:r>
              <w:t xml:space="preserve">infection, </w:t>
            </w:r>
            <w:r>
              <w:rPr>
                <w:spacing w:val="6"/>
              </w:rPr>
              <w:t xml:space="preserve"> </w:t>
            </w:r>
            <w:r>
              <w:t>Measles,</w:t>
            </w:r>
            <w:r>
              <w:rPr>
                <w:spacing w:val="38"/>
              </w:rPr>
              <w:t xml:space="preserve"> </w:t>
            </w:r>
            <w:r>
              <w:t>Influenza</w:t>
            </w:r>
            <w:r>
              <w:rPr>
                <w:spacing w:val="47"/>
              </w:rPr>
              <w:t xml:space="preserve"> </w:t>
            </w:r>
            <w:r>
              <w:t>A,</w:t>
            </w:r>
            <w:r>
              <w:rPr>
                <w:spacing w:val="27"/>
              </w:rPr>
              <w:t xml:space="preserve"> </w:t>
            </w:r>
            <w:r>
              <w:rPr>
                <w:w w:val="108"/>
              </w:rPr>
              <w:t>Hepatitis</w:t>
            </w:r>
            <w:r>
              <w:rPr>
                <w:spacing w:val="20"/>
                <w:w w:val="108"/>
              </w:rPr>
              <w:t xml:space="preserve"> </w:t>
            </w:r>
            <w:r>
              <w:rPr>
                <w:w w:val="108"/>
              </w:rPr>
              <w:t>C</w:t>
            </w:r>
          </w:p>
          <w:p w:rsidR="00A87005" w:rsidRDefault="006E5EEA">
            <w:pPr>
              <w:spacing w:before="9"/>
              <w:ind w:left="120"/>
            </w:pPr>
            <w:proofErr w:type="spellStart"/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  <w:r>
              <w:rPr>
                <w:w w:val="111"/>
              </w:rPr>
              <w:t>Platelets</w:t>
            </w:r>
            <w:proofErr w:type="spellEnd"/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>Glu</w:t>
            </w:r>
            <w:r w:rsidRPr="006E5EEA">
              <w:rPr>
                <w:i/>
                <w:spacing w:val="-10"/>
              </w:rPr>
              <w:t>c</w:t>
            </w:r>
            <w:r w:rsidRPr="006E5EEA">
              <w:rPr>
                <w:i/>
              </w:rPr>
              <w:t>ose</w:t>
            </w:r>
            <w:r w:rsidRPr="006E5EEA">
              <w:rPr>
                <w:i/>
                <w:spacing w:val="42"/>
              </w:rPr>
              <w:t xml:space="preserve"> </w:t>
            </w:r>
            <w:r w:rsidRPr="006E5EEA">
              <w:rPr>
                <w:i/>
                <w:w w:val="103"/>
              </w:rPr>
              <w:t>Meta</w:t>
            </w:r>
            <w:r w:rsidRPr="006E5EEA">
              <w:rPr>
                <w:i/>
                <w:spacing w:val="-10"/>
                <w:w w:val="103"/>
              </w:rPr>
              <w:t>b</w:t>
            </w:r>
            <w:r w:rsidRPr="006E5EEA">
              <w:rPr>
                <w:i/>
                <w:w w:val="103"/>
              </w:rPr>
              <w:t>olism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gluconeogenesis,</w:t>
            </w:r>
            <w:r>
              <w:rPr>
                <w:spacing w:val="42"/>
              </w:rPr>
              <w:t xml:space="preserve"> </w:t>
            </w:r>
            <w:r>
              <w:t>mon</w:t>
            </w:r>
            <w:r>
              <w:rPr>
                <w:spacing w:val="6"/>
              </w:rPr>
              <w:t>o</w:t>
            </w:r>
            <w:r>
              <w:t>car</w:t>
            </w:r>
            <w:r>
              <w:rPr>
                <w:spacing w:val="6"/>
              </w:rPr>
              <w:t>b</w:t>
            </w:r>
            <w:r>
              <w:rPr>
                <w:spacing w:val="-6"/>
              </w:rPr>
              <w:t>o</w:t>
            </w:r>
            <w:r>
              <w:t xml:space="preserve">xylic </w:t>
            </w:r>
            <w:r>
              <w:rPr>
                <w:spacing w:val="19"/>
              </w:rPr>
              <w:t xml:space="preserve"> </w:t>
            </w:r>
            <w:r>
              <w:t>acid</w:t>
            </w:r>
            <w:r>
              <w:rPr>
                <w:spacing w:val="33"/>
              </w:rPr>
              <w:t xml:space="preserve"> </w:t>
            </w:r>
            <w:r>
              <w:t>meta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4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39"/>
              </w:rPr>
              <w:t xml:space="preserve"> </w:t>
            </w:r>
            <w:r>
              <w:t>hexose</w:t>
            </w:r>
            <w:r>
              <w:rPr>
                <w:spacing w:val="24"/>
              </w:rPr>
              <w:t xml:space="preserve"> </w:t>
            </w:r>
            <w:r>
              <w:rPr>
                <w:w w:val="107"/>
              </w:rPr>
              <w:t>biosy</w:t>
            </w:r>
            <w:r>
              <w:rPr>
                <w:spacing w:val="-5"/>
                <w:w w:val="107"/>
              </w:rPr>
              <w:t>n</w:t>
            </w:r>
            <w:r>
              <w:rPr>
                <w:w w:val="107"/>
              </w:rPr>
              <w:t>thetic</w:t>
            </w:r>
            <w:r>
              <w:rPr>
                <w:spacing w:val="17"/>
                <w:w w:val="107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0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p</w:t>
            </w:r>
            <w:r>
              <w:rPr>
                <w:w w:val="107"/>
              </w:rPr>
              <w:t>yru</w:t>
            </w:r>
            <w:proofErr w:type="spellEnd"/>
            <w:r>
              <w:rPr>
                <w:w w:val="107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spacing w:val="-11"/>
              </w:rPr>
              <w:t>v</w:t>
            </w:r>
            <w:r>
              <w:t>ate</w:t>
            </w:r>
            <w:proofErr w:type="spellEnd"/>
            <w:r>
              <w:t xml:space="preserve"> </w:t>
            </w:r>
            <w:r>
              <w:rPr>
                <w:spacing w:val="14"/>
              </w:rPr>
              <w:t xml:space="preserve"> </w:t>
            </w:r>
            <w:r>
              <w:t>meta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26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3"/>
              </w:rPr>
              <w:t xml:space="preserve"> </w:t>
            </w:r>
            <w:r>
              <w:t xml:space="preserve">glycolytic </w:t>
            </w:r>
            <w:r>
              <w:rPr>
                <w:spacing w:val="1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3"/>
              </w:rPr>
              <w:t xml:space="preserve"> </w:t>
            </w:r>
            <w:r>
              <w:rPr>
                <w:w w:val="105"/>
              </w:rPr>
              <w:t>monosac</w:t>
            </w:r>
            <w:r>
              <w:rPr>
                <w:spacing w:val="-5"/>
                <w:w w:val="105"/>
              </w:rPr>
              <w:t>c</w:t>
            </w:r>
            <w:r>
              <w:rPr>
                <w:w w:val="105"/>
              </w:rPr>
              <w:t>haride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biosy</w:t>
            </w:r>
            <w:r>
              <w:rPr>
                <w:spacing w:val="-5"/>
                <w:w w:val="105"/>
              </w:rPr>
              <w:t>n</w:t>
            </w:r>
            <w:r>
              <w:rPr>
                <w:w w:val="105"/>
              </w:rPr>
              <w:t>thetic</w:t>
            </w:r>
            <w:r>
              <w:rPr>
                <w:spacing w:val="49"/>
                <w:w w:val="10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3"/>
              </w:rPr>
              <w:t xml:space="preserve"> </w:t>
            </w:r>
            <w:r>
              <w:t>bl</w:t>
            </w:r>
            <w:r>
              <w:rPr>
                <w:spacing w:val="6"/>
              </w:rPr>
              <w:t>oo</w:t>
            </w:r>
            <w:r>
              <w:t>d</w:t>
            </w:r>
            <w:r>
              <w:rPr>
                <w:spacing w:val="43"/>
              </w:rPr>
              <w:t xml:space="preserve"> </w:t>
            </w:r>
            <w:r>
              <w:t>co-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8"/>
              </w:rPr>
              <w:t>agulation</w:t>
            </w:r>
            <w:proofErr w:type="spellEnd"/>
            <w:r>
              <w:rPr>
                <w:w w:val="108"/>
              </w:rPr>
              <w:t>,</w:t>
            </w:r>
            <w:r>
              <w:rPr>
                <w:spacing w:val="31"/>
                <w:w w:val="108"/>
              </w:rPr>
              <w:t xml:space="preserve"> </w:t>
            </w:r>
            <w:r>
              <w:t xml:space="preserve">coagulation, </w:t>
            </w:r>
            <w:r>
              <w:rPr>
                <w:spacing w:val="44"/>
              </w:rPr>
              <w:t xml:space="preserve"> </w:t>
            </w:r>
            <w:r>
              <w:rPr>
                <w:w w:val="110"/>
              </w:rPr>
              <w:t>platelet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acti</w:t>
            </w:r>
            <w:r>
              <w:rPr>
                <w:spacing w:val="-11"/>
                <w:w w:val="110"/>
              </w:rPr>
              <w:t>v</w:t>
            </w:r>
            <w:r>
              <w:rPr>
                <w:w w:val="110"/>
              </w:rPr>
              <w:t>ation,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spacing w:val="6"/>
              </w:rPr>
              <w:t>p</w:t>
            </w:r>
            <w:r>
              <w:t>ositi</w:t>
            </w:r>
            <w:r>
              <w:rPr>
                <w:spacing w:val="-5"/>
              </w:rPr>
              <w:t>v</w:t>
            </w:r>
            <w:r>
              <w:t xml:space="preserve">e </w:t>
            </w:r>
            <w:r>
              <w:rPr>
                <w:spacing w:val="17"/>
              </w:rPr>
              <w:t xml:space="preserve"> </w:t>
            </w:r>
            <w:r>
              <w:t xml:space="preserve">regulation 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im</w:t>
            </w:r>
            <w:r>
              <w:rPr>
                <w:spacing w:val="-5"/>
              </w:rPr>
              <w:t>m</w:t>
            </w:r>
            <w:r>
              <w:t xml:space="preserve">une </w:t>
            </w:r>
            <w:r>
              <w:rPr>
                <w:spacing w:val="20"/>
              </w:rPr>
              <w:t xml:space="preserve"> </w:t>
            </w:r>
            <w:r>
              <w:t>effector</w:t>
            </w:r>
            <w:r>
              <w:rPr>
                <w:spacing w:val="43"/>
              </w:rPr>
              <w:t xml:space="preserve"> </w:t>
            </w: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rPr>
                <w:w w:val="101"/>
              </w:rPr>
              <w:t>cess,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hemostasis, </w:t>
            </w:r>
            <w:r>
              <w:rPr>
                <w:spacing w:val="48"/>
              </w:rPr>
              <w:t xml:space="preserve"> </w:t>
            </w:r>
            <w:r>
              <w:t xml:space="preserve">lipid </w:t>
            </w:r>
            <w:r>
              <w:rPr>
                <w:spacing w:val="4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4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r>
              <w:t xml:space="preserve">single-organism </w:t>
            </w:r>
            <w:r>
              <w:rPr>
                <w:spacing w:val="39"/>
              </w:rPr>
              <w:t xml:space="preserve"> </w:t>
            </w:r>
            <w:r>
              <w:rPr>
                <w:w w:val="109"/>
              </w:rPr>
              <w:t>car</w:t>
            </w:r>
            <w:r>
              <w:rPr>
                <w:spacing w:val="7"/>
                <w:w w:val="109"/>
              </w:rPr>
              <w:t>b</w:t>
            </w:r>
            <w:r>
              <w:rPr>
                <w:w w:val="109"/>
              </w:rPr>
              <w:t>o</w:t>
            </w:r>
            <w:r>
              <w:rPr>
                <w:spacing w:val="-5"/>
                <w:w w:val="109"/>
              </w:rPr>
              <w:t>h</w:t>
            </w:r>
            <w:r>
              <w:rPr>
                <w:w w:val="109"/>
              </w:rPr>
              <w:t>ydrate</w:t>
            </w:r>
            <w:r>
              <w:rPr>
                <w:spacing w:val="33"/>
                <w:w w:val="109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4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proofErr w:type="spellStart"/>
            <w:r>
              <w:rPr>
                <w:w w:val="105"/>
              </w:rPr>
              <w:t>regu</w:t>
            </w:r>
            <w:proofErr w:type="spellEnd"/>
            <w:r>
              <w:rPr>
                <w:w w:val="105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lation</w:t>
            </w:r>
            <w:proofErr w:type="spellEnd"/>
            <w:r>
              <w:t xml:space="preserve"> 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rPr>
                <w:w w:val="107"/>
              </w:rPr>
              <w:t>pr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duction</w:t>
            </w:r>
            <w:r>
              <w:rPr>
                <w:spacing w:val="53"/>
                <w:w w:val="107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 xml:space="preserve">molecular </w:t>
            </w:r>
            <w:r>
              <w:rPr>
                <w:spacing w:val="38"/>
              </w:rPr>
              <w:t xml:space="preserve"> </w:t>
            </w:r>
            <w:r>
              <w:rPr>
                <w:w w:val="109"/>
              </w:rPr>
              <w:t>mediator</w:t>
            </w:r>
            <w:r>
              <w:rPr>
                <w:spacing w:val="43"/>
                <w:w w:val="109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im</w:t>
            </w:r>
            <w:r>
              <w:rPr>
                <w:spacing w:val="-5"/>
              </w:rPr>
              <w:t>m</w:t>
            </w:r>
            <w:r>
              <w:t xml:space="preserve">une </w:t>
            </w:r>
            <w:r>
              <w:rPr>
                <w:spacing w:val="37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 xml:space="preserve">onse, </w:t>
            </w:r>
            <w:r>
              <w:rPr>
                <w:spacing w:val="38"/>
              </w:rPr>
              <w:t xml:space="preserve"> </w:t>
            </w:r>
            <w:r>
              <w:rPr>
                <w:w w:val="109"/>
              </w:rPr>
              <w:t>car</w:t>
            </w:r>
            <w:r>
              <w:rPr>
                <w:spacing w:val="7"/>
                <w:w w:val="109"/>
              </w:rPr>
              <w:t>b</w:t>
            </w:r>
            <w:r>
              <w:rPr>
                <w:w w:val="109"/>
              </w:rPr>
              <w:t>o</w:t>
            </w:r>
            <w:r>
              <w:rPr>
                <w:spacing w:val="-5"/>
                <w:w w:val="109"/>
              </w:rPr>
              <w:t>h</w:t>
            </w:r>
            <w:r>
              <w:rPr>
                <w:w w:val="109"/>
              </w:rPr>
              <w:t>ydrate</w:t>
            </w:r>
            <w:r>
              <w:rPr>
                <w:spacing w:val="45"/>
                <w:w w:val="109"/>
              </w:rPr>
              <w:t xml:space="preserve"> </w:t>
            </w:r>
            <w:r>
              <w:rPr>
                <w:w w:val="112"/>
              </w:rPr>
              <w:t>cata</w:t>
            </w:r>
            <w:r>
              <w:rPr>
                <w:spacing w:val="6"/>
                <w:w w:val="112"/>
              </w:rPr>
              <w:t>b</w:t>
            </w:r>
            <w:r>
              <w:rPr>
                <w:w w:val="99"/>
              </w:rPr>
              <w:t>olic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t>cess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phosphatase</w:t>
            </w:r>
            <w:r>
              <w:rPr>
                <w:spacing w:val="18"/>
                <w:w w:val="108"/>
              </w:rPr>
              <w:t xml:space="preserve"> </w:t>
            </w:r>
            <w:r>
              <w:t xml:space="preserve">binding, </w:t>
            </w:r>
            <w:r>
              <w:rPr>
                <w:spacing w:val="13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08"/>
              </w:rPr>
              <w:t>phosphatase</w:t>
            </w:r>
            <w:r>
              <w:rPr>
                <w:spacing w:val="13"/>
                <w:w w:val="108"/>
              </w:rPr>
              <w:t xml:space="preserve"> </w:t>
            </w:r>
            <w:r>
              <w:t xml:space="preserve">binding, </w:t>
            </w:r>
            <w:r>
              <w:rPr>
                <w:spacing w:val="11"/>
              </w:rPr>
              <w:t xml:space="preserve"> </w:t>
            </w:r>
            <w:r>
              <w:t>isomerase</w:t>
            </w:r>
            <w:r>
              <w:rPr>
                <w:spacing w:val="49"/>
              </w:rPr>
              <w:t xml:space="preserve"> </w:t>
            </w:r>
            <w:r>
              <w:rPr>
                <w:w w:val="111"/>
              </w:rPr>
              <w:t>activi</w:t>
            </w:r>
            <w:r>
              <w:rPr>
                <w:spacing w:val="-5"/>
                <w:w w:val="111"/>
              </w:rPr>
              <w:t>t</w:t>
            </w:r>
            <w:r>
              <w:rPr>
                <w:w w:val="105"/>
              </w:rPr>
              <w:t>y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KEGG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Glycolysis</w:t>
            </w:r>
            <w:r>
              <w:rPr>
                <w:spacing w:val="35"/>
              </w:rPr>
              <w:t xml:space="preserve"> </w:t>
            </w:r>
            <w:r>
              <w:rPr>
                <w:w w:val="179"/>
              </w:rPr>
              <w:t>/</w:t>
            </w:r>
            <w:r>
              <w:rPr>
                <w:spacing w:val="-23"/>
                <w:w w:val="179"/>
              </w:rPr>
              <w:t xml:space="preserve"> </w:t>
            </w:r>
            <w:r>
              <w:rPr>
                <w:w w:val="103"/>
              </w:rPr>
              <w:t>Gluconeogenesis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17"/>
              </w:rPr>
              <w:t>Y</w:t>
            </w:r>
            <w:r>
              <w:t>ell</w:t>
            </w:r>
            <w:r>
              <w:rPr>
                <w:spacing w:val="-5"/>
              </w:rPr>
              <w:t>o</w:t>
            </w:r>
            <w:r>
              <w:t>w*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8"/>
              </w:rPr>
              <w:t>transferase</w:t>
            </w:r>
            <w:proofErr w:type="spellEnd"/>
            <w:r>
              <w:rPr>
                <w:spacing w:val="10"/>
                <w:w w:val="108"/>
              </w:rPr>
              <w:t xml:space="preserve"> </w:t>
            </w:r>
            <w:r>
              <w:rPr>
                <w:w w:val="108"/>
              </w:rPr>
              <w:t>activi</w:t>
            </w:r>
            <w:r>
              <w:rPr>
                <w:spacing w:val="-5"/>
                <w:w w:val="108"/>
              </w:rPr>
              <w:t>t</w:t>
            </w:r>
            <w:r>
              <w:rPr>
                <w:spacing w:val="-17"/>
                <w:w w:val="108"/>
              </w:rPr>
              <w:t>y</w:t>
            </w:r>
            <w:r>
              <w:rPr>
                <w:w w:val="108"/>
              </w:rPr>
              <w:t>,</w:t>
            </w:r>
            <w:r>
              <w:rPr>
                <w:spacing w:val="28"/>
                <w:w w:val="108"/>
              </w:rPr>
              <w:t xml:space="preserve"> </w:t>
            </w:r>
            <w:r>
              <w:rPr>
                <w:w w:val="108"/>
              </w:rPr>
              <w:t>transferring</w:t>
            </w:r>
            <w:r>
              <w:rPr>
                <w:spacing w:val="14"/>
                <w:w w:val="108"/>
              </w:rPr>
              <w:t xml:space="preserve"> </w:t>
            </w:r>
            <w:r>
              <w:t>one-car</w:t>
            </w:r>
            <w:r>
              <w:rPr>
                <w:spacing w:val="6"/>
              </w:rPr>
              <w:t>b</w:t>
            </w:r>
            <w:r>
              <w:t xml:space="preserve">on </w:t>
            </w:r>
            <w:r>
              <w:rPr>
                <w:spacing w:val="18"/>
              </w:rPr>
              <w:t xml:space="preserve"> </w:t>
            </w:r>
            <w:r>
              <w:rPr>
                <w:w w:val="105"/>
              </w:rPr>
              <w:t>groups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  <w:w w:val="103"/>
              </w:rPr>
              <w:t>Meta</w:t>
            </w:r>
            <w:r w:rsidRPr="006E5EEA">
              <w:rPr>
                <w:i/>
                <w:spacing w:val="-10"/>
                <w:w w:val="103"/>
              </w:rPr>
              <w:t>b</w:t>
            </w:r>
            <w:r w:rsidRPr="006E5EEA">
              <w:rPr>
                <w:i/>
                <w:w w:val="108"/>
              </w:rPr>
              <w:t>olism/</w:t>
            </w:r>
            <w:proofErr w:type="spellStart"/>
            <w:r w:rsidRPr="006E5EEA">
              <w:rPr>
                <w:i/>
                <w:w w:val="108"/>
              </w:rPr>
              <w:t>Ce</w:t>
            </w:r>
            <w:r w:rsidRPr="006E5EEA">
              <w:rPr>
                <w:i/>
                <w:spacing w:val="11"/>
                <w:w w:val="108"/>
              </w:rPr>
              <w:t>l</w:t>
            </w:r>
            <w:r w:rsidRPr="006E5EEA">
              <w:rPr>
                <w:i/>
              </w:rPr>
              <w:t>lCycle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ncRNA</w:t>
            </w:r>
            <w:proofErr w:type="spellEnd"/>
            <w:r>
              <w:t xml:space="preserve">  </w:t>
            </w:r>
            <w:r>
              <w:rPr>
                <w:spacing w:val="29"/>
              </w:rPr>
              <w:t xml:space="preserve"> </w:t>
            </w:r>
            <w:r>
              <w:rPr>
                <w:w w:val="104"/>
              </w:rPr>
              <w:t>me</w:t>
            </w:r>
            <w:r>
              <w:rPr>
                <w:w w:val="139"/>
              </w:rPr>
              <w:t>t</w:t>
            </w:r>
            <w:r>
              <w:rPr>
                <w:w w:val="112"/>
              </w:rPr>
              <w:t>a</w:t>
            </w:r>
            <w:r>
              <w:rPr>
                <w:spacing w:val="5"/>
                <w:w w:val="110"/>
              </w:rPr>
              <w:t>b</w:t>
            </w:r>
            <w:r>
              <w:rPr>
                <w:w w:val="99"/>
              </w:rPr>
              <w:t>olic</w:t>
            </w:r>
            <w:r>
              <w:t xml:space="preserve">  </w:t>
            </w:r>
            <w:r>
              <w:rPr>
                <w:spacing w:val="-2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 </w:t>
            </w:r>
            <w:r>
              <w:rPr>
                <w:spacing w:val="43"/>
              </w:rPr>
              <w:t xml:space="preserve"> </w:t>
            </w:r>
            <w:proofErr w:type="spellStart"/>
            <w:r>
              <w:t>ncRNA</w:t>
            </w:r>
            <w:proofErr w:type="spellEnd"/>
            <w:r>
              <w:t xml:space="preserve">  </w:t>
            </w:r>
            <w:r>
              <w:rPr>
                <w:spacing w:val="29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cessing,   </w:t>
            </w:r>
            <w:r>
              <w:rPr>
                <w:spacing w:val="3"/>
              </w:rPr>
              <w:t xml:space="preserve"> </w:t>
            </w:r>
            <w:r>
              <w:t xml:space="preserve">regulation   </w:t>
            </w:r>
            <w:r>
              <w:rPr>
                <w:spacing w:val="5"/>
              </w:rPr>
              <w:t xml:space="preserve"> </w:t>
            </w:r>
            <w:r>
              <w:t xml:space="preserve">of </w:t>
            </w:r>
            <w:r>
              <w:rPr>
                <w:spacing w:val="41"/>
              </w:rPr>
              <w:t xml:space="preserve"> </w:t>
            </w:r>
            <w:proofErr w:type="spellStart"/>
            <w:r>
              <w:rPr>
                <w:w w:val="108"/>
              </w:rPr>
              <w:t>proteasomal</w:t>
            </w:r>
            <w:proofErr w:type="spellEnd"/>
            <w:r>
              <w:rPr>
                <w:w w:val="108"/>
              </w:rPr>
              <w:t xml:space="preserve"> </w:t>
            </w:r>
            <w:r>
              <w:rPr>
                <w:spacing w:val="30"/>
                <w:w w:val="108"/>
              </w:rPr>
              <w:t xml:space="preserve"> </w:t>
            </w:r>
            <w:r>
              <w:rPr>
                <w:w w:val="108"/>
              </w:rPr>
              <w:t>ubiquitin-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7"/>
              </w:rPr>
              <w:t>de</w:t>
            </w:r>
            <w:r>
              <w:rPr>
                <w:spacing w:val="6"/>
                <w:w w:val="107"/>
              </w:rPr>
              <w:t>p</w:t>
            </w:r>
            <w:r>
              <w:rPr>
                <w:w w:val="106"/>
              </w:rPr>
              <w:t>ende</w:t>
            </w:r>
            <w:r>
              <w:rPr>
                <w:spacing w:val="-5"/>
                <w:w w:val="106"/>
              </w:rPr>
              <w:t>n</w:t>
            </w:r>
            <w:r>
              <w:rPr>
                <w:w w:val="139"/>
              </w:rPr>
              <w:t>t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t xml:space="preserve">protein </w:t>
            </w:r>
            <w:r>
              <w:rPr>
                <w:spacing w:val="38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r>
              <w:t xml:space="preserve">cellular </w:t>
            </w:r>
            <w:r>
              <w:rPr>
                <w:spacing w:val="17"/>
              </w:rPr>
              <w:t xml:space="preserve"> </w:t>
            </w:r>
            <w:r>
              <w:t xml:space="preserve">amino </w:t>
            </w:r>
            <w:r>
              <w:rPr>
                <w:spacing w:val="17"/>
              </w:rPr>
              <w:t xml:space="preserve"> </w:t>
            </w:r>
            <w:r>
              <w:t xml:space="preserve">acid </w:t>
            </w:r>
            <w:r>
              <w:rPr>
                <w:spacing w:val="7"/>
              </w:rPr>
              <w:t xml:space="preserve"> </w:t>
            </w:r>
            <w:r>
              <w:t>meta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8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r>
              <w:t xml:space="preserve">regulation </w:t>
            </w:r>
            <w:r>
              <w:rPr>
                <w:spacing w:val="44"/>
              </w:rPr>
              <w:t xml:space="preserve"> </w:t>
            </w:r>
            <w:r>
              <w:t>of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7"/>
              </w:rPr>
              <w:t>proteasomal</w:t>
            </w:r>
            <w:proofErr w:type="spellEnd"/>
            <w:r>
              <w:rPr>
                <w:spacing w:val="35"/>
                <w:w w:val="107"/>
              </w:rPr>
              <w:t xml:space="preserve"> </w:t>
            </w:r>
            <w:r>
              <w:t xml:space="preserve">protein </w:t>
            </w:r>
            <w:r>
              <w:rPr>
                <w:spacing w:val="40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8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9"/>
              </w:rPr>
              <w:t xml:space="preserve"> </w:t>
            </w:r>
            <w:r>
              <w:t xml:space="preserve">mitotic </w:t>
            </w:r>
            <w:r>
              <w:rPr>
                <w:spacing w:val="40"/>
              </w:rPr>
              <w:t xml:space="preserve"> </w:t>
            </w:r>
            <w:r>
              <w:t>cell</w:t>
            </w:r>
            <w:r>
              <w:rPr>
                <w:spacing w:val="36"/>
              </w:rPr>
              <w:t xml:space="preserve"> </w:t>
            </w:r>
            <w:r>
              <w:t xml:space="preserve">cycle, </w:t>
            </w:r>
            <w:r>
              <w:rPr>
                <w:spacing w:val="4"/>
              </w:rPr>
              <w:t xml:space="preserve"> </w:t>
            </w:r>
            <w:proofErr w:type="spellStart"/>
            <w:r>
              <w:t>rRNA</w:t>
            </w:r>
            <w:proofErr w:type="spellEnd"/>
            <w:r>
              <w:t xml:space="preserve"> </w:t>
            </w:r>
            <w:r>
              <w:rPr>
                <w:spacing w:val="23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cessing, </w:t>
            </w:r>
            <w:r>
              <w:rPr>
                <w:spacing w:val="29"/>
              </w:rPr>
              <w:t xml:space="preserve"> </w:t>
            </w:r>
            <w:r>
              <w:t xml:space="preserve">regulation </w:t>
            </w:r>
            <w:r>
              <w:rPr>
                <w:spacing w:val="46"/>
              </w:rPr>
              <w:t xml:space="preserve"> </w:t>
            </w:r>
            <w:r>
              <w:t>of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1"/>
              </w:rPr>
              <w:t>translation,</w:t>
            </w:r>
            <w:r>
              <w:rPr>
                <w:spacing w:val="18"/>
                <w:w w:val="111"/>
              </w:rPr>
              <w:t xml:space="preserve"> </w:t>
            </w: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RNA</w:t>
            </w:r>
            <w:r>
              <w:rPr>
                <w:spacing w:val="43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calization, 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n</w:t>
            </w:r>
            <w:r>
              <w:t>ucleic</w:t>
            </w:r>
            <w:r>
              <w:rPr>
                <w:spacing w:val="42"/>
              </w:rPr>
              <w:t xml:space="preserve"> </w:t>
            </w:r>
            <w:r>
              <w:t>acid</w:t>
            </w:r>
            <w:r>
              <w:rPr>
                <w:spacing w:val="42"/>
              </w:rPr>
              <w:t xml:space="preserve"> </w:t>
            </w:r>
            <w:r>
              <w:rPr>
                <w:w w:val="112"/>
              </w:rPr>
              <w:t>trans</w:t>
            </w:r>
            <w:r>
              <w:rPr>
                <w:spacing w:val="7"/>
                <w:w w:val="112"/>
              </w:rPr>
              <w:t>p</w:t>
            </w:r>
            <w:r>
              <w:rPr>
                <w:w w:val="112"/>
              </w:rPr>
              <w:t>ort,</w:t>
            </w:r>
            <w:r>
              <w:rPr>
                <w:spacing w:val="24"/>
                <w:w w:val="112"/>
              </w:rPr>
              <w:t xml:space="preserve"> </w:t>
            </w:r>
            <w:r>
              <w:t xml:space="preserve">regulation 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w w:val="109"/>
              </w:rPr>
              <w:t>prote</w:t>
            </w:r>
            <w:proofErr w:type="spellEnd"/>
            <w:r>
              <w:rPr>
                <w:w w:val="109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olysis</w:t>
            </w:r>
            <w:proofErr w:type="spellEnd"/>
            <w:r>
              <w:rPr>
                <w:spacing w:val="2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nv</w:t>
            </w:r>
            <w:r>
              <w:t>ol</w:t>
            </w:r>
            <w:r>
              <w:rPr>
                <w:spacing w:val="-5"/>
              </w:rPr>
              <w:t>v</w:t>
            </w:r>
            <w:r>
              <w:t>ed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cellular</w:t>
            </w:r>
            <w:r>
              <w:rPr>
                <w:spacing w:val="47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2"/>
              </w:rPr>
              <w:t xml:space="preserve"> </w:t>
            </w:r>
            <w:r>
              <w:t>RNA</w:t>
            </w:r>
            <w:r>
              <w:rPr>
                <w:spacing w:val="38"/>
              </w:rPr>
              <w:t xml:space="preserve"> </w:t>
            </w:r>
            <w:r>
              <w:rPr>
                <w:w w:val="113"/>
              </w:rPr>
              <w:t>trans</w:t>
            </w:r>
            <w:r>
              <w:rPr>
                <w:spacing w:val="6"/>
                <w:w w:val="113"/>
              </w:rPr>
              <w:t>p</w:t>
            </w:r>
            <w:r>
              <w:rPr>
                <w:w w:val="106"/>
              </w:rPr>
              <w:t>or</w:t>
            </w:r>
            <w:r>
              <w:rPr>
                <w:w w:val="139"/>
              </w:rPr>
              <w:t>t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KEGG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RNA</w:t>
            </w:r>
            <w:r>
              <w:rPr>
                <w:spacing w:val="37"/>
              </w:rPr>
              <w:t xml:space="preserve"> </w:t>
            </w:r>
            <w:r>
              <w:rPr>
                <w:w w:val="113"/>
              </w:rPr>
              <w:t>trans</w:t>
            </w:r>
            <w:r>
              <w:rPr>
                <w:spacing w:val="6"/>
                <w:w w:val="113"/>
              </w:rPr>
              <w:t>p</w:t>
            </w:r>
            <w:r>
              <w:rPr>
                <w:w w:val="114"/>
              </w:rPr>
              <w:t>ort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Autism </w:t>
            </w:r>
            <w:r>
              <w:rPr>
                <w:spacing w:val="19"/>
              </w:rPr>
              <w:t xml:space="preserve"> </w:t>
            </w:r>
            <w:r>
              <w:t>ass</w:t>
            </w:r>
            <w:r>
              <w:rPr>
                <w:spacing w:val="6"/>
              </w:rPr>
              <w:t>o</w:t>
            </w:r>
            <w:r>
              <w:t xml:space="preserve">ciated </w:t>
            </w:r>
            <w:r>
              <w:rPr>
                <w:spacing w:val="25"/>
              </w:rPr>
              <w:t xml:space="preserve"> </w:t>
            </w:r>
            <w:r>
              <w:t>m</w:t>
            </w:r>
            <w:r>
              <w:rPr>
                <w:spacing w:val="6"/>
              </w:rPr>
              <w:t>o</w:t>
            </w:r>
            <w:r>
              <w:t xml:space="preserve">dule  M12,        </w:t>
            </w:r>
            <w:r>
              <w:rPr>
                <w:spacing w:val="9"/>
              </w:rPr>
              <w:t xml:space="preserve"> </w:t>
            </w:r>
            <w:proofErr w:type="spellStart"/>
            <w:r>
              <w:rPr>
                <w:w w:val="106"/>
              </w:rPr>
              <w:t>AitGhe</w:t>
            </w:r>
            <w:r>
              <w:rPr>
                <w:spacing w:val="1"/>
                <w:w w:val="106"/>
              </w:rPr>
              <w:t>z</w:t>
            </w:r>
            <w:r>
              <w:rPr>
                <w:w w:val="106"/>
              </w:rPr>
              <w:t>ala</w:t>
            </w:r>
            <w:proofErr w:type="spellEnd"/>
            <w:r>
              <w:rPr>
                <w:w w:val="106"/>
              </w:rPr>
              <w:t xml:space="preserve">,       </w:t>
            </w:r>
            <w:r>
              <w:rPr>
                <w:spacing w:val="41"/>
                <w:w w:val="106"/>
              </w:rPr>
              <w:t xml:space="preserve"> </w:t>
            </w:r>
            <w:r>
              <w:rPr>
                <w:w w:val="106"/>
              </w:rPr>
              <w:t>Mit</w:t>
            </w:r>
            <w:r>
              <w:rPr>
                <w:spacing w:val="6"/>
                <w:w w:val="106"/>
              </w:rPr>
              <w:t>o</w:t>
            </w:r>
            <w:r>
              <w:rPr>
                <w:spacing w:val="-5"/>
                <w:w w:val="106"/>
              </w:rPr>
              <w:t>c</w:t>
            </w:r>
            <w:r>
              <w:rPr>
                <w:w w:val="106"/>
              </w:rPr>
              <w:t xml:space="preserve">hondria,       </w:t>
            </w:r>
            <w:r>
              <w:rPr>
                <w:spacing w:val="34"/>
                <w:w w:val="106"/>
              </w:rPr>
              <w:t xml:space="preserve"> </w:t>
            </w:r>
            <w:r>
              <w:t xml:space="preserve">Neuron </w:t>
            </w:r>
            <w:r>
              <w:rPr>
                <w:spacing w:val="8"/>
              </w:rPr>
              <w:t xml:space="preserve"> </w:t>
            </w:r>
            <w:r>
              <w:rPr>
                <w:w w:val="107"/>
              </w:rPr>
              <w:t>probable,</w:t>
            </w:r>
          </w:p>
        </w:tc>
      </w:tr>
      <w:tr w:rsidR="00A87005" w:rsidTr="006E5EEA">
        <w:trPr>
          <w:trHeight w:hRule="exact" w:val="249"/>
        </w:trPr>
        <w:tc>
          <w:tcPr>
            <w:tcW w:w="2227" w:type="dxa"/>
            <w:tcBorders>
              <w:top w:val="nil"/>
              <w:left w:val="nil"/>
              <w:bottom w:val="single" w:sz="3" w:space="0" w:color="000000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single" w:sz="3" w:space="0" w:color="000000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Autism </w:t>
            </w:r>
            <w:r>
              <w:rPr>
                <w:spacing w:val="19"/>
              </w:rPr>
              <w:t xml:space="preserve"> </w:t>
            </w:r>
            <w:r>
              <w:t>differe</w:t>
            </w:r>
            <w:r>
              <w:rPr>
                <w:spacing w:val="-5"/>
              </w:rPr>
              <w:t>n</w:t>
            </w:r>
            <w:r>
              <w:t xml:space="preserve">tial </w:t>
            </w:r>
            <w:r>
              <w:rPr>
                <w:spacing w:val="15"/>
              </w:rPr>
              <w:t xml:space="preserve"> </w:t>
            </w:r>
            <w:r>
              <w:t>splicing</w:t>
            </w:r>
            <w:r>
              <w:rPr>
                <w:spacing w:val="42"/>
              </w:rPr>
              <w:t xml:space="preserve"> </w:t>
            </w:r>
            <w:r>
              <w:rPr>
                <w:w w:val="102"/>
              </w:rPr>
              <w:t>e</w:t>
            </w:r>
            <w:r>
              <w:rPr>
                <w:spacing w:val="-5"/>
                <w:w w:val="102"/>
              </w:rPr>
              <w:t>v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16"/>
              </w:rPr>
              <w:t>ts</w:t>
            </w:r>
          </w:p>
        </w:tc>
      </w:tr>
    </w:tbl>
    <w:p w:rsidR="00A87005" w:rsidRDefault="006E5EEA">
      <w:pPr>
        <w:spacing w:before="43" w:line="246" w:lineRule="auto"/>
        <w:ind w:left="103" w:right="84" w:firstLine="40"/>
        <w:jc w:val="both"/>
        <w:rPr>
          <w:sz w:val="18"/>
          <w:szCs w:val="18"/>
        </w:rPr>
      </w:pPr>
      <w:proofErr w:type="gramStart"/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proofErr w:type="gramEnd"/>
      <w:r>
        <w:rPr>
          <w:spacing w:val="7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W</w:t>
      </w:r>
      <w:r>
        <w:rPr>
          <w:w w:val="108"/>
          <w:sz w:val="18"/>
          <w:szCs w:val="18"/>
        </w:rPr>
        <w:t>GCNA</w:t>
      </w:r>
      <w:r>
        <w:rPr>
          <w:spacing w:val="12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corres</w:t>
      </w:r>
      <w:r>
        <w:rPr>
          <w:spacing w:val="6"/>
          <w:w w:val="107"/>
          <w:sz w:val="18"/>
          <w:szCs w:val="18"/>
        </w:rPr>
        <w:t>p</w:t>
      </w:r>
      <w:r>
        <w:rPr>
          <w:w w:val="107"/>
          <w:sz w:val="18"/>
          <w:szCs w:val="18"/>
        </w:rPr>
        <w:t>onding</w:t>
      </w:r>
      <w:r>
        <w:rPr>
          <w:spacing w:val="18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gene</w:t>
      </w:r>
      <w:r>
        <w:rPr>
          <w:spacing w:val="2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enri</w:t>
      </w:r>
      <w:r>
        <w:rPr>
          <w:spacing w:val="-5"/>
          <w:w w:val="108"/>
          <w:sz w:val="18"/>
          <w:szCs w:val="18"/>
        </w:rPr>
        <w:t>c</w:t>
      </w:r>
      <w:r>
        <w:rPr>
          <w:w w:val="109"/>
          <w:sz w:val="18"/>
          <w:szCs w:val="18"/>
        </w:rPr>
        <w:t>hme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0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results.</w:t>
      </w:r>
      <w:r>
        <w:rPr>
          <w:spacing w:val="24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Criteria</w:t>
      </w:r>
      <w:r>
        <w:rPr>
          <w:spacing w:val="10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0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inclusion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proofErr w:type="gramEnd"/>
      <w:r>
        <w:rPr>
          <w:spacing w:val="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Enri</w:t>
      </w:r>
      <w:r>
        <w:rPr>
          <w:spacing w:val="-5"/>
          <w:w w:val="111"/>
          <w:sz w:val="18"/>
          <w:szCs w:val="18"/>
        </w:rPr>
        <w:t>c</w:t>
      </w:r>
      <w:r>
        <w:rPr>
          <w:w w:val="110"/>
          <w:sz w:val="18"/>
          <w:szCs w:val="18"/>
        </w:rPr>
        <w:t>hme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Category</w:t>
      </w:r>
      <w:r>
        <w:rPr>
          <w:spacing w:val="6"/>
          <w:w w:val="1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p-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 </w:t>
      </w:r>
      <w:r>
        <w:rPr>
          <w:spacing w:val="1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el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</w:t>
      </w:r>
      <w:r>
        <w:rPr>
          <w:spacing w:val="29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0.05 </w:t>
      </w:r>
      <w:r>
        <w:rPr>
          <w:sz w:val="18"/>
          <w:szCs w:val="18"/>
        </w:rPr>
        <w:t>and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mini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 xml:space="preserve">um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>es</w:t>
      </w:r>
      <w:r>
        <w:rPr>
          <w:spacing w:val="45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ov</w:t>
      </w:r>
      <w:r>
        <w:rPr>
          <w:w w:val="108"/>
          <w:sz w:val="18"/>
          <w:szCs w:val="18"/>
        </w:rPr>
        <w:t>erlapping</w:t>
      </w:r>
      <w:r>
        <w:rPr>
          <w:spacing w:val="2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9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pat</w:t>
      </w:r>
      <w:r>
        <w:rPr>
          <w:spacing w:val="-6"/>
          <w:w w:val="113"/>
          <w:sz w:val="18"/>
          <w:szCs w:val="18"/>
        </w:rPr>
        <w:t>hwa</w:t>
      </w:r>
      <w:r>
        <w:rPr>
          <w:spacing w:val="-17"/>
          <w:w w:val="113"/>
          <w:sz w:val="18"/>
          <w:szCs w:val="18"/>
        </w:rPr>
        <w:t>y</w:t>
      </w:r>
      <w:r>
        <w:rPr>
          <w:w w:val="113"/>
          <w:sz w:val="18"/>
          <w:szCs w:val="18"/>
        </w:rPr>
        <w:t>.</w:t>
      </w:r>
      <w:r>
        <w:rPr>
          <w:spacing w:val="28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grey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4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mage</w:t>
      </w:r>
      <w:r>
        <w:rPr>
          <w:spacing w:val="-4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ta</w:t>
      </w:r>
      <w:r>
        <w:rPr>
          <w:spacing w:val="5"/>
          <w:w w:val="111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proofErr w:type="gramEnd"/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not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they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did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not</w:t>
      </w:r>
      <w:r>
        <w:rPr>
          <w:spacing w:val="3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co</w:t>
      </w:r>
      <w:r>
        <w:rPr>
          <w:spacing w:val="-6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tain</w:t>
      </w:r>
      <w:r>
        <w:rPr>
          <w:spacing w:val="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>y</w:t>
      </w:r>
      <w:r>
        <w:rPr>
          <w:spacing w:val="34"/>
          <w:sz w:val="18"/>
          <w:szCs w:val="18"/>
        </w:rPr>
        <w:t xml:space="preserve"> </w:t>
      </w:r>
      <w:r>
        <w:rPr>
          <w:spacing w:val="-5"/>
          <w:w w:val="125"/>
          <w:sz w:val="18"/>
          <w:szCs w:val="18"/>
        </w:rPr>
        <w:t>P</w:t>
      </w:r>
      <w:r>
        <w:rPr>
          <w:w w:val="121"/>
          <w:sz w:val="18"/>
          <w:szCs w:val="18"/>
        </w:rPr>
        <w:t>at</w:t>
      </w:r>
      <w:r>
        <w:rPr>
          <w:spacing w:val="-5"/>
          <w:w w:val="121"/>
          <w:sz w:val="18"/>
          <w:szCs w:val="18"/>
        </w:rPr>
        <w:t>h</w:t>
      </w:r>
      <w:r>
        <w:rPr>
          <w:spacing w:val="-5"/>
          <w:w w:val="102"/>
          <w:sz w:val="18"/>
          <w:szCs w:val="18"/>
        </w:rPr>
        <w:t>w</w:t>
      </w:r>
      <w:r>
        <w:rPr>
          <w:spacing w:val="-5"/>
          <w:w w:val="115"/>
          <w:sz w:val="18"/>
          <w:szCs w:val="18"/>
        </w:rPr>
        <w:t>a</w:t>
      </w:r>
      <w:r>
        <w:rPr>
          <w:w w:val="106"/>
          <w:sz w:val="18"/>
          <w:szCs w:val="18"/>
        </w:rPr>
        <w:t xml:space="preserve">ys </w:t>
      </w:r>
      <w:r>
        <w:rPr>
          <w:w w:val="125"/>
          <w:sz w:val="18"/>
          <w:szCs w:val="18"/>
        </w:rPr>
        <w:t>that</w:t>
      </w:r>
      <w:r>
        <w:rPr>
          <w:spacing w:val="9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passed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inclusion </w:t>
      </w:r>
      <w:r>
        <w:rPr>
          <w:spacing w:val="2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criteria.</w:t>
      </w:r>
      <w:r>
        <w:rPr>
          <w:spacing w:val="41"/>
          <w:w w:val="112"/>
          <w:sz w:val="18"/>
          <w:szCs w:val="18"/>
        </w:rPr>
        <w:t xml:space="preserve"> </w:t>
      </w:r>
      <w:proofErr w:type="gramStart"/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complete</w:t>
      </w:r>
      <w:proofErr w:type="gramEnd"/>
      <w:r>
        <w:rPr>
          <w:sz w:val="18"/>
          <w:szCs w:val="18"/>
        </w:rPr>
        <w:t xml:space="preserve">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results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2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Suppleme</w:t>
      </w:r>
      <w:r>
        <w:rPr>
          <w:spacing w:val="-4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tary</w:t>
      </w:r>
      <w:r>
        <w:rPr>
          <w:spacing w:val="25"/>
          <w:w w:val="110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4. </w:t>
      </w:r>
      <w:r>
        <w:rPr>
          <w:spacing w:val="9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Only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>es</w:t>
      </w:r>
      <w:proofErr w:type="gramEnd"/>
      <w:r>
        <w:rPr>
          <w:sz w:val="18"/>
          <w:szCs w:val="18"/>
        </w:rPr>
        <w:t xml:space="preserve">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6"/>
          <w:sz w:val="18"/>
          <w:szCs w:val="18"/>
        </w:rPr>
        <w:t>b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 xml:space="preserve">e </w:t>
      </w:r>
      <w:r>
        <w:rPr>
          <w:spacing w:val="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erage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ership</w:t>
      </w:r>
      <w:r>
        <w:rPr>
          <w:spacing w:val="16"/>
          <w:w w:val="109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07"/>
          <w:sz w:val="18"/>
          <w:szCs w:val="18"/>
        </w:rPr>
        <w:t xml:space="preserve">ere </w:t>
      </w:r>
      <w:r>
        <w:rPr>
          <w:sz w:val="18"/>
          <w:szCs w:val="18"/>
        </w:rPr>
        <w:t>used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enri</w:t>
      </w:r>
      <w:r>
        <w:rPr>
          <w:spacing w:val="-5"/>
          <w:w w:val="108"/>
          <w:sz w:val="18"/>
          <w:szCs w:val="18"/>
        </w:rPr>
        <w:t>c</w:t>
      </w:r>
      <w:r>
        <w:rPr>
          <w:w w:val="110"/>
          <w:sz w:val="18"/>
          <w:szCs w:val="18"/>
        </w:rPr>
        <w:t>hme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8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analysis.</w:t>
      </w:r>
      <w:r>
        <w:rPr>
          <w:spacing w:val="3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proofErr w:type="gramStart"/>
      <w:r>
        <w:rPr>
          <w:sz w:val="18"/>
          <w:szCs w:val="18"/>
        </w:rPr>
        <w:t>M</w:t>
      </w:r>
      <w:r>
        <w:rPr>
          <w:spacing w:val="6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proofErr w:type="gramEnd"/>
      <w:r>
        <w:rPr>
          <w:sz w:val="18"/>
          <w:szCs w:val="18"/>
        </w:rPr>
        <w:t xml:space="preserve">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ass</w:t>
      </w:r>
      <w:r>
        <w:rPr>
          <w:spacing w:val="5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ciation</w:t>
      </w:r>
      <w:r>
        <w:rPr>
          <w:spacing w:val="19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Psy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hosis </w:t>
      </w:r>
      <w:r>
        <w:rPr>
          <w:spacing w:val="2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status</w:t>
      </w:r>
      <w:r>
        <w:rPr>
          <w:spacing w:val="20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(p-</w:t>
      </w:r>
      <w:r>
        <w:rPr>
          <w:spacing w:val="-11"/>
          <w:w w:val="115"/>
          <w:sz w:val="18"/>
          <w:szCs w:val="18"/>
        </w:rPr>
        <w:t>v</w:t>
      </w:r>
      <w:r>
        <w:rPr>
          <w:w w:val="115"/>
          <w:sz w:val="18"/>
          <w:szCs w:val="18"/>
        </w:rPr>
        <w:t>alue</w:t>
      </w:r>
      <w:r>
        <w:rPr>
          <w:spacing w:val="-20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&lt;</w:t>
      </w:r>
      <w:r>
        <w:rPr>
          <w:spacing w:val="3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0.05)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position w:val="8"/>
          <w:sz w:val="12"/>
          <w:szCs w:val="12"/>
        </w:rPr>
        <w:t>2</w:t>
      </w:r>
      <w:r>
        <w:rPr>
          <w:spacing w:val="-6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M</w:t>
      </w:r>
      <w:r>
        <w:rPr>
          <w:spacing w:val="6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4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ass</w:t>
      </w:r>
      <w:r>
        <w:rPr>
          <w:spacing w:val="6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ciation</w:t>
      </w:r>
      <w:r>
        <w:rPr>
          <w:spacing w:val="18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Psy</w:t>
      </w:r>
      <w:r>
        <w:rPr>
          <w:spacing w:val="-5"/>
          <w:w w:val="110"/>
          <w:sz w:val="18"/>
          <w:szCs w:val="18"/>
        </w:rPr>
        <w:t>c</w:t>
      </w:r>
      <w:r>
        <w:rPr>
          <w:w w:val="105"/>
          <w:sz w:val="18"/>
          <w:szCs w:val="18"/>
        </w:rPr>
        <w:t xml:space="preserve">hosis </w:t>
      </w:r>
      <w:r>
        <w:rPr>
          <w:w w:val="115"/>
          <w:sz w:val="18"/>
          <w:szCs w:val="18"/>
        </w:rPr>
        <w:t>status</w:t>
      </w:r>
      <w:r>
        <w:rPr>
          <w:spacing w:val="18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(p-</w:t>
      </w:r>
      <w:r>
        <w:rPr>
          <w:spacing w:val="-11"/>
          <w:w w:val="115"/>
          <w:sz w:val="18"/>
          <w:szCs w:val="18"/>
        </w:rPr>
        <w:t>v</w:t>
      </w:r>
      <w:r>
        <w:rPr>
          <w:w w:val="115"/>
          <w:sz w:val="18"/>
          <w:szCs w:val="18"/>
        </w:rPr>
        <w:t>alue</w:t>
      </w:r>
      <w:r>
        <w:rPr>
          <w:spacing w:val="-2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&lt;</w:t>
      </w:r>
      <w:r>
        <w:rPr>
          <w:spacing w:val="36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0.001). </w:t>
      </w:r>
      <w:r>
        <w:rPr>
          <w:spacing w:val="24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these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 xml:space="preserve">es </w:t>
      </w:r>
      <w:r>
        <w:rPr>
          <w:spacing w:val="1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3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further</w:t>
      </w:r>
      <w:r>
        <w:rPr>
          <w:spacing w:val="11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subset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only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those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5"/>
          <w:sz w:val="18"/>
          <w:szCs w:val="18"/>
        </w:rPr>
        <w:t>b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 xml:space="preserve">e </w:t>
      </w:r>
      <w:r>
        <w:rPr>
          <w:spacing w:val="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erage </w:t>
      </w:r>
      <w:r>
        <w:rPr>
          <w:spacing w:val="17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correlation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psy</w:t>
      </w:r>
      <w:r>
        <w:rPr>
          <w:spacing w:val="-5"/>
          <w:w w:val="107"/>
          <w:sz w:val="18"/>
          <w:szCs w:val="18"/>
        </w:rPr>
        <w:t>c</w:t>
      </w:r>
      <w:r>
        <w:rPr>
          <w:w w:val="106"/>
          <w:sz w:val="18"/>
          <w:szCs w:val="18"/>
        </w:rPr>
        <w:t>hosis.</w:t>
      </w:r>
    </w:p>
    <w:sectPr w:rsidR="00A87005">
      <w:pgSz w:w="12240" w:h="15840"/>
      <w:pgMar w:top="160" w:right="3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87DA6"/>
    <w:multiLevelType w:val="multilevel"/>
    <w:tmpl w:val="3878C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3A200A"/>
    <w:rsid w:val="006E5EEA"/>
    <w:rsid w:val="009230F1"/>
    <w:rsid w:val="00A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8289D53-A9E3-4311-B70F-6C1CC159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Leirer, Daniel</cp:lastModifiedBy>
  <cp:revision>3</cp:revision>
  <dcterms:created xsi:type="dcterms:W3CDTF">2016-08-17T01:43:00Z</dcterms:created>
  <dcterms:modified xsi:type="dcterms:W3CDTF">2016-08-17T01:43:00Z</dcterms:modified>
</cp:coreProperties>
</file>