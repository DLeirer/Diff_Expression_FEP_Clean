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05" w:rsidRDefault="00A87005">
      <w:pPr>
        <w:spacing w:before="4" w:line="140" w:lineRule="exact"/>
        <w:rPr>
          <w:sz w:val="14"/>
          <w:szCs w:val="14"/>
        </w:rPr>
      </w:pPr>
    </w:p>
    <w:p w:rsidR="00A87005" w:rsidRDefault="006E5EEA">
      <w:pPr>
        <w:spacing w:before="22"/>
        <w:ind w:left="3483"/>
      </w:pPr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2</w:t>
      </w:r>
      <w:proofErr w:type="gramEnd"/>
      <w:r>
        <w:t>:</w:t>
      </w:r>
      <w:r>
        <w:rPr>
          <w:spacing w:val="37"/>
        </w:rPr>
        <w:t xml:space="preserve"> </w:t>
      </w:r>
      <w:r>
        <w:rPr>
          <w:spacing w:val="-16"/>
        </w:rPr>
        <w:t>T</w:t>
      </w:r>
      <w:r>
        <w:t>op</w:t>
      </w:r>
      <w:r>
        <w:rPr>
          <w:spacing w:val="47"/>
        </w:rPr>
        <w:t xml:space="preserve"> </w:t>
      </w:r>
      <w:r>
        <w:t>differe</w:t>
      </w:r>
      <w:r>
        <w:rPr>
          <w:spacing w:val="-5"/>
        </w:rPr>
        <w:t>n</w:t>
      </w:r>
      <w:r>
        <w:t xml:space="preserve">tially </w:t>
      </w:r>
      <w:r>
        <w:rPr>
          <w:spacing w:val="17"/>
        </w:rPr>
        <w:t xml:space="preserve"> </w:t>
      </w:r>
      <w:r>
        <w:t>expressed</w:t>
      </w:r>
      <w:r>
        <w:rPr>
          <w:spacing w:val="48"/>
        </w:rPr>
        <w:t xml:space="preserve"> </w:t>
      </w:r>
      <w:r>
        <w:rPr>
          <w:w w:val="108"/>
        </w:rPr>
        <w:t>pro</w:t>
      </w:r>
      <w:r>
        <w:rPr>
          <w:spacing w:val="6"/>
          <w:w w:val="108"/>
        </w:rPr>
        <w:t>b</w:t>
      </w:r>
      <w:r>
        <w:t>es</w:t>
      </w:r>
    </w:p>
    <w:p w:rsidR="00A87005" w:rsidRDefault="00A87005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602"/>
        <w:gridCol w:w="6088"/>
        <w:gridCol w:w="684"/>
        <w:gridCol w:w="964"/>
      </w:tblGrid>
      <w:tr w:rsidR="00A87005">
        <w:trPr>
          <w:trHeight w:hRule="exact" w:val="197"/>
        </w:trPr>
        <w:tc>
          <w:tcPr>
            <w:tcW w:w="12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spacing w:val="-14"/>
                <w:w w:val="125"/>
                <w:sz w:val="16"/>
                <w:szCs w:val="16"/>
              </w:rPr>
              <w:t>T</w:t>
            </w:r>
            <w:r>
              <w:rPr>
                <w:w w:val="116"/>
                <w:sz w:val="16"/>
                <w:szCs w:val="16"/>
              </w:rPr>
              <w:t>argetID</w:t>
            </w:r>
            <w:proofErr w:type="spellEnd"/>
          </w:p>
        </w:tc>
        <w:tc>
          <w:tcPr>
            <w:tcW w:w="160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CH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1"/>
                <w:sz w:val="16"/>
                <w:szCs w:val="16"/>
              </w:rPr>
              <w:t>OMOSOME</w:t>
            </w:r>
          </w:p>
        </w:tc>
        <w:tc>
          <w:tcPr>
            <w:tcW w:w="60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DEFINITION</w:t>
            </w:r>
          </w:p>
        </w:tc>
        <w:tc>
          <w:tcPr>
            <w:tcW w:w="6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w w:val="111"/>
                <w:sz w:val="16"/>
                <w:szCs w:val="16"/>
              </w:rPr>
              <w:t>log</w:t>
            </w:r>
            <w:r>
              <w:rPr>
                <w:spacing w:val="-4"/>
                <w:w w:val="111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w w:val="121"/>
                <w:sz w:val="16"/>
                <w:szCs w:val="16"/>
              </w:rPr>
              <w:t>adj.</w:t>
            </w:r>
            <w:r>
              <w:rPr>
                <w:spacing w:val="-14"/>
                <w:w w:val="121"/>
                <w:sz w:val="16"/>
                <w:szCs w:val="16"/>
              </w:rPr>
              <w:t>P</w:t>
            </w:r>
            <w:r>
              <w:rPr>
                <w:w w:val="111"/>
                <w:sz w:val="16"/>
                <w:szCs w:val="16"/>
              </w:rPr>
              <w:t>.</w:t>
            </w:r>
            <w:r>
              <w:rPr>
                <w:spacing w:val="-14"/>
                <w:w w:val="111"/>
                <w:sz w:val="16"/>
                <w:szCs w:val="16"/>
              </w:rPr>
              <w:t>V</w:t>
            </w:r>
            <w:r>
              <w:rPr>
                <w:w w:val="114"/>
                <w:sz w:val="16"/>
                <w:szCs w:val="16"/>
              </w:rPr>
              <w:t>al</w:t>
            </w:r>
            <w:proofErr w:type="spellEnd"/>
          </w:p>
        </w:tc>
      </w:tr>
      <w:tr w:rsidR="00A87005">
        <w:trPr>
          <w:trHeight w:hRule="exact" w:val="187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Up-regulated</w:t>
            </w:r>
          </w:p>
        </w:tc>
        <w:tc>
          <w:tcPr>
            <w:tcW w:w="16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608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68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9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DE</w:t>
            </w:r>
            <w:r>
              <w:rPr>
                <w:spacing w:val="-19"/>
                <w:w w:val="117"/>
                <w:sz w:val="16"/>
                <w:szCs w:val="16"/>
              </w:rPr>
              <w:t>F</w:t>
            </w:r>
            <w:r>
              <w:rPr>
                <w:w w:val="109"/>
                <w:sz w:val="16"/>
                <w:szCs w:val="16"/>
              </w:rPr>
              <w:t>A1B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A1B),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DE</w:t>
            </w:r>
            <w:r>
              <w:rPr>
                <w:spacing w:val="-19"/>
                <w:w w:val="117"/>
                <w:sz w:val="16"/>
                <w:szCs w:val="16"/>
              </w:rPr>
              <w:t>F</w:t>
            </w:r>
            <w:r>
              <w:rPr>
                <w:w w:val="109"/>
                <w:sz w:val="16"/>
                <w:szCs w:val="16"/>
              </w:rPr>
              <w:t>A1B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A1B),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DE</w:t>
            </w:r>
            <w:r>
              <w:rPr>
                <w:spacing w:val="-19"/>
                <w:w w:val="117"/>
                <w:sz w:val="16"/>
                <w:szCs w:val="16"/>
              </w:rPr>
              <w:t>F</w:t>
            </w:r>
            <w:r>
              <w:rPr>
                <w:w w:val="109"/>
                <w:sz w:val="16"/>
                <w:szCs w:val="16"/>
              </w:rPr>
              <w:t>A1B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A1B),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DE</w:t>
            </w:r>
            <w:r>
              <w:rPr>
                <w:spacing w:val="-22"/>
                <w:w w:val="114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neutrophil-s</w:t>
            </w:r>
            <w:r>
              <w:rPr>
                <w:spacing w:val="6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ecific</w:t>
            </w:r>
            <w:r>
              <w:rPr>
                <w:spacing w:val="-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(DE</w:t>
            </w:r>
            <w:r>
              <w:rPr>
                <w:spacing w:val="-21"/>
                <w:w w:val="112"/>
                <w:sz w:val="16"/>
                <w:szCs w:val="16"/>
              </w:rPr>
              <w:t>F</w:t>
            </w:r>
            <w:r>
              <w:rPr>
                <w:w w:val="112"/>
                <w:sz w:val="16"/>
                <w:szCs w:val="16"/>
              </w:rPr>
              <w:t>A3),</w:t>
            </w:r>
            <w:r>
              <w:rPr>
                <w:spacing w:val="36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DE</w:t>
            </w:r>
            <w:r>
              <w:rPr>
                <w:spacing w:val="-22"/>
                <w:w w:val="114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defensin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(DE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A1),</w:t>
            </w:r>
            <w:r>
              <w:rPr>
                <w:spacing w:val="29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</w:t>
            </w:r>
            <w:r>
              <w:rPr>
                <w:w w:val="105"/>
                <w:sz w:val="16"/>
                <w:szCs w:val="16"/>
              </w:rPr>
              <w:t>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RPL9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L9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(RPL9),</w:t>
            </w:r>
            <w:r>
              <w:rPr>
                <w:spacing w:val="-1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0.000015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RPL9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L9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(RPL9),</w:t>
            </w:r>
            <w:r>
              <w:rPr>
                <w:spacing w:val="-1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RPS3A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S3A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(RPS3A),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0.000039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L17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(RPL17),</w:t>
            </w:r>
            <w:r>
              <w:rPr>
                <w:spacing w:val="-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6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L31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(RPL31),</w:t>
            </w:r>
            <w:r>
              <w:rPr>
                <w:spacing w:val="-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RPS15A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S15a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(RPS15A),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L17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(RPL17),</w:t>
            </w:r>
            <w:r>
              <w:rPr>
                <w:spacing w:val="-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6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CAMP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4"/>
                <w:sz w:val="16"/>
                <w:szCs w:val="16"/>
              </w:rPr>
              <w:t>cathelicidin</w:t>
            </w:r>
            <w:proofErr w:type="spellEnd"/>
            <w:proofErr w:type="gramEnd"/>
            <w:r>
              <w:rPr>
                <w:spacing w:val="4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</w:t>
            </w:r>
            <w:r>
              <w:rPr>
                <w:spacing w:val="-6"/>
                <w:w w:val="114"/>
                <w:sz w:val="16"/>
                <w:szCs w:val="16"/>
              </w:rPr>
              <w:t>n</w:t>
            </w:r>
            <w:r>
              <w:rPr>
                <w:w w:val="114"/>
                <w:sz w:val="16"/>
                <w:szCs w:val="16"/>
              </w:rPr>
              <w:t>timicrobial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spacing w:val="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eptide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(CAMP),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0.000078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HINT1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5"/>
                <w:sz w:val="16"/>
                <w:szCs w:val="16"/>
              </w:rPr>
              <w:t>histidine</w:t>
            </w:r>
            <w:proofErr w:type="gramEnd"/>
            <w:r>
              <w:rPr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triad</w:t>
            </w:r>
            <w:r>
              <w:rPr>
                <w:spacing w:val="31"/>
                <w:w w:val="115"/>
                <w:sz w:val="16"/>
                <w:szCs w:val="16"/>
              </w:rPr>
              <w:t xml:space="preserve"> </w:t>
            </w:r>
            <w:r>
              <w:rPr>
                <w:spacing w:val="-6"/>
                <w:w w:val="115"/>
                <w:sz w:val="16"/>
                <w:szCs w:val="16"/>
              </w:rPr>
              <w:t>n</w:t>
            </w:r>
            <w:r>
              <w:rPr>
                <w:w w:val="115"/>
                <w:sz w:val="16"/>
                <w:szCs w:val="16"/>
              </w:rPr>
              <w:t>ucleotide</w:t>
            </w:r>
            <w:r>
              <w:rPr>
                <w:spacing w:val="-4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binding</w:t>
            </w:r>
            <w:r>
              <w:rPr>
                <w:spacing w:val="1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protein</w:t>
            </w:r>
            <w:r>
              <w:rPr>
                <w:spacing w:val="16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(HINT1),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S29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(RPS29),</w:t>
            </w:r>
            <w:r>
              <w:rPr>
                <w:spacing w:val="-14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L23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(RPL23),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0027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RPS15A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S15a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(RPS15A),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C</w:t>
            </w:r>
            <w:r>
              <w:rPr>
                <w:spacing w:val="-5"/>
                <w:w w:val="114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X7C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cyt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spacing w:val="-6"/>
                <w:w w:val="112"/>
                <w:sz w:val="16"/>
                <w:szCs w:val="16"/>
              </w:rPr>
              <w:t>c</w:t>
            </w:r>
            <w:r>
              <w:rPr>
                <w:w w:val="112"/>
                <w:sz w:val="16"/>
                <w:szCs w:val="16"/>
              </w:rPr>
              <w:t>hrome</w:t>
            </w:r>
            <w:proofErr w:type="gramEnd"/>
            <w:r>
              <w:rPr>
                <w:spacing w:val="1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pacing w:val="-6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xidase</w:t>
            </w:r>
            <w:r>
              <w:rPr>
                <w:spacing w:val="-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pacing w:val="5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</w:t>
            </w:r>
            <w:r>
              <w:rPr>
                <w:spacing w:val="-4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X7C),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</w:t>
            </w:r>
            <w:r>
              <w:rPr>
                <w:w w:val="105"/>
                <w:sz w:val="16"/>
                <w:szCs w:val="16"/>
              </w:rPr>
              <w:t>16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RPS3A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S3A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(RPS3A),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RPL7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(RPL7),</w:t>
            </w:r>
            <w:r>
              <w:rPr>
                <w:spacing w:val="10"/>
                <w:w w:val="11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</w:t>
            </w:r>
            <w:r>
              <w:rPr>
                <w:w w:val="111"/>
                <w:sz w:val="16"/>
                <w:szCs w:val="16"/>
              </w:rPr>
              <w:t>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RPS3A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S3A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(RPS3A),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0043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L26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(RPL26),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011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NDU</w:t>
            </w:r>
            <w:r>
              <w:rPr>
                <w:spacing w:val="-19"/>
                <w:w w:val="113"/>
                <w:sz w:val="16"/>
                <w:szCs w:val="16"/>
              </w:rPr>
              <w:t>F</w:t>
            </w:r>
            <w:r>
              <w:rPr>
                <w:w w:val="108"/>
                <w:sz w:val="16"/>
                <w:szCs w:val="16"/>
              </w:rPr>
              <w:t>A4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NADH 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de</w:t>
            </w:r>
            <w:r>
              <w:rPr>
                <w:spacing w:val="-6"/>
                <w:w w:val="111"/>
                <w:sz w:val="16"/>
                <w:szCs w:val="16"/>
              </w:rPr>
              <w:t>h</w:t>
            </w:r>
            <w:r>
              <w:rPr>
                <w:w w:val="111"/>
                <w:sz w:val="16"/>
                <w:szCs w:val="16"/>
              </w:rPr>
              <w:t>ydrogenase</w:t>
            </w:r>
            <w:proofErr w:type="gramEnd"/>
            <w:r>
              <w:rPr>
                <w:spacing w:val="20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3"/>
                <w:sz w:val="16"/>
                <w:szCs w:val="16"/>
              </w:rPr>
              <w:t>su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complex</w:t>
            </w:r>
            <w:proofErr w:type="spell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-4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9kDa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(NDU</w:t>
            </w:r>
            <w:r>
              <w:rPr>
                <w:spacing w:val="-20"/>
                <w:w w:val="112"/>
                <w:sz w:val="16"/>
                <w:szCs w:val="16"/>
              </w:rPr>
              <w:t>F</w:t>
            </w:r>
            <w:r>
              <w:rPr>
                <w:w w:val="112"/>
                <w:sz w:val="16"/>
                <w:szCs w:val="16"/>
              </w:rPr>
              <w:t>A4),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RPS15A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S15a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(RPS15A),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0.000094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LCN2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0"/>
                <w:sz w:val="16"/>
                <w:szCs w:val="16"/>
              </w:rPr>
              <w:t>li</w:t>
            </w:r>
            <w:r>
              <w:rPr>
                <w:spacing w:val="5"/>
                <w:w w:val="110"/>
                <w:sz w:val="16"/>
                <w:szCs w:val="16"/>
              </w:rPr>
              <w:t>po</w:t>
            </w:r>
            <w:r>
              <w:rPr>
                <w:w w:val="110"/>
                <w:sz w:val="16"/>
                <w:szCs w:val="16"/>
              </w:rPr>
              <w:t>calin</w:t>
            </w:r>
            <w:proofErr w:type="spellEnd"/>
            <w:proofErr w:type="gramEnd"/>
            <w:r>
              <w:rPr>
                <w:spacing w:val="16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(LCN2),</w:t>
            </w:r>
            <w:r>
              <w:rPr>
                <w:spacing w:val="1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spellStart"/>
            <w:r>
              <w:rPr>
                <w:w w:val="115"/>
                <w:sz w:val="16"/>
                <w:szCs w:val="16"/>
              </w:rPr>
              <w:t>metallopansti</w:t>
            </w:r>
            <w:r>
              <w:rPr>
                <w:spacing w:val="-5"/>
                <w:w w:val="115"/>
                <w:sz w:val="16"/>
                <w:szCs w:val="16"/>
              </w:rPr>
              <w:t>m</w:t>
            </w:r>
            <w:r>
              <w:rPr>
                <w:w w:val="115"/>
                <w:sz w:val="16"/>
                <w:szCs w:val="16"/>
              </w:rPr>
              <w:t>ulin</w:t>
            </w:r>
            <w:proofErr w:type="spellEnd"/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1)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0.000017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S100A8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S100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calcium</w:t>
            </w:r>
            <w:r>
              <w:rPr>
                <w:spacing w:val="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binding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A8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(S100A8),</w:t>
            </w:r>
            <w:r>
              <w:rPr>
                <w:spacing w:val="-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</w:t>
            </w:r>
            <w:r>
              <w:rPr>
                <w:w w:val="105"/>
                <w:sz w:val="16"/>
                <w:szCs w:val="16"/>
              </w:rPr>
              <w:t>22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S17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(RPS17),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CCDC72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coiled-</w:t>
            </w:r>
            <w:proofErr w:type="gramStart"/>
            <w:r>
              <w:rPr>
                <w:sz w:val="16"/>
                <w:szCs w:val="16"/>
              </w:rPr>
              <w:t xml:space="preserve">coil 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domain</w:t>
            </w:r>
            <w:proofErr w:type="gramEnd"/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co</w:t>
            </w:r>
            <w:r>
              <w:rPr>
                <w:spacing w:val="-4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taining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72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(CCDC72),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0.000078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S17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(RPS17),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0.000025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10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S24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(RPS24),</w:t>
            </w:r>
            <w:r>
              <w:rPr>
                <w:spacing w:val="-14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0.000041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L39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(RPL39),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UQC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Q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1"/>
                <w:sz w:val="16"/>
                <w:szCs w:val="16"/>
              </w:rPr>
              <w:t>ubiquinol</w:t>
            </w:r>
            <w:proofErr w:type="spellEnd"/>
            <w:r>
              <w:rPr>
                <w:w w:val="111"/>
                <w:sz w:val="16"/>
                <w:szCs w:val="16"/>
              </w:rPr>
              <w:t>-cyt</w:t>
            </w:r>
            <w:r>
              <w:rPr>
                <w:spacing w:val="6"/>
                <w:w w:val="111"/>
                <w:sz w:val="16"/>
                <w:szCs w:val="16"/>
              </w:rPr>
              <w:t>o</w:t>
            </w:r>
            <w:r>
              <w:rPr>
                <w:spacing w:val="-6"/>
                <w:w w:val="111"/>
                <w:sz w:val="16"/>
                <w:szCs w:val="16"/>
              </w:rPr>
              <w:t>c</w:t>
            </w:r>
            <w:r>
              <w:rPr>
                <w:w w:val="111"/>
                <w:sz w:val="16"/>
                <w:szCs w:val="16"/>
              </w:rPr>
              <w:t>hrome</w:t>
            </w:r>
            <w:proofErr w:type="gramEnd"/>
            <w:r>
              <w:rPr>
                <w:spacing w:val="23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reductase,</w:t>
            </w:r>
            <w:r>
              <w:rPr>
                <w:spacing w:val="3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 xml:space="preserve">complex </w:t>
            </w:r>
            <w:r>
              <w:rPr>
                <w:spacing w:val="5"/>
                <w:sz w:val="16"/>
                <w:szCs w:val="16"/>
              </w:rPr>
              <w:t>II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subunit</w:t>
            </w:r>
            <w:r>
              <w:rPr>
                <w:spacing w:val="10"/>
                <w:w w:val="1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</w:t>
            </w:r>
            <w:r>
              <w:rPr>
                <w:spacing w:val="5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I,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(UQC</w:t>
            </w:r>
            <w:r>
              <w:rPr>
                <w:spacing w:val="-4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Q),mRNA.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0.31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EEF1B2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eu</w:t>
            </w:r>
            <w:r>
              <w:rPr>
                <w:spacing w:val="-10"/>
                <w:w w:val="114"/>
                <w:sz w:val="16"/>
                <w:szCs w:val="16"/>
              </w:rPr>
              <w:t>k</w:t>
            </w:r>
            <w:r>
              <w:rPr>
                <w:w w:val="114"/>
                <w:sz w:val="16"/>
                <w:szCs w:val="16"/>
              </w:rPr>
              <w:t>ar</w:t>
            </w:r>
            <w:r>
              <w:rPr>
                <w:spacing w:val="-5"/>
                <w:w w:val="114"/>
                <w:sz w:val="16"/>
                <w:szCs w:val="16"/>
              </w:rPr>
              <w:t>y</w:t>
            </w:r>
            <w:r>
              <w:rPr>
                <w:w w:val="114"/>
                <w:sz w:val="16"/>
                <w:szCs w:val="16"/>
              </w:rPr>
              <w:t>otic</w:t>
            </w:r>
            <w:proofErr w:type="gramEnd"/>
            <w:r>
              <w:rPr>
                <w:spacing w:val="1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translation</w:t>
            </w:r>
            <w:r>
              <w:rPr>
                <w:spacing w:val="3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elongation</w:t>
            </w:r>
            <w:r>
              <w:rPr>
                <w:spacing w:val="-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factor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pacing w:val="6"/>
                <w:w w:val="119"/>
                <w:sz w:val="16"/>
                <w:szCs w:val="16"/>
              </w:rPr>
              <w:t>b</w:t>
            </w:r>
            <w:r>
              <w:rPr>
                <w:w w:val="119"/>
                <w:sz w:val="16"/>
                <w:szCs w:val="16"/>
              </w:rPr>
              <w:t>eta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(EEF1B2),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SNHG5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small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6"/>
                <w:w w:val="111"/>
                <w:sz w:val="16"/>
                <w:szCs w:val="16"/>
              </w:rPr>
              <w:t>n</w:t>
            </w:r>
            <w:r>
              <w:rPr>
                <w:w w:val="111"/>
                <w:sz w:val="16"/>
                <w:szCs w:val="16"/>
              </w:rPr>
              <w:t>ucleolar</w:t>
            </w:r>
            <w:proofErr w:type="spellEnd"/>
            <w:r>
              <w:rPr>
                <w:spacing w:val="18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RNA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host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gene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(non-protein</w:t>
            </w:r>
            <w:r>
              <w:rPr>
                <w:spacing w:val="2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</w:t>
            </w:r>
            <w:r>
              <w:rPr>
                <w:spacing w:val="6"/>
                <w:w w:val="113"/>
                <w:sz w:val="16"/>
                <w:szCs w:val="16"/>
              </w:rPr>
              <w:t>o</w:t>
            </w:r>
            <w:r>
              <w:rPr>
                <w:w w:val="113"/>
                <w:sz w:val="16"/>
                <w:szCs w:val="16"/>
              </w:rPr>
              <w:t>ding)</w:t>
            </w:r>
            <w:r>
              <w:rPr>
                <w:spacing w:val="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(SNHG5)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0.00056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C</w:t>
            </w:r>
            <w:r>
              <w:rPr>
                <w:spacing w:val="-5"/>
                <w:w w:val="114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X6C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8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cyt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spacing w:val="-6"/>
                <w:w w:val="112"/>
                <w:sz w:val="16"/>
                <w:szCs w:val="16"/>
              </w:rPr>
              <w:t>c</w:t>
            </w:r>
            <w:r>
              <w:rPr>
                <w:w w:val="112"/>
                <w:sz w:val="16"/>
                <w:szCs w:val="16"/>
              </w:rPr>
              <w:t>hrome</w:t>
            </w:r>
            <w:proofErr w:type="gramEnd"/>
            <w:r>
              <w:rPr>
                <w:spacing w:val="1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pacing w:val="-6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xidase</w:t>
            </w:r>
            <w:r>
              <w:rPr>
                <w:spacing w:val="-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VIc</w:t>
            </w:r>
            <w:proofErr w:type="spellEnd"/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</w:t>
            </w:r>
            <w:r>
              <w:rPr>
                <w:spacing w:val="-6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X6C),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0016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RNASE2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1"/>
                <w:sz w:val="16"/>
                <w:szCs w:val="16"/>
              </w:rPr>
              <w:t>ri</w:t>
            </w:r>
            <w:r>
              <w:rPr>
                <w:spacing w:val="6"/>
                <w:w w:val="111"/>
                <w:sz w:val="16"/>
                <w:szCs w:val="16"/>
              </w:rPr>
              <w:t>b</w:t>
            </w:r>
            <w:r>
              <w:rPr>
                <w:w w:val="111"/>
                <w:sz w:val="16"/>
                <w:szCs w:val="16"/>
              </w:rPr>
              <w:t>o</w:t>
            </w:r>
            <w:r>
              <w:rPr>
                <w:spacing w:val="-6"/>
                <w:w w:val="111"/>
                <w:sz w:val="16"/>
                <w:szCs w:val="16"/>
              </w:rPr>
              <w:t>n</w:t>
            </w:r>
            <w:r>
              <w:rPr>
                <w:w w:val="111"/>
                <w:sz w:val="16"/>
                <w:szCs w:val="16"/>
              </w:rPr>
              <w:t>uclease</w:t>
            </w:r>
            <w:proofErr w:type="gramEnd"/>
            <w:r>
              <w:rPr>
                <w:w w:val="111"/>
                <w:sz w:val="16"/>
                <w:szCs w:val="16"/>
              </w:rPr>
              <w:t>,</w:t>
            </w:r>
            <w:r>
              <w:rPr>
                <w:spacing w:val="16"/>
                <w:w w:val="111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RNase</w:t>
            </w:r>
            <w:r>
              <w:rPr>
                <w:spacing w:val="17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famil</w:t>
            </w:r>
            <w:r>
              <w:rPr>
                <w:spacing w:val="-1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pacing w:val="2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(RNASE2),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21"/>
                <w:sz w:val="16"/>
                <w:szCs w:val="16"/>
              </w:rPr>
              <w:t>TPT1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13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6"/>
                <w:sz w:val="16"/>
                <w:szCs w:val="16"/>
              </w:rPr>
              <w:t>tumor</w:t>
            </w:r>
            <w:proofErr w:type="gramEnd"/>
            <w:r>
              <w:rPr>
                <w:spacing w:val="18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protein,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translationally-co</w:t>
            </w:r>
            <w:r>
              <w:rPr>
                <w:spacing w:val="-5"/>
                <w:w w:val="116"/>
                <w:sz w:val="16"/>
                <w:szCs w:val="16"/>
              </w:rPr>
              <w:t>n</w:t>
            </w:r>
            <w:r>
              <w:rPr>
                <w:w w:val="116"/>
                <w:sz w:val="16"/>
                <w:szCs w:val="16"/>
              </w:rPr>
              <w:t>trolled</w:t>
            </w:r>
            <w:r>
              <w:rPr>
                <w:spacing w:val="-5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(TPT1),</w:t>
            </w:r>
            <w:r>
              <w:rPr>
                <w:spacing w:val="40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RPL27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L27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(RPL27),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0024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CD52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CD52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molecule</w:t>
            </w:r>
            <w:proofErr w:type="gramEnd"/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(CD52),</w:t>
            </w:r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RBX1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1"/>
                <w:sz w:val="16"/>
                <w:szCs w:val="16"/>
              </w:rPr>
              <w:t>ring-</w:t>
            </w:r>
            <w:r>
              <w:rPr>
                <w:spacing w:val="6"/>
                <w:w w:val="111"/>
                <w:sz w:val="16"/>
                <w:szCs w:val="16"/>
              </w:rPr>
              <w:t>b</w:t>
            </w:r>
            <w:r>
              <w:rPr>
                <w:spacing w:val="-6"/>
                <w:w w:val="111"/>
                <w:sz w:val="16"/>
                <w:szCs w:val="16"/>
              </w:rPr>
              <w:t>o</w:t>
            </w:r>
            <w:r>
              <w:rPr>
                <w:w w:val="111"/>
                <w:sz w:val="16"/>
                <w:szCs w:val="16"/>
              </w:rPr>
              <w:t>x</w:t>
            </w:r>
            <w:proofErr w:type="gramEnd"/>
            <w:r>
              <w:rPr>
                <w:spacing w:val="16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(RBX1),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0.000016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CNIH4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0"/>
                <w:sz w:val="16"/>
                <w:szCs w:val="16"/>
              </w:rPr>
              <w:t>corni</w:t>
            </w:r>
            <w:r>
              <w:rPr>
                <w:spacing w:val="-5"/>
                <w:w w:val="110"/>
                <w:sz w:val="16"/>
                <w:szCs w:val="16"/>
              </w:rPr>
              <w:t>c</w:t>
            </w:r>
            <w:r>
              <w:rPr>
                <w:w w:val="110"/>
                <w:sz w:val="16"/>
                <w:szCs w:val="16"/>
              </w:rPr>
              <w:t>hon</w:t>
            </w:r>
            <w:proofErr w:type="gramEnd"/>
            <w:r>
              <w:rPr>
                <w:spacing w:val="21"/>
                <w:w w:val="110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homolog</w:t>
            </w:r>
            <w:r>
              <w:rPr>
                <w:spacing w:val="7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(Drosophila)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(CNIH4),</w:t>
            </w:r>
            <w:r>
              <w:rPr>
                <w:spacing w:val="1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SNRPG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small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pacing w:val="-6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uclear</w:t>
            </w:r>
            <w:proofErr w:type="gramEnd"/>
            <w:r>
              <w:rPr>
                <w:spacing w:val="1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</w:t>
            </w:r>
            <w:r>
              <w:rPr>
                <w:spacing w:val="-6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ucleoprotein</w:t>
            </w:r>
            <w:r>
              <w:rPr>
                <w:spacing w:val="14"/>
                <w:w w:val="113"/>
                <w:sz w:val="16"/>
                <w:szCs w:val="16"/>
              </w:rPr>
              <w:t xml:space="preserve"> </w:t>
            </w:r>
            <w:r>
              <w:rPr>
                <w:spacing w:val="6"/>
                <w:w w:val="113"/>
                <w:sz w:val="16"/>
                <w:szCs w:val="16"/>
              </w:rPr>
              <w:t>p</w:t>
            </w:r>
            <w:r>
              <w:rPr>
                <w:w w:val="113"/>
                <w:sz w:val="16"/>
                <w:szCs w:val="16"/>
              </w:rPr>
              <w:t>oly</w:t>
            </w:r>
            <w:r>
              <w:rPr>
                <w:spacing w:val="6"/>
                <w:w w:val="113"/>
                <w:sz w:val="16"/>
                <w:szCs w:val="16"/>
              </w:rPr>
              <w:t>p</w:t>
            </w:r>
            <w:r>
              <w:rPr>
                <w:w w:val="113"/>
                <w:sz w:val="16"/>
                <w:szCs w:val="16"/>
              </w:rPr>
              <w:t>eptide</w:t>
            </w:r>
            <w:r>
              <w:rPr>
                <w:spacing w:val="13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(SNRPG),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</w:t>
            </w:r>
            <w:r>
              <w:rPr>
                <w:w w:val="111"/>
                <w:sz w:val="16"/>
                <w:szCs w:val="16"/>
              </w:rPr>
              <w:t>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0.000035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ANXA3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4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4"/>
                <w:sz w:val="16"/>
                <w:szCs w:val="16"/>
              </w:rPr>
              <w:t>annexin</w:t>
            </w:r>
            <w:proofErr w:type="spellEnd"/>
            <w:proofErr w:type="gramEnd"/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A3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(ANX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2"/>
                <w:sz w:val="16"/>
                <w:szCs w:val="16"/>
              </w:rPr>
              <w:t>3),</w:t>
            </w:r>
            <w:r>
              <w:rPr>
                <w:spacing w:val="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ZNHIT3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zinc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finger</w:t>
            </w:r>
            <w:proofErr w:type="gramEnd"/>
            <w:r>
              <w:rPr>
                <w:sz w:val="16"/>
                <w:szCs w:val="16"/>
              </w:rPr>
              <w:t xml:space="preserve">,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HIT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y</w:t>
            </w:r>
            <w:r>
              <w:rPr>
                <w:spacing w:val="5"/>
                <w:w w:val="114"/>
                <w:sz w:val="16"/>
                <w:szCs w:val="16"/>
              </w:rPr>
              <w:t>p</w:t>
            </w:r>
            <w:r>
              <w:rPr>
                <w:w w:val="106"/>
                <w:sz w:val="16"/>
                <w:szCs w:val="16"/>
              </w:rPr>
              <w:t>e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(ZNHIT3),</w:t>
            </w:r>
            <w:r>
              <w:rPr>
                <w:spacing w:val="1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EEF1B2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eu</w:t>
            </w:r>
            <w:r>
              <w:rPr>
                <w:spacing w:val="-10"/>
                <w:w w:val="114"/>
                <w:sz w:val="16"/>
                <w:szCs w:val="16"/>
              </w:rPr>
              <w:t>k</w:t>
            </w:r>
            <w:r>
              <w:rPr>
                <w:w w:val="114"/>
                <w:sz w:val="16"/>
                <w:szCs w:val="16"/>
              </w:rPr>
              <w:t>ar</w:t>
            </w:r>
            <w:r>
              <w:rPr>
                <w:spacing w:val="-5"/>
                <w:w w:val="114"/>
                <w:sz w:val="16"/>
                <w:szCs w:val="16"/>
              </w:rPr>
              <w:t>y</w:t>
            </w:r>
            <w:r>
              <w:rPr>
                <w:w w:val="114"/>
                <w:sz w:val="16"/>
                <w:szCs w:val="16"/>
              </w:rPr>
              <w:t>otic</w:t>
            </w:r>
            <w:proofErr w:type="gramEnd"/>
            <w:r>
              <w:rPr>
                <w:spacing w:val="1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translation</w:t>
            </w:r>
            <w:r>
              <w:rPr>
                <w:spacing w:val="3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elongation</w:t>
            </w:r>
            <w:r>
              <w:rPr>
                <w:spacing w:val="-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factor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pacing w:val="6"/>
                <w:w w:val="119"/>
                <w:sz w:val="16"/>
                <w:szCs w:val="16"/>
              </w:rPr>
              <w:t>b</w:t>
            </w:r>
            <w:r>
              <w:rPr>
                <w:w w:val="119"/>
                <w:sz w:val="16"/>
                <w:szCs w:val="16"/>
              </w:rPr>
              <w:t>eta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(EEF1B2),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0.000068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spellStart"/>
            <w:r>
              <w:rPr>
                <w:w w:val="115"/>
                <w:sz w:val="16"/>
                <w:szCs w:val="16"/>
              </w:rPr>
              <w:t>metallopansti</w:t>
            </w:r>
            <w:r>
              <w:rPr>
                <w:spacing w:val="-5"/>
                <w:w w:val="115"/>
                <w:sz w:val="16"/>
                <w:szCs w:val="16"/>
              </w:rPr>
              <w:t>m</w:t>
            </w:r>
            <w:r>
              <w:rPr>
                <w:w w:val="115"/>
                <w:sz w:val="16"/>
                <w:szCs w:val="16"/>
              </w:rPr>
              <w:t>ulin</w:t>
            </w:r>
            <w:proofErr w:type="spellEnd"/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1)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0.000041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6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S18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(RPS18),</w:t>
            </w:r>
            <w:r>
              <w:rPr>
                <w:spacing w:val="11"/>
                <w:w w:val="1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RPS27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3"/>
                <w:sz w:val="16"/>
                <w:szCs w:val="16"/>
              </w:rPr>
              <w:t>ri</w:t>
            </w:r>
            <w:r>
              <w:rPr>
                <w:spacing w:val="6"/>
                <w:w w:val="113"/>
                <w:sz w:val="16"/>
                <w:szCs w:val="16"/>
              </w:rPr>
              <w:t>b</w:t>
            </w:r>
            <w:r>
              <w:rPr>
                <w:w w:val="113"/>
                <w:sz w:val="16"/>
                <w:szCs w:val="16"/>
              </w:rPr>
              <w:t>osomal</w:t>
            </w:r>
            <w:proofErr w:type="gramEnd"/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S27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spellStart"/>
            <w:r>
              <w:rPr>
                <w:w w:val="115"/>
                <w:sz w:val="16"/>
                <w:szCs w:val="16"/>
              </w:rPr>
              <w:t>metallopansti</w:t>
            </w:r>
            <w:r>
              <w:rPr>
                <w:spacing w:val="-5"/>
                <w:w w:val="115"/>
                <w:sz w:val="16"/>
                <w:szCs w:val="16"/>
              </w:rPr>
              <w:t>m</w:t>
            </w:r>
            <w:r>
              <w:rPr>
                <w:w w:val="115"/>
                <w:sz w:val="16"/>
                <w:szCs w:val="16"/>
              </w:rPr>
              <w:t>ulin</w:t>
            </w:r>
            <w:proofErr w:type="spellEnd"/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1)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(RPS27),</w:t>
            </w:r>
            <w:r>
              <w:rPr>
                <w:spacing w:val="2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0.000026</w:t>
            </w:r>
          </w:p>
        </w:tc>
      </w:tr>
      <w:tr w:rsidR="00A87005">
        <w:trPr>
          <w:trHeight w:hRule="exact" w:val="199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PSMA6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99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proteasome</w:t>
            </w:r>
            <w:proofErr w:type="gramEnd"/>
            <w:r>
              <w:rPr>
                <w:spacing w:val="4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</w:t>
            </w:r>
            <w:proofErr w:type="spellStart"/>
            <w:r>
              <w:rPr>
                <w:w w:val="114"/>
                <w:sz w:val="16"/>
                <w:szCs w:val="16"/>
              </w:rPr>
              <w:t>prosome</w:t>
            </w:r>
            <w:proofErr w:type="spellEnd"/>
            <w:r>
              <w:rPr>
                <w:w w:val="114"/>
                <w:sz w:val="16"/>
                <w:szCs w:val="16"/>
              </w:rPr>
              <w:t>,</w:t>
            </w:r>
            <w:r>
              <w:rPr>
                <w:spacing w:val="-1"/>
                <w:w w:val="114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4"/>
                <w:sz w:val="16"/>
                <w:szCs w:val="16"/>
              </w:rPr>
              <w:t>macropain</w:t>
            </w:r>
            <w:proofErr w:type="spellEnd"/>
            <w:r>
              <w:rPr>
                <w:w w:val="114"/>
                <w:sz w:val="16"/>
                <w:szCs w:val="16"/>
              </w:rPr>
              <w:t>)</w:t>
            </w:r>
            <w:r>
              <w:rPr>
                <w:spacing w:val="14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subunit,</w:t>
            </w:r>
            <w:r>
              <w:rPr>
                <w:spacing w:val="3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alpha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y</w:t>
            </w:r>
            <w:r>
              <w:rPr>
                <w:spacing w:val="5"/>
                <w:w w:val="114"/>
                <w:sz w:val="16"/>
                <w:szCs w:val="16"/>
              </w:rPr>
              <w:t>p</w:t>
            </w:r>
            <w:r>
              <w:rPr>
                <w:w w:val="110"/>
                <w:sz w:val="16"/>
                <w:szCs w:val="16"/>
              </w:rPr>
              <w:t>e,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(PSMA6),</w:t>
            </w:r>
            <w:r>
              <w:rPr>
                <w:spacing w:val="1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6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0.27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0.000026</w:t>
            </w:r>
          </w:p>
        </w:tc>
      </w:tr>
    </w:tbl>
    <w:p w:rsidR="00A87005" w:rsidRDefault="006B335F">
      <w:pPr>
        <w:spacing w:line="140" w:lineRule="exact"/>
        <w:ind w:right="230"/>
        <w:jc w:val="right"/>
        <w:rPr>
          <w:sz w:val="16"/>
          <w:szCs w:val="16"/>
        </w:rPr>
        <w:sectPr w:rsidR="00A87005">
          <w:pgSz w:w="12240" w:h="15840"/>
          <w:pgMar w:top="1480" w:right="700" w:bottom="280" w:left="700" w:header="720" w:footer="720" w:gutter="0"/>
          <w:cols w:space="720"/>
        </w:sectPr>
      </w:pPr>
      <w:r>
        <w:pict>
          <v:group id="_x0000_s1030" style="position:absolute;left:0;text-align:left;margin-left:40.3pt;margin-top:9.05pt;width:531.35pt;height:.4pt;z-index:-2415;mso-position-horizontal-relative:page;mso-position-vertical-relative:text" coordorigin="806,181" coordsize="10627,8">
            <v:shape id="_x0000_s1032" style="position:absolute;left:810;top:185;width:10619;height:0" coordorigin="810,185" coordsize="10619,0" path="m810,185r10620,e" filled="f" strokeweight=".14042mm">
              <v:path arrowok="t"/>
            </v:shape>
            <v:shape id="_x0000_s1031" style="position:absolute;left:810;top:185;width:10619;height:0" coordorigin="810,185" coordsize="10619,0" path="m810,185r10620,e" filled="f" strokeweight=".14042mm">
              <v:path arrowok="t"/>
            </v:shape>
            <w10:wrap anchorx="page"/>
          </v:group>
        </w:pict>
      </w:r>
      <w:r w:rsidR="006E5EEA">
        <w:rPr>
          <w:w w:val="115"/>
          <w:sz w:val="16"/>
          <w:szCs w:val="16"/>
        </w:rPr>
        <w:t>Co</w:t>
      </w:r>
      <w:r w:rsidR="006E5EEA">
        <w:rPr>
          <w:spacing w:val="-6"/>
          <w:w w:val="115"/>
          <w:sz w:val="16"/>
          <w:szCs w:val="16"/>
        </w:rPr>
        <w:t>n</w:t>
      </w:r>
      <w:r w:rsidR="006E5EEA">
        <w:rPr>
          <w:w w:val="115"/>
          <w:sz w:val="16"/>
          <w:szCs w:val="16"/>
        </w:rPr>
        <w:t>ti</w:t>
      </w:r>
      <w:r w:rsidR="006E5EEA">
        <w:rPr>
          <w:spacing w:val="-6"/>
          <w:w w:val="115"/>
          <w:sz w:val="16"/>
          <w:szCs w:val="16"/>
        </w:rPr>
        <w:t>n</w:t>
      </w:r>
      <w:r w:rsidR="006E5EEA">
        <w:rPr>
          <w:w w:val="115"/>
          <w:sz w:val="16"/>
          <w:szCs w:val="16"/>
        </w:rPr>
        <w:t>ued</w:t>
      </w:r>
      <w:r w:rsidR="006E5EEA">
        <w:rPr>
          <w:spacing w:val="14"/>
          <w:w w:val="115"/>
          <w:sz w:val="16"/>
          <w:szCs w:val="16"/>
        </w:rPr>
        <w:t xml:space="preserve"> </w:t>
      </w:r>
      <w:r w:rsidR="006E5EEA">
        <w:rPr>
          <w:sz w:val="16"/>
          <w:szCs w:val="16"/>
        </w:rPr>
        <w:t>on</w:t>
      </w:r>
      <w:r w:rsidR="006E5EEA">
        <w:rPr>
          <w:spacing w:val="35"/>
          <w:sz w:val="16"/>
          <w:szCs w:val="16"/>
        </w:rPr>
        <w:t xml:space="preserve"> </w:t>
      </w:r>
      <w:proofErr w:type="gramStart"/>
      <w:r w:rsidR="006E5EEA">
        <w:rPr>
          <w:sz w:val="16"/>
          <w:szCs w:val="16"/>
        </w:rPr>
        <w:t xml:space="preserve">next </w:t>
      </w:r>
      <w:r w:rsidR="006E5EEA">
        <w:rPr>
          <w:spacing w:val="24"/>
          <w:sz w:val="16"/>
          <w:szCs w:val="16"/>
        </w:rPr>
        <w:t xml:space="preserve"> </w:t>
      </w:r>
      <w:r w:rsidR="006E5EEA">
        <w:rPr>
          <w:w w:val="112"/>
          <w:sz w:val="16"/>
          <w:szCs w:val="16"/>
        </w:rPr>
        <w:t>page</w:t>
      </w:r>
      <w:proofErr w:type="gramEnd"/>
    </w:p>
    <w:p w:rsidR="00A87005" w:rsidRDefault="00A87005">
      <w:pPr>
        <w:spacing w:before="4" w:line="160" w:lineRule="exact"/>
        <w:rPr>
          <w:sz w:val="17"/>
          <w:szCs w:val="17"/>
        </w:rPr>
      </w:pPr>
    </w:p>
    <w:p w:rsidR="00A87005" w:rsidRDefault="006E5EEA">
      <w:pPr>
        <w:spacing w:before="30"/>
        <w:ind w:left="3693" w:right="3693"/>
        <w:jc w:val="center"/>
        <w:rPr>
          <w:sz w:val="16"/>
          <w:szCs w:val="16"/>
        </w:rPr>
      </w:pPr>
      <w:r>
        <w:rPr>
          <w:spacing w:val="-21"/>
          <w:w w:val="133"/>
          <w:sz w:val="16"/>
          <w:szCs w:val="16"/>
        </w:rPr>
        <w:t>T</w:t>
      </w:r>
      <w:r>
        <w:rPr>
          <w:w w:val="133"/>
          <w:sz w:val="16"/>
          <w:szCs w:val="16"/>
        </w:rPr>
        <w:t>able</w:t>
      </w:r>
      <w:r>
        <w:rPr>
          <w:spacing w:val="15"/>
          <w:w w:val="133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2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proofErr w:type="gramEnd"/>
      <w:r>
        <w:rPr>
          <w:sz w:val="16"/>
          <w:szCs w:val="16"/>
        </w:rPr>
        <w:t xml:space="preserve"> </w:t>
      </w:r>
      <w:r>
        <w:rPr>
          <w:spacing w:val="2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co</w:t>
      </w:r>
      <w:r>
        <w:rPr>
          <w:spacing w:val="-6"/>
          <w:w w:val="129"/>
          <w:sz w:val="16"/>
          <w:szCs w:val="16"/>
        </w:rPr>
        <w:t>n</w:t>
      </w:r>
      <w:r>
        <w:rPr>
          <w:w w:val="129"/>
          <w:sz w:val="16"/>
          <w:szCs w:val="16"/>
        </w:rPr>
        <w:t>ti</w:t>
      </w:r>
      <w:r>
        <w:rPr>
          <w:spacing w:val="-6"/>
          <w:w w:val="129"/>
          <w:sz w:val="16"/>
          <w:szCs w:val="16"/>
        </w:rPr>
        <w:t>n</w:t>
      </w:r>
      <w:r>
        <w:rPr>
          <w:w w:val="129"/>
          <w:sz w:val="16"/>
          <w:szCs w:val="16"/>
        </w:rPr>
        <w:t>ued</w:t>
      </w:r>
      <w:r>
        <w:rPr>
          <w:spacing w:val="37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from</w:t>
      </w:r>
      <w:r>
        <w:rPr>
          <w:spacing w:val="10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previous</w:t>
      </w:r>
      <w:r>
        <w:rPr>
          <w:spacing w:val="20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page</w:t>
      </w:r>
    </w:p>
    <w:p w:rsidR="00A87005" w:rsidRDefault="00A87005">
      <w:pPr>
        <w:spacing w:line="20" w:lineRule="exact"/>
        <w:rPr>
          <w:sz w:val="3"/>
          <w:szCs w:val="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499"/>
        <w:gridCol w:w="5865"/>
        <w:gridCol w:w="907"/>
        <w:gridCol w:w="964"/>
      </w:tblGrid>
      <w:tr w:rsidR="00A87005">
        <w:trPr>
          <w:trHeight w:hRule="exact" w:val="197"/>
        </w:trPr>
        <w:tc>
          <w:tcPr>
            <w:tcW w:w="13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spacing w:val="-14"/>
                <w:w w:val="125"/>
                <w:sz w:val="16"/>
                <w:szCs w:val="16"/>
              </w:rPr>
              <w:t>T</w:t>
            </w:r>
            <w:r>
              <w:rPr>
                <w:w w:val="116"/>
                <w:sz w:val="16"/>
                <w:szCs w:val="16"/>
              </w:rPr>
              <w:t>argetID</w:t>
            </w:r>
            <w:proofErr w:type="spellEnd"/>
          </w:p>
        </w:tc>
        <w:tc>
          <w:tcPr>
            <w:tcW w:w="14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CH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1"/>
                <w:sz w:val="16"/>
                <w:szCs w:val="16"/>
              </w:rPr>
              <w:t>OMOSOME</w:t>
            </w:r>
          </w:p>
        </w:tc>
        <w:tc>
          <w:tcPr>
            <w:tcW w:w="5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DEFINITION</w:t>
            </w:r>
          </w:p>
        </w:tc>
        <w:tc>
          <w:tcPr>
            <w:tcW w:w="9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proofErr w:type="spellStart"/>
            <w:r>
              <w:rPr>
                <w:w w:val="111"/>
                <w:sz w:val="16"/>
                <w:szCs w:val="16"/>
              </w:rPr>
              <w:t>log</w:t>
            </w:r>
            <w:r>
              <w:rPr>
                <w:spacing w:val="-4"/>
                <w:w w:val="111"/>
                <w:sz w:val="16"/>
                <w:szCs w:val="16"/>
              </w:rPr>
              <w:t>F</w:t>
            </w:r>
            <w:r>
              <w:rPr>
                <w:w w:val="114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r>
              <w:rPr>
                <w:w w:val="121"/>
                <w:sz w:val="16"/>
                <w:szCs w:val="16"/>
              </w:rPr>
              <w:t>adj.</w:t>
            </w:r>
            <w:r>
              <w:rPr>
                <w:spacing w:val="-14"/>
                <w:w w:val="121"/>
                <w:sz w:val="16"/>
                <w:szCs w:val="16"/>
              </w:rPr>
              <w:t>P</w:t>
            </w:r>
            <w:r>
              <w:rPr>
                <w:w w:val="111"/>
                <w:sz w:val="16"/>
                <w:szCs w:val="16"/>
              </w:rPr>
              <w:t>.</w:t>
            </w:r>
            <w:r>
              <w:rPr>
                <w:spacing w:val="-14"/>
                <w:w w:val="111"/>
                <w:sz w:val="16"/>
                <w:szCs w:val="16"/>
              </w:rPr>
              <w:t>V</w:t>
            </w:r>
            <w:r>
              <w:rPr>
                <w:w w:val="114"/>
                <w:sz w:val="16"/>
                <w:szCs w:val="16"/>
              </w:rPr>
              <w:t>al</w:t>
            </w:r>
            <w:proofErr w:type="spellEnd"/>
          </w:p>
        </w:tc>
      </w:tr>
      <w:tr w:rsidR="00A87005">
        <w:trPr>
          <w:trHeight w:hRule="exact" w:val="187"/>
        </w:trPr>
        <w:tc>
          <w:tcPr>
            <w:tcW w:w="13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D</w:t>
            </w:r>
            <w:r>
              <w:rPr>
                <w:spacing w:val="-5"/>
                <w:w w:val="109"/>
                <w:sz w:val="16"/>
                <w:szCs w:val="16"/>
              </w:rPr>
              <w:t>o</w:t>
            </w:r>
            <w:r>
              <w:rPr>
                <w:w w:val="113"/>
                <w:sz w:val="16"/>
                <w:szCs w:val="16"/>
              </w:rPr>
              <w:t>wn-regulated</w:t>
            </w:r>
          </w:p>
        </w:tc>
        <w:tc>
          <w:tcPr>
            <w:tcW w:w="14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9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9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V</w:t>
            </w:r>
            <w:r>
              <w:rPr>
                <w:spacing w:val="-5"/>
                <w:w w:val="112"/>
                <w:sz w:val="16"/>
                <w:szCs w:val="16"/>
              </w:rPr>
              <w:t>W</w:t>
            </w:r>
            <w:r>
              <w:rPr>
                <w:w w:val="116"/>
                <w:sz w:val="16"/>
                <w:szCs w:val="16"/>
              </w:rPr>
              <w:t>CE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4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 xml:space="preserve">on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4"/>
                <w:sz w:val="16"/>
                <w:szCs w:val="16"/>
              </w:rPr>
              <w:t>Willebrand</w:t>
            </w:r>
            <w:proofErr w:type="spellEnd"/>
            <w:proofErr w:type="gramEnd"/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factor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EGF</w:t>
            </w:r>
            <w:r>
              <w:rPr>
                <w:spacing w:val="20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domains (V</w:t>
            </w:r>
            <w:r>
              <w:rPr>
                <w:spacing w:val="-6"/>
                <w:w w:val="115"/>
                <w:sz w:val="16"/>
                <w:szCs w:val="16"/>
              </w:rPr>
              <w:t>W</w:t>
            </w:r>
            <w:r>
              <w:rPr>
                <w:w w:val="115"/>
                <w:sz w:val="16"/>
                <w:szCs w:val="16"/>
              </w:rPr>
              <w:t>CE),</w:t>
            </w:r>
            <w:r>
              <w:rPr>
                <w:spacing w:val="14"/>
                <w:w w:val="115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0.000096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SERPINA13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14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4"/>
                <w:sz w:val="16"/>
                <w:szCs w:val="16"/>
              </w:rPr>
              <w:t>serpin</w:t>
            </w:r>
            <w:proofErr w:type="spellEnd"/>
            <w:proofErr w:type="gramEnd"/>
            <w:r>
              <w:rPr>
                <w:spacing w:val="7"/>
                <w:w w:val="114"/>
                <w:sz w:val="16"/>
                <w:szCs w:val="16"/>
              </w:rPr>
              <w:t xml:space="preserve"> </w:t>
            </w:r>
            <w:r>
              <w:rPr>
                <w:spacing w:val="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eptidase</w:t>
            </w:r>
            <w:r>
              <w:rPr>
                <w:spacing w:val="1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inhibitor,</w:t>
            </w:r>
            <w:r>
              <w:rPr>
                <w:spacing w:val="23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clade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(SERPINA13),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GP9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glycoprotein</w:t>
            </w:r>
            <w:proofErr w:type="gramEnd"/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IX</w:t>
            </w:r>
            <w:r>
              <w:rPr>
                <w:spacing w:val="3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(platelet)</w:t>
            </w:r>
            <w:r>
              <w:rPr>
                <w:spacing w:val="28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(GP9),</w:t>
            </w:r>
            <w:r>
              <w:rPr>
                <w:spacing w:val="19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5"/>
                <w:w w:val="124"/>
                <w:sz w:val="16"/>
                <w:szCs w:val="16"/>
              </w:rPr>
              <w:t>F</w:t>
            </w:r>
            <w:r>
              <w:rPr>
                <w:w w:val="112"/>
                <w:sz w:val="16"/>
                <w:szCs w:val="16"/>
              </w:rPr>
              <w:t>CGR3A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Fc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fragme</w:t>
            </w:r>
            <w:r>
              <w:rPr>
                <w:spacing w:val="-4"/>
                <w:w w:val="112"/>
                <w:sz w:val="16"/>
                <w:szCs w:val="16"/>
              </w:rPr>
              <w:t>n</w:t>
            </w:r>
            <w:r>
              <w:rPr>
                <w:w w:val="148"/>
                <w:sz w:val="16"/>
                <w:szCs w:val="16"/>
              </w:rPr>
              <w:t>t</w:t>
            </w:r>
            <w:proofErr w:type="gramEnd"/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IgG,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5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w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a</w:t>
            </w:r>
            <w:r>
              <w:rPr>
                <w:w w:val="93"/>
                <w:sz w:val="16"/>
                <w:szCs w:val="16"/>
              </w:rPr>
              <w:t>ffi</w:t>
            </w:r>
            <w:r>
              <w:rPr>
                <w:w w:val="117"/>
                <w:sz w:val="16"/>
                <w:szCs w:val="16"/>
              </w:rPr>
              <w:t>n</w:t>
            </w:r>
            <w:r>
              <w:rPr>
                <w:w w:val="106"/>
                <w:sz w:val="16"/>
                <w:szCs w:val="16"/>
              </w:rPr>
              <w:t>i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5"/>
                <w:sz w:val="16"/>
                <w:szCs w:val="16"/>
              </w:rPr>
              <w:t>II</w:t>
            </w:r>
            <w:r>
              <w:rPr>
                <w:sz w:val="16"/>
                <w:szCs w:val="16"/>
              </w:rPr>
              <w:t>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receptor</w:t>
            </w:r>
            <w:r>
              <w:rPr>
                <w:spacing w:val="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</w:t>
            </w:r>
            <w:r>
              <w:rPr>
                <w:spacing w:val="-6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CGR3A),</w:t>
            </w:r>
            <w:r>
              <w:rPr>
                <w:spacing w:val="2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N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2"/>
                <w:sz w:val="16"/>
                <w:szCs w:val="16"/>
              </w:rPr>
              <w:t>GN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5"/>
                <w:sz w:val="16"/>
                <w:szCs w:val="16"/>
              </w:rPr>
              <w:t>neurogranin</w:t>
            </w:r>
            <w:proofErr w:type="spellEnd"/>
            <w:proofErr w:type="gramEnd"/>
            <w:r>
              <w:rPr>
                <w:spacing w:val="4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(protein</w:t>
            </w:r>
            <w:r>
              <w:rPr>
                <w:spacing w:val="17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kinase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substrate,</w:t>
            </w:r>
            <w:r>
              <w:rPr>
                <w:spacing w:val="42"/>
                <w:w w:val="114"/>
                <w:sz w:val="16"/>
                <w:szCs w:val="16"/>
              </w:rPr>
              <w:t xml:space="preserve"> </w:t>
            </w:r>
            <w:r>
              <w:rPr>
                <w:spacing w:val="-6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C3)</w:t>
            </w:r>
            <w:r>
              <w:rPr>
                <w:spacing w:val="12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(N</w:t>
            </w:r>
            <w:r>
              <w:rPr>
                <w:spacing w:val="-6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GN),</w:t>
            </w:r>
            <w:r>
              <w:rPr>
                <w:spacing w:val="15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0013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SEPT5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6"/>
                <w:sz w:val="16"/>
                <w:szCs w:val="16"/>
              </w:rPr>
              <w:t>septin</w:t>
            </w:r>
            <w:proofErr w:type="spellEnd"/>
            <w:proofErr w:type="gramEnd"/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(SEPT5),</w:t>
            </w:r>
            <w:r>
              <w:rPr>
                <w:spacing w:val="10"/>
                <w:w w:val="118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MEGF10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6"/>
                <w:w w:val="113"/>
                <w:sz w:val="16"/>
                <w:szCs w:val="16"/>
              </w:rPr>
              <w:t>m</w:t>
            </w:r>
            <w:r>
              <w:rPr>
                <w:w w:val="113"/>
                <w:sz w:val="16"/>
                <w:szCs w:val="16"/>
              </w:rPr>
              <w:t>ultiple</w:t>
            </w:r>
            <w:proofErr w:type="gramEnd"/>
            <w:r>
              <w:rPr>
                <w:spacing w:val="21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EGF-li</w:t>
            </w:r>
            <w:r>
              <w:rPr>
                <w:spacing w:val="-4"/>
                <w:w w:val="113"/>
                <w:sz w:val="16"/>
                <w:szCs w:val="16"/>
              </w:rPr>
              <w:t>k</w:t>
            </w:r>
            <w:r>
              <w:rPr>
                <w:w w:val="113"/>
                <w:sz w:val="16"/>
                <w:szCs w:val="16"/>
              </w:rPr>
              <w:t>e-domains</w:t>
            </w:r>
            <w:r>
              <w:rPr>
                <w:spacing w:val="4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(MEGF10),</w:t>
            </w:r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DPYSL5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2"/>
                <w:sz w:val="16"/>
                <w:szCs w:val="16"/>
              </w:rPr>
              <w:t>di</w:t>
            </w:r>
            <w:r>
              <w:rPr>
                <w:spacing w:val="-6"/>
                <w:w w:val="112"/>
                <w:sz w:val="16"/>
                <w:szCs w:val="16"/>
              </w:rPr>
              <w:t>h</w:t>
            </w:r>
            <w:r>
              <w:rPr>
                <w:w w:val="112"/>
                <w:sz w:val="16"/>
                <w:szCs w:val="16"/>
              </w:rPr>
              <w:t>ydro</w:t>
            </w:r>
            <w:r>
              <w:rPr>
                <w:spacing w:val="-4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yrimidinase</w:t>
            </w:r>
            <w:proofErr w:type="spellEnd"/>
            <w:r>
              <w:rPr>
                <w:w w:val="112"/>
                <w:sz w:val="16"/>
                <w:szCs w:val="16"/>
              </w:rPr>
              <w:t>-li</w:t>
            </w:r>
            <w:r>
              <w:rPr>
                <w:spacing w:val="-4"/>
                <w:w w:val="112"/>
                <w:sz w:val="16"/>
                <w:szCs w:val="16"/>
              </w:rPr>
              <w:t>k</w:t>
            </w:r>
            <w:r>
              <w:rPr>
                <w:w w:val="112"/>
                <w:sz w:val="16"/>
                <w:szCs w:val="16"/>
              </w:rPr>
              <w:t>e</w:t>
            </w:r>
            <w:proofErr w:type="gramEnd"/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(DPYSL5),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ADRA2C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 xml:space="preserve">PREDICTED: </w:t>
            </w:r>
            <w:r>
              <w:rPr>
                <w:spacing w:val="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adrenergic,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alpha-2C-,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receptor</w:t>
            </w:r>
            <w:r>
              <w:rPr>
                <w:spacing w:val="2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(ADR</w:t>
            </w:r>
            <w:r>
              <w:rPr>
                <w:spacing w:val="1"/>
                <w:w w:val="113"/>
                <w:sz w:val="16"/>
                <w:szCs w:val="16"/>
              </w:rPr>
              <w:t>A</w:t>
            </w:r>
            <w:r>
              <w:rPr>
                <w:w w:val="113"/>
                <w:sz w:val="16"/>
                <w:szCs w:val="16"/>
              </w:rPr>
              <w:t>2C),</w:t>
            </w:r>
            <w:r>
              <w:rPr>
                <w:spacing w:val="1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RNF213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ring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finger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213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(RNF213),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0.0005</w:t>
            </w:r>
            <w:r>
              <w:rPr>
                <w:w w:val="105"/>
                <w:sz w:val="16"/>
                <w:szCs w:val="16"/>
              </w:rPr>
              <w:t>9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MUC6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6"/>
                <w:w w:val="112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ucin</w:t>
            </w:r>
            <w:proofErr w:type="spellEnd"/>
            <w:proofErr w:type="gramEnd"/>
            <w:r>
              <w:rPr>
                <w:spacing w:val="14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2"/>
                <w:sz w:val="16"/>
                <w:szCs w:val="16"/>
              </w:rPr>
              <w:t>oligomeric</w:t>
            </w:r>
            <w:proofErr w:type="spellEnd"/>
            <w:r>
              <w:rPr>
                <w:spacing w:val="-15"/>
                <w:w w:val="112"/>
                <w:sz w:val="16"/>
                <w:szCs w:val="16"/>
              </w:rPr>
              <w:t xml:space="preserve"> </w:t>
            </w:r>
            <w:r>
              <w:rPr>
                <w:spacing w:val="-6"/>
                <w:w w:val="112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ucus/gel-forming</w:t>
            </w:r>
            <w:r>
              <w:rPr>
                <w:spacing w:val="1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(MUC6),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</w:t>
            </w:r>
            <w:r>
              <w:rPr>
                <w:w w:val="105"/>
                <w:sz w:val="16"/>
                <w:szCs w:val="16"/>
              </w:rPr>
              <w:t>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CMTM3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CKLF-li</w:t>
            </w:r>
            <w:r>
              <w:rPr>
                <w:spacing w:val="-4"/>
                <w:w w:val="112"/>
                <w:sz w:val="16"/>
                <w:szCs w:val="16"/>
              </w:rPr>
              <w:t>k</w:t>
            </w:r>
            <w:r>
              <w:rPr>
                <w:w w:val="112"/>
                <w:sz w:val="16"/>
                <w:szCs w:val="16"/>
              </w:rPr>
              <w:t>e</w:t>
            </w:r>
            <w:r>
              <w:rPr>
                <w:spacing w:val="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MA</w:t>
            </w:r>
            <w:r>
              <w:rPr>
                <w:spacing w:val="-20"/>
                <w:w w:val="112"/>
                <w:sz w:val="16"/>
                <w:szCs w:val="16"/>
              </w:rPr>
              <w:t>R</w:t>
            </w:r>
            <w:r>
              <w:rPr>
                <w:w w:val="112"/>
                <w:sz w:val="16"/>
                <w:szCs w:val="16"/>
              </w:rPr>
              <w:t>VEL</w:t>
            </w:r>
            <w:r>
              <w:rPr>
                <w:spacing w:val="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transme</w:t>
            </w:r>
            <w:r>
              <w:rPr>
                <w:spacing w:val="-4"/>
                <w:w w:val="112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 xml:space="preserve">brane </w:t>
            </w:r>
            <w:r>
              <w:rPr>
                <w:spacing w:val="9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domain</w:t>
            </w:r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co</w:t>
            </w:r>
            <w:r>
              <w:rPr>
                <w:spacing w:val="-6"/>
                <w:w w:val="112"/>
                <w:sz w:val="16"/>
                <w:szCs w:val="16"/>
              </w:rPr>
              <w:t>n</w:t>
            </w:r>
            <w:r>
              <w:rPr>
                <w:w w:val="112"/>
                <w:sz w:val="16"/>
                <w:szCs w:val="16"/>
              </w:rPr>
              <w:t>taining</w:t>
            </w:r>
            <w:r>
              <w:rPr>
                <w:spacing w:val="24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(CMTM3)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0.00019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4"/>
                <w:w w:val="109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C</w:t>
            </w:r>
            <w:r>
              <w:rPr>
                <w:w w:val="120"/>
                <w:sz w:val="16"/>
                <w:szCs w:val="16"/>
              </w:rPr>
              <w:t>T</w:t>
            </w:r>
            <w:r>
              <w:rPr>
                <w:spacing w:val="-14"/>
                <w:w w:val="120"/>
                <w:sz w:val="16"/>
                <w:szCs w:val="16"/>
              </w:rPr>
              <w:t>R</w:t>
            </w:r>
            <w:r>
              <w:rPr>
                <w:w w:val="116"/>
                <w:sz w:val="16"/>
                <w:szCs w:val="16"/>
              </w:rPr>
              <w:t>T1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6"/>
                <w:sz w:val="16"/>
                <w:szCs w:val="16"/>
              </w:rPr>
              <w:t>actin-related</w:t>
            </w:r>
            <w:proofErr w:type="gramEnd"/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T1 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</w:t>
            </w:r>
            <w:r>
              <w:rPr>
                <w:spacing w:val="-6"/>
                <w:w w:val="114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CT</w:t>
            </w:r>
            <w:r>
              <w:rPr>
                <w:spacing w:val="-16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T1),</w:t>
            </w:r>
            <w:r>
              <w:rPr>
                <w:spacing w:val="35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7"/>
                <w:sz w:val="16"/>
                <w:szCs w:val="16"/>
              </w:rPr>
              <w:t>SP</w:t>
            </w:r>
            <w:r>
              <w:rPr>
                <w:spacing w:val="-14"/>
                <w:w w:val="117"/>
                <w:sz w:val="16"/>
                <w:szCs w:val="16"/>
              </w:rPr>
              <w:t>R</w:t>
            </w:r>
            <w:r>
              <w:rPr>
                <w:w w:val="109"/>
                <w:sz w:val="16"/>
                <w:szCs w:val="16"/>
              </w:rPr>
              <w:t>YD3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SP</w:t>
            </w:r>
            <w:r>
              <w:rPr>
                <w:spacing w:val="-16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Y</w:t>
            </w:r>
            <w:r>
              <w:rPr>
                <w:spacing w:val="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domain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co</w:t>
            </w:r>
            <w:r>
              <w:rPr>
                <w:spacing w:val="-4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taining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(SP</w:t>
            </w:r>
            <w:r>
              <w:rPr>
                <w:spacing w:val="-16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YD3),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SLC6A10P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solute</w:t>
            </w:r>
            <w:r>
              <w:rPr>
                <w:spacing w:val="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carrier</w:t>
            </w:r>
            <w:r>
              <w:rPr>
                <w:spacing w:val="16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family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(neurotransmitter</w:t>
            </w:r>
            <w:r>
              <w:rPr>
                <w:spacing w:val="21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trans</w:t>
            </w:r>
            <w:r>
              <w:rPr>
                <w:spacing w:val="6"/>
                <w:w w:val="117"/>
                <w:sz w:val="16"/>
                <w:szCs w:val="16"/>
              </w:rPr>
              <w:t>p</w:t>
            </w:r>
            <w:r>
              <w:rPr>
                <w:w w:val="117"/>
                <w:sz w:val="16"/>
                <w:szCs w:val="16"/>
              </w:rPr>
              <w:t>orter,</w:t>
            </w:r>
            <w:r>
              <w:rPr>
                <w:spacing w:val="24"/>
                <w:w w:val="117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7"/>
                <w:sz w:val="16"/>
                <w:szCs w:val="16"/>
              </w:rPr>
              <w:t>creatine</w:t>
            </w:r>
            <w:proofErr w:type="spellEnd"/>
            <w:r>
              <w:rPr>
                <w:w w:val="117"/>
                <w:sz w:val="16"/>
                <w:szCs w:val="16"/>
              </w:rPr>
              <w:t>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DNA2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10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DNA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replication</w:t>
            </w:r>
            <w:proofErr w:type="gramEnd"/>
            <w:r>
              <w:rPr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helicase 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homolog</w:t>
            </w:r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</w:t>
            </w:r>
            <w:r>
              <w:rPr>
                <w:spacing w:val="-4"/>
                <w:w w:val="112"/>
                <w:sz w:val="16"/>
                <w:szCs w:val="16"/>
              </w:rPr>
              <w:t>y</w:t>
            </w:r>
            <w:r>
              <w:rPr>
                <w:w w:val="112"/>
                <w:sz w:val="16"/>
                <w:szCs w:val="16"/>
              </w:rPr>
              <w:t>east)</w:t>
            </w:r>
            <w:r>
              <w:rPr>
                <w:spacing w:val="36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(DNA2),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5"/>
                <w:w w:val="116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OPN1B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3"/>
                <w:sz w:val="16"/>
                <w:szCs w:val="16"/>
              </w:rPr>
              <w:t>rop</w:t>
            </w:r>
            <w:r>
              <w:rPr>
                <w:spacing w:val="6"/>
                <w:w w:val="113"/>
                <w:sz w:val="16"/>
                <w:szCs w:val="16"/>
              </w:rPr>
              <w:t>p</w:t>
            </w:r>
            <w:r>
              <w:rPr>
                <w:w w:val="113"/>
                <w:sz w:val="16"/>
                <w:szCs w:val="16"/>
              </w:rPr>
              <w:t>orin</w:t>
            </w:r>
            <w:proofErr w:type="spellEnd"/>
            <w:proofErr w:type="gramEnd"/>
            <w:r>
              <w:rPr>
                <w:w w:val="113"/>
                <w:sz w:val="16"/>
                <w:szCs w:val="16"/>
              </w:rPr>
              <w:t>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3"/>
                <w:sz w:val="16"/>
                <w:szCs w:val="16"/>
              </w:rPr>
              <w:t>rhophilin</w:t>
            </w:r>
            <w:proofErr w:type="spellEnd"/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ass</w:t>
            </w:r>
            <w:r>
              <w:rPr>
                <w:spacing w:val="6"/>
                <w:w w:val="113"/>
                <w:sz w:val="16"/>
                <w:szCs w:val="16"/>
              </w:rPr>
              <w:t>o</w:t>
            </w:r>
            <w:r>
              <w:rPr>
                <w:w w:val="113"/>
                <w:sz w:val="16"/>
                <w:szCs w:val="16"/>
              </w:rPr>
              <w:t>ciated</w:t>
            </w:r>
            <w:r>
              <w:rPr>
                <w:spacing w:val="9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1B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OPN1B),</w:t>
            </w:r>
            <w:r>
              <w:rPr>
                <w:spacing w:val="3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0.00072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FKBP8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FK506</w:t>
            </w:r>
            <w:r>
              <w:rPr>
                <w:spacing w:val="3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binding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38kDa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gramEnd"/>
            <w:r>
              <w:rPr>
                <w:w w:val="115"/>
                <w:sz w:val="16"/>
                <w:szCs w:val="16"/>
              </w:rPr>
              <w:t>FKBP8),</w:t>
            </w:r>
            <w:r>
              <w:rPr>
                <w:spacing w:val="30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CLK2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 xml:space="preserve">PREDICTED: </w:t>
            </w:r>
            <w:r>
              <w:rPr>
                <w:spacing w:val="4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CDC-li</w:t>
            </w:r>
            <w:r>
              <w:rPr>
                <w:spacing w:val="-4"/>
                <w:w w:val="113"/>
                <w:sz w:val="16"/>
                <w:szCs w:val="16"/>
              </w:rPr>
              <w:t>k</w:t>
            </w:r>
            <w:r>
              <w:rPr>
                <w:w w:val="113"/>
                <w:sz w:val="16"/>
                <w:szCs w:val="16"/>
              </w:rPr>
              <w:t>e</w:t>
            </w:r>
            <w:r>
              <w:rPr>
                <w:spacing w:val="-5"/>
                <w:w w:val="113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kinase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proofErr w:type="gramEnd"/>
            <w:r>
              <w:rPr>
                <w:sz w:val="16"/>
                <w:szCs w:val="16"/>
              </w:rPr>
              <w:t>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(CLK2),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MBNL3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5"/>
                <w:w w:val="110"/>
                <w:sz w:val="16"/>
                <w:szCs w:val="16"/>
              </w:rPr>
              <w:t>m</w:t>
            </w:r>
            <w:r>
              <w:rPr>
                <w:w w:val="110"/>
                <w:sz w:val="16"/>
                <w:szCs w:val="16"/>
              </w:rPr>
              <w:t>uscleblind</w:t>
            </w:r>
            <w:proofErr w:type="spellEnd"/>
            <w:r>
              <w:rPr>
                <w:w w:val="110"/>
                <w:sz w:val="16"/>
                <w:szCs w:val="16"/>
              </w:rPr>
              <w:t>-li</w:t>
            </w:r>
            <w:r>
              <w:rPr>
                <w:spacing w:val="-4"/>
                <w:w w:val="110"/>
                <w:sz w:val="16"/>
                <w:szCs w:val="16"/>
              </w:rPr>
              <w:t>k</w:t>
            </w:r>
            <w:r>
              <w:rPr>
                <w:w w:val="110"/>
                <w:sz w:val="16"/>
                <w:szCs w:val="16"/>
              </w:rPr>
              <w:t>e</w:t>
            </w:r>
            <w:proofErr w:type="gramEnd"/>
            <w:r>
              <w:rPr>
                <w:spacing w:val="14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(Drosophila)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(MBNL3),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BCR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5"/>
                <w:sz w:val="16"/>
                <w:szCs w:val="16"/>
              </w:rPr>
              <w:t>break</w:t>
            </w:r>
            <w:r>
              <w:rPr>
                <w:spacing w:val="5"/>
                <w:w w:val="115"/>
                <w:sz w:val="16"/>
                <w:szCs w:val="16"/>
              </w:rPr>
              <w:t>p</w:t>
            </w:r>
            <w:r>
              <w:rPr>
                <w:w w:val="110"/>
                <w:sz w:val="16"/>
                <w:szCs w:val="16"/>
              </w:rPr>
              <w:t>oi</w:t>
            </w:r>
            <w:r>
              <w:rPr>
                <w:spacing w:val="-5"/>
                <w:w w:val="110"/>
                <w:sz w:val="16"/>
                <w:szCs w:val="16"/>
              </w:rPr>
              <w:t>n</w:t>
            </w:r>
            <w:r>
              <w:rPr>
                <w:w w:val="148"/>
                <w:sz w:val="16"/>
                <w:szCs w:val="16"/>
              </w:rPr>
              <w:t>t</w:t>
            </w:r>
            <w:proofErr w:type="gramEnd"/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cluster</w:t>
            </w:r>
            <w:r>
              <w:rPr>
                <w:spacing w:val="11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region 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(BCR),</w:t>
            </w:r>
            <w:r>
              <w:rPr>
                <w:spacing w:val="-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6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0.0048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GPR175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3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protein-coupled</w:t>
            </w:r>
            <w:r>
              <w:rPr>
                <w:spacing w:val="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receptor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175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(GPR175),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043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08"/>
                <w:sz w:val="16"/>
                <w:szCs w:val="16"/>
              </w:rPr>
              <w:t>L</w:t>
            </w:r>
            <w:r>
              <w:rPr>
                <w:w w:val="113"/>
                <w:sz w:val="16"/>
                <w:szCs w:val="16"/>
              </w:rPr>
              <w:t>YPD3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6"/>
                <w:w w:val="113"/>
                <w:sz w:val="16"/>
                <w:szCs w:val="16"/>
              </w:rPr>
              <w:t>L</w:t>
            </w:r>
            <w:r>
              <w:rPr>
                <w:w w:val="113"/>
                <w:sz w:val="16"/>
                <w:szCs w:val="16"/>
              </w:rPr>
              <w:t>Y6/PL</w:t>
            </w:r>
            <w:r>
              <w:rPr>
                <w:spacing w:val="-4"/>
                <w:w w:val="113"/>
                <w:sz w:val="16"/>
                <w:szCs w:val="16"/>
              </w:rPr>
              <w:t>A</w:t>
            </w:r>
            <w:r>
              <w:rPr>
                <w:w w:val="113"/>
                <w:sz w:val="16"/>
                <w:szCs w:val="16"/>
              </w:rPr>
              <w:t>UR</w:t>
            </w:r>
            <w:r>
              <w:rPr>
                <w:spacing w:val="3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domain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co</w:t>
            </w:r>
            <w:r>
              <w:rPr>
                <w:spacing w:val="-4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taining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</w:t>
            </w:r>
            <w:r>
              <w:rPr>
                <w:spacing w:val="-16"/>
                <w:w w:val="114"/>
                <w:sz w:val="16"/>
                <w:szCs w:val="16"/>
              </w:rPr>
              <w:t>L</w:t>
            </w:r>
            <w:r>
              <w:rPr>
                <w:w w:val="114"/>
                <w:sz w:val="16"/>
                <w:szCs w:val="16"/>
              </w:rPr>
              <w:t>YPD3),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0.00091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IRX1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0"/>
                <w:sz w:val="16"/>
                <w:szCs w:val="16"/>
              </w:rPr>
              <w:t>ir</w:t>
            </w:r>
            <w:r>
              <w:rPr>
                <w:spacing w:val="5"/>
                <w:w w:val="110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quois</w:t>
            </w:r>
            <w:proofErr w:type="spellEnd"/>
            <w:proofErr w:type="gramEnd"/>
            <w:r>
              <w:rPr>
                <w:spacing w:val="14"/>
                <w:w w:val="110"/>
                <w:sz w:val="16"/>
                <w:szCs w:val="16"/>
              </w:rPr>
              <w:t xml:space="preserve"> </w:t>
            </w:r>
            <w:proofErr w:type="spellStart"/>
            <w:r>
              <w:rPr>
                <w:w w:val="110"/>
                <w:sz w:val="16"/>
                <w:szCs w:val="16"/>
              </w:rPr>
              <w:t>homeo</w:t>
            </w:r>
            <w:r>
              <w:rPr>
                <w:spacing w:val="5"/>
                <w:w w:val="110"/>
                <w:sz w:val="16"/>
                <w:szCs w:val="16"/>
              </w:rPr>
              <w:t>b</w:t>
            </w:r>
            <w:r>
              <w:rPr>
                <w:spacing w:val="-5"/>
                <w:w w:val="110"/>
                <w:sz w:val="16"/>
                <w:szCs w:val="16"/>
              </w:rPr>
              <w:t>o</w:t>
            </w:r>
            <w:r>
              <w:rPr>
                <w:w w:val="110"/>
                <w:sz w:val="16"/>
                <w:szCs w:val="16"/>
              </w:rPr>
              <w:t>x</w:t>
            </w:r>
            <w:proofErr w:type="spellEnd"/>
            <w:r>
              <w:rPr>
                <w:spacing w:val="15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(IRX1),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C16ORF35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5"/>
                <w:w w:val="110"/>
                <w:sz w:val="16"/>
                <w:szCs w:val="16"/>
              </w:rPr>
              <w:t>c</w:t>
            </w:r>
            <w:r>
              <w:rPr>
                <w:w w:val="110"/>
                <w:sz w:val="16"/>
                <w:szCs w:val="16"/>
              </w:rPr>
              <w:t>hromosome</w:t>
            </w:r>
            <w:proofErr w:type="gramEnd"/>
            <w:r>
              <w:rPr>
                <w:spacing w:val="18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16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5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en 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reading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frame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35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(C16orf35),</w:t>
            </w:r>
            <w:r>
              <w:rPr>
                <w:spacing w:val="-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LMNA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lamin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24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A</w:t>
            </w:r>
            <w:proofErr w:type="gramEnd"/>
            <w:r>
              <w:rPr>
                <w:w w:val="117"/>
                <w:sz w:val="16"/>
                <w:szCs w:val="16"/>
              </w:rPr>
              <w:t>/C</w:t>
            </w:r>
            <w:r>
              <w:rPr>
                <w:spacing w:val="32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(LMNA),</w:t>
            </w:r>
            <w:r>
              <w:rPr>
                <w:spacing w:val="-21"/>
                <w:w w:val="117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0.0021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16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TF1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15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af1/RNA</w:t>
            </w:r>
            <w:r>
              <w:rPr>
                <w:spacing w:val="37"/>
                <w:w w:val="114"/>
                <w:sz w:val="16"/>
                <w:szCs w:val="16"/>
              </w:rPr>
              <w:t xml:space="preserve"> </w:t>
            </w:r>
            <w:r>
              <w:rPr>
                <w:spacing w:val="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olymerase</w:t>
            </w:r>
            <w:r>
              <w:rPr>
                <w:spacing w:val="-7"/>
                <w:w w:val="114"/>
                <w:sz w:val="16"/>
                <w:szCs w:val="16"/>
              </w:rPr>
              <w:t xml:space="preserve"> </w:t>
            </w:r>
            <w:r>
              <w:rPr>
                <w:spacing w:val="5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complex</w:t>
            </w:r>
            <w:r>
              <w:rPr>
                <w:spacing w:val="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com</w:t>
            </w:r>
            <w:r>
              <w:rPr>
                <w:spacing w:val="6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one</w:t>
            </w:r>
            <w:r>
              <w:rPr>
                <w:spacing w:val="-6"/>
                <w:w w:val="112"/>
                <w:sz w:val="16"/>
                <w:szCs w:val="16"/>
              </w:rPr>
              <w:t>n</w:t>
            </w:r>
            <w:r>
              <w:rPr>
                <w:w w:val="112"/>
                <w:sz w:val="16"/>
                <w:szCs w:val="16"/>
              </w:rPr>
              <w:t>t,</w:t>
            </w:r>
            <w:r>
              <w:rPr>
                <w:spacing w:val="2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homolog</w:t>
            </w:r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</w:t>
            </w:r>
            <w:r>
              <w:rPr>
                <w:spacing w:val="-16"/>
                <w:w w:val="112"/>
                <w:sz w:val="16"/>
                <w:szCs w:val="16"/>
              </w:rPr>
              <w:t>R</w:t>
            </w:r>
            <w:r>
              <w:rPr>
                <w:w w:val="112"/>
                <w:sz w:val="16"/>
                <w:szCs w:val="16"/>
              </w:rPr>
              <w:t>TF1)</w:t>
            </w:r>
            <w:proofErr w:type="gramStart"/>
            <w:r>
              <w:rPr>
                <w:w w:val="112"/>
                <w:sz w:val="16"/>
                <w:szCs w:val="16"/>
              </w:rPr>
              <w:t xml:space="preserve">, 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</w:t>
            </w:r>
            <w:proofErr w:type="gramEnd"/>
            <w:r>
              <w:rPr>
                <w:w w:val="112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SEC14L1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SEC14-li</w:t>
            </w:r>
            <w:r>
              <w:rPr>
                <w:spacing w:val="-4"/>
                <w:w w:val="108"/>
                <w:sz w:val="16"/>
                <w:szCs w:val="16"/>
              </w:rPr>
              <w:t>k</w:t>
            </w:r>
            <w:r>
              <w:rPr>
                <w:w w:val="108"/>
                <w:sz w:val="16"/>
                <w:szCs w:val="16"/>
              </w:rPr>
              <w:t>e</w:t>
            </w:r>
            <w:r>
              <w:rPr>
                <w:spacing w:val="18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(S.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w w:val="112"/>
                <w:sz w:val="16"/>
                <w:szCs w:val="16"/>
              </w:rPr>
              <w:t>cerevisiae</w:t>
            </w:r>
            <w:proofErr w:type="gramEnd"/>
            <w:r>
              <w:rPr>
                <w:w w:val="112"/>
                <w:sz w:val="16"/>
                <w:szCs w:val="16"/>
              </w:rPr>
              <w:t>)</w:t>
            </w:r>
            <w:r>
              <w:rPr>
                <w:spacing w:val="-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(SEC14L1),</w:t>
            </w:r>
            <w:r>
              <w:rPr>
                <w:spacing w:val="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0022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ST6GALN</w:t>
            </w:r>
            <w:r>
              <w:rPr>
                <w:spacing w:val="-4"/>
                <w:w w:val="111"/>
                <w:sz w:val="16"/>
                <w:szCs w:val="16"/>
              </w:rPr>
              <w:t>A</w:t>
            </w:r>
            <w:r>
              <w:rPr>
                <w:w w:val="110"/>
                <w:sz w:val="16"/>
                <w:szCs w:val="16"/>
              </w:rPr>
              <w:t>C4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ST6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N</w:t>
            </w:r>
            <w:proofErr w:type="gramEnd"/>
            <w:r>
              <w:rPr>
                <w:w w:val="112"/>
                <w:sz w:val="16"/>
                <w:szCs w:val="16"/>
              </w:rPr>
              <w:t>-</w:t>
            </w:r>
            <w:proofErr w:type="spellStart"/>
            <w:r>
              <w:rPr>
                <w:w w:val="112"/>
                <w:sz w:val="16"/>
                <w:szCs w:val="16"/>
              </w:rPr>
              <w:t>ace</w:t>
            </w:r>
            <w:r>
              <w:rPr>
                <w:spacing w:val="-4"/>
                <w:w w:val="112"/>
                <w:sz w:val="16"/>
                <w:szCs w:val="16"/>
              </w:rPr>
              <w:t>t</w:t>
            </w:r>
            <w:r>
              <w:rPr>
                <w:w w:val="112"/>
                <w:sz w:val="16"/>
                <w:szCs w:val="16"/>
              </w:rPr>
              <w:t>ylgalactosaminide</w:t>
            </w:r>
            <w:proofErr w:type="spellEnd"/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alpha-2,6-sialyltransferase</w:t>
            </w:r>
            <w:r>
              <w:rPr>
                <w:spacing w:val="29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0.00038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SI</w:t>
            </w:r>
            <w:r>
              <w:rPr>
                <w:spacing w:val="-14"/>
                <w:w w:val="116"/>
                <w:sz w:val="16"/>
                <w:szCs w:val="16"/>
              </w:rPr>
              <w:t>P</w:t>
            </w:r>
            <w:r>
              <w:rPr>
                <w:w w:val="107"/>
                <w:sz w:val="16"/>
                <w:szCs w:val="16"/>
              </w:rPr>
              <w:t>A1L3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2"/>
                <w:sz w:val="16"/>
                <w:szCs w:val="16"/>
              </w:rPr>
              <w:t>signal-induced</w:t>
            </w:r>
            <w:proofErr w:type="gramEnd"/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proliferation-ass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ciated</w:t>
            </w:r>
            <w:r>
              <w:rPr>
                <w:spacing w:val="2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</w:t>
            </w:r>
            <w:r>
              <w:rPr>
                <w:spacing w:val="-5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(SI</w:t>
            </w:r>
            <w:r>
              <w:rPr>
                <w:spacing w:val="-16"/>
                <w:w w:val="112"/>
                <w:sz w:val="16"/>
                <w:szCs w:val="16"/>
              </w:rPr>
              <w:t>P</w:t>
            </w:r>
            <w:r>
              <w:rPr>
                <w:w w:val="112"/>
                <w:sz w:val="16"/>
                <w:szCs w:val="16"/>
              </w:rPr>
              <w:t>A1L3),</w:t>
            </w:r>
            <w:r>
              <w:rPr>
                <w:spacing w:val="2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095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DDR1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6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2"/>
                <w:sz w:val="16"/>
                <w:szCs w:val="16"/>
              </w:rPr>
              <w:t>discoidin</w:t>
            </w:r>
            <w:proofErr w:type="spellEnd"/>
            <w:proofErr w:type="gramEnd"/>
            <w:r>
              <w:rPr>
                <w:spacing w:val="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domain</w:t>
            </w:r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receptor</w:t>
            </w:r>
            <w:r>
              <w:rPr>
                <w:spacing w:val="28"/>
                <w:w w:val="112"/>
                <w:sz w:val="16"/>
                <w:szCs w:val="16"/>
              </w:rPr>
              <w:t xml:space="preserve"> </w:t>
            </w:r>
            <w:r>
              <w:rPr>
                <w:spacing w:val="-5"/>
                <w:w w:val="148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yrosine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kinase 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(DDR1),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0.0004</w:t>
            </w:r>
            <w:r>
              <w:rPr>
                <w:w w:val="105"/>
                <w:sz w:val="16"/>
                <w:szCs w:val="16"/>
              </w:rPr>
              <w:t>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MED25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mediator</w:t>
            </w:r>
            <w:proofErr w:type="gramEnd"/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complex</w:t>
            </w:r>
            <w:r>
              <w:rPr>
                <w:spacing w:val="-1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25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(MED25),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PTGS1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prostaglandin-</w:t>
            </w:r>
            <w:proofErr w:type="spellStart"/>
            <w:r>
              <w:rPr>
                <w:w w:val="114"/>
                <w:sz w:val="16"/>
                <w:szCs w:val="16"/>
              </w:rPr>
              <w:t>endo</w:t>
            </w:r>
            <w:r>
              <w:rPr>
                <w:spacing w:val="7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er</w:t>
            </w:r>
            <w:r>
              <w:rPr>
                <w:spacing w:val="-6"/>
                <w:w w:val="114"/>
                <w:sz w:val="16"/>
                <w:szCs w:val="16"/>
              </w:rPr>
              <w:t>o</w:t>
            </w:r>
            <w:r>
              <w:rPr>
                <w:w w:val="114"/>
                <w:sz w:val="16"/>
                <w:szCs w:val="16"/>
              </w:rPr>
              <w:t>xide</w:t>
            </w:r>
            <w:proofErr w:type="spellEnd"/>
            <w:proofErr w:type="gramEnd"/>
            <w:r>
              <w:rPr>
                <w:spacing w:val="-5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sy</w:t>
            </w:r>
            <w:r>
              <w:rPr>
                <w:spacing w:val="-5"/>
                <w:w w:val="114"/>
                <w:sz w:val="16"/>
                <w:szCs w:val="16"/>
              </w:rPr>
              <w:t>n</w:t>
            </w:r>
            <w:r>
              <w:rPr>
                <w:w w:val="114"/>
                <w:sz w:val="16"/>
                <w:szCs w:val="16"/>
              </w:rPr>
              <w:t>thase</w:t>
            </w:r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(PTGS1),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0.00012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FZD7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frizzled 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09"/>
                <w:sz w:val="16"/>
                <w:szCs w:val="16"/>
              </w:rPr>
              <w:t>homolog</w:t>
            </w:r>
            <w:proofErr w:type="gramEnd"/>
            <w:r>
              <w:rPr>
                <w:spacing w:val="13"/>
                <w:w w:val="10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(Drosophila)</w:t>
            </w:r>
            <w:r>
              <w:rPr>
                <w:spacing w:val="1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(FZD7),</w:t>
            </w:r>
            <w:r>
              <w:rPr>
                <w:spacing w:val="17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</w:t>
            </w:r>
            <w:r>
              <w:rPr>
                <w:w w:val="112"/>
                <w:sz w:val="16"/>
                <w:szCs w:val="16"/>
              </w:rPr>
              <w:t>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-0</w:t>
            </w:r>
            <w:r>
              <w:rPr>
                <w:w w:val="117"/>
                <w:sz w:val="16"/>
                <w:szCs w:val="16"/>
              </w:rPr>
              <w:t>.</w:t>
            </w:r>
            <w:r>
              <w:rPr>
                <w:w w:val="105"/>
                <w:sz w:val="16"/>
                <w:szCs w:val="16"/>
              </w:rPr>
              <w:t>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0.00032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0"/>
                <w:sz w:val="16"/>
                <w:szCs w:val="16"/>
              </w:rPr>
              <w:t>CD97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CD97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molecule</w:t>
            </w:r>
            <w:proofErr w:type="gramEnd"/>
            <w:r>
              <w:rPr>
                <w:spacing w:val="-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(CD97),</w:t>
            </w:r>
            <w:r>
              <w:rPr>
                <w:spacing w:val="1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0.0000014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ST6GALN</w:t>
            </w:r>
            <w:r>
              <w:rPr>
                <w:spacing w:val="-4"/>
                <w:w w:val="111"/>
                <w:sz w:val="16"/>
                <w:szCs w:val="16"/>
              </w:rPr>
              <w:t>A</w:t>
            </w:r>
            <w:r>
              <w:rPr>
                <w:w w:val="110"/>
                <w:sz w:val="16"/>
                <w:szCs w:val="16"/>
              </w:rPr>
              <w:t>C4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ST6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N</w:t>
            </w:r>
            <w:proofErr w:type="gramEnd"/>
            <w:r>
              <w:rPr>
                <w:w w:val="112"/>
                <w:sz w:val="16"/>
                <w:szCs w:val="16"/>
              </w:rPr>
              <w:t>-</w:t>
            </w:r>
            <w:proofErr w:type="spellStart"/>
            <w:r>
              <w:rPr>
                <w:w w:val="112"/>
                <w:sz w:val="16"/>
                <w:szCs w:val="16"/>
              </w:rPr>
              <w:t>ace</w:t>
            </w:r>
            <w:r>
              <w:rPr>
                <w:spacing w:val="-4"/>
                <w:w w:val="112"/>
                <w:sz w:val="16"/>
                <w:szCs w:val="16"/>
              </w:rPr>
              <w:t>t</w:t>
            </w:r>
            <w:r>
              <w:rPr>
                <w:w w:val="112"/>
                <w:sz w:val="16"/>
                <w:szCs w:val="16"/>
              </w:rPr>
              <w:t>ylgalactosaminide</w:t>
            </w:r>
            <w:proofErr w:type="spellEnd"/>
            <w:r>
              <w:rPr>
                <w:spacing w:val="17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alpha-2,6-sialyltransferase</w:t>
            </w:r>
            <w:r>
              <w:rPr>
                <w:spacing w:val="29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0.00055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MBNL3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X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5"/>
                <w:w w:val="110"/>
                <w:sz w:val="16"/>
                <w:szCs w:val="16"/>
              </w:rPr>
              <w:t>m</w:t>
            </w:r>
            <w:r>
              <w:rPr>
                <w:w w:val="110"/>
                <w:sz w:val="16"/>
                <w:szCs w:val="16"/>
              </w:rPr>
              <w:t>uscleblind</w:t>
            </w:r>
            <w:proofErr w:type="spellEnd"/>
            <w:r>
              <w:rPr>
                <w:w w:val="110"/>
                <w:sz w:val="16"/>
                <w:szCs w:val="16"/>
              </w:rPr>
              <w:t>-li</w:t>
            </w:r>
            <w:r>
              <w:rPr>
                <w:spacing w:val="-4"/>
                <w:w w:val="110"/>
                <w:sz w:val="16"/>
                <w:szCs w:val="16"/>
              </w:rPr>
              <w:t>k</w:t>
            </w:r>
            <w:r>
              <w:rPr>
                <w:w w:val="110"/>
                <w:sz w:val="16"/>
                <w:szCs w:val="16"/>
              </w:rPr>
              <w:t>e</w:t>
            </w:r>
            <w:proofErr w:type="gramEnd"/>
            <w:r>
              <w:rPr>
                <w:spacing w:val="14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(Drosophila)</w:t>
            </w:r>
            <w:r>
              <w:rPr>
                <w:spacing w:val="20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(MBNL3),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9"/>
                <w:w w:val="124"/>
                <w:sz w:val="16"/>
                <w:szCs w:val="16"/>
              </w:rPr>
              <w:t>F</w:t>
            </w:r>
            <w:r>
              <w:rPr>
                <w:w w:val="110"/>
                <w:sz w:val="16"/>
                <w:szCs w:val="16"/>
              </w:rPr>
              <w:t>AM83F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family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with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sequence similari</w:t>
            </w:r>
            <w:r>
              <w:rPr>
                <w:spacing w:val="-4"/>
                <w:w w:val="112"/>
                <w:sz w:val="16"/>
                <w:szCs w:val="16"/>
              </w:rPr>
              <w:t>t</w:t>
            </w:r>
            <w:r>
              <w:rPr>
                <w:w w:val="112"/>
                <w:sz w:val="16"/>
                <w:szCs w:val="16"/>
              </w:rPr>
              <w:t>y</w:t>
            </w:r>
            <w:r>
              <w:rPr>
                <w:spacing w:val="28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83,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me</w:t>
            </w:r>
            <w:r>
              <w:rPr>
                <w:spacing w:val="-4"/>
                <w:w w:val="112"/>
                <w:sz w:val="16"/>
                <w:szCs w:val="16"/>
              </w:rPr>
              <w:t>m</w:t>
            </w:r>
            <w:r>
              <w:rPr>
                <w:spacing w:val="6"/>
                <w:w w:val="112"/>
                <w:sz w:val="16"/>
                <w:szCs w:val="16"/>
              </w:rPr>
              <w:t>b</w:t>
            </w:r>
            <w:r>
              <w:rPr>
                <w:w w:val="112"/>
                <w:sz w:val="16"/>
                <w:szCs w:val="16"/>
              </w:rPr>
              <w:t>er</w:t>
            </w:r>
            <w:r>
              <w:rPr>
                <w:spacing w:val="13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</w:t>
            </w:r>
            <w:r>
              <w:rPr>
                <w:spacing w:val="-21"/>
                <w:w w:val="113"/>
                <w:sz w:val="16"/>
                <w:szCs w:val="16"/>
              </w:rPr>
              <w:t>F</w:t>
            </w:r>
            <w:r>
              <w:rPr>
                <w:w w:val="113"/>
                <w:sz w:val="16"/>
                <w:szCs w:val="16"/>
              </w:rPr>
              <w:t>AM83F),</w:t>
            </w:r>
            <w:r>
              <w:rPr>
                <w:spacing w:val="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0.0027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MED1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mediator</w:t>
            </w:r>
            <w:proofErr w:type="gramEnd"/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complex</w:t>
            </w:r>
            <w:r>
              <w:rPr>
                <w:spacing w:val="-11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subunit</w:t>
            </w:r>
            <w:r>
              <w:rPr>
                <w:spacing w:val="30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(MED1),</w:t>
            </w:r>
            <w:r>
              <w:rPr>
                <w:spacing w:val="18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SEC14L1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SEC14-li</w:t>
            </w:r>
            <w:r>
              <w:rPr>
                <w:spacing w:val="-4"/>
                <w:w w:val="108"/>
                <w:sz w:val="16"/>
                <w:szCs w:val="16"/>
              </w:rPr>
              <w:t>k</w:t>
            </w:r>
            <w:r>
              <w:rPr>
                <w:w w:val="108"/>
                <w:sz w:val="16"/>
                <w:szCs w:val="16"/>
              </w:rPr>
              <w:t>e</w:t>
            </w:r>
            <w:r>
              <w:rPr>
                <w:spacing w:val="18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(S.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w w:val="112"/>
                <w:sz w:val="16"/>
                <w:szCs w:val="16"/>
              </w:rPr>
              <w:t>cerevisiae</w:t>
            </w:r>
            <w:proofErr w:type="gramEnd"/>
            <w:r>
              <w:rPr>
                <w:w w:val="112"/>
                <w:sz w:val="16"/>
                <w:szCs w:val="16"/>
              </w:rPr>
              <w:t>)</w:t>
            </w:r>
            <w:r>
              <w:rPr>
                <w:spacing w:val="-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(SEC14L1),</w:t>
            </w:r>
            <w:r>
              <w:rPr>
                <w:spacing w:val="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0041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09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TXN</w:t>
            </w:r>
            <w:r>
              <w:rPr>
                <w:w w:val="105"/>
                <w:sz w:val="16"/>
                <w:szCs w:val="16"/>
              </w:rPr>
              <w:t>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w w:val="119"/>
                <w:sz w:val="16"/>
                <w:szCs w:val="16"/>
              </w:rPr>
              <w:t>ataxin</w:t>
            </w:r>
            <w:proofErr w:type="spellEnd"/>
            <w:proofErr w:type="gramEnd"/>
            <w:r>
              <w:rPr>
                <w:spacing w:val="9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</w:t>
            </w:r>
            <w:r>
              <w:rPr>
                <w:spacing w:val="-16"/>
                <w:w w:val="112"/>
                <w:sz w:val="16"/>
                <w:szCs w:val="16"/>
              </w:rPr>
              <w:t>A</w:t>
            </w:r>
            <w:r>
              <w:rPr>
                <w:w w:val="112"/>
                <w:sz w:val="16"/>
                <w:szCs w:val="16"/>
              </w:rPr>
              <w:t>TXN10),</w:t>
            </w:r>
            <w:r>
              <w:rPr>
                <w:spacing w:val="2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0.0013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14"/>
                <w:w w:val="109"/>
                <w:sz w:val="16"/>
                <w:szCs w:val="16"/>
              </w:rPr>
              <w:t>A</w:t>
            </w:r>
            <w:r>
              <w:rPr>
                <w:w w:val="115"/>
                <w:sz w:val="16"/>
                <w:szCs w:val="16"/>
              </w:rPr>
              <w:t>TP6V0C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PREDICTED:</w:t>
            </w:r>
            <w:r>
              <w:rPr>
                <w:spacing w:val="39"/>
                <w:w w:val="114"/>
                <w:sz w:val="16"/>
                <w:szCs w:val="16"/>
              </w:rPr>
              <w:t xml:space="preserve"> </w:t>
            </w:r>
            <w:r>
              <w:rPr>
                <w:spacing w:val="-16"/>
                <w:w w:val="114"/>
                <w:sz w:val="16"/>
                <w:szCs w:val="16"/>
              </w:rPr>
              <w:t>A</w:t>
            </w:r>
            <w:r>
              <w:rPr>
                <w:w w:val="114"/>
                <w:sz w:val="16"/>
                <w:szCs w:val="16"/>
              </w:rPr>
              <w:t>T</w:t>
            </w:r>
            <w:r>
              <w:rPr>
                <w:spacing w:val="-6"/>
                <w:w w:val="114"/>
                <w:sz w:val="16"/>
                <w:szCs w:val="16"/>
              </w:rPr>
              <w:t>P</w:t>
            </w:r>
            <w:r>
              <w:rPr>
                <w:w w:val="114"/>
                <w:sz w:val="16"/>
                <w:szCs w:val="16"/>
              </w:rPr>
              <w:t>ase,</w:t>
            </w:r>
            <w:r>
              <w:rPr>
                <w:spacing w:val="28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lysosomal</w:t>
            </w:r>
            <w:r>
              <w:rPr>
                <w:spacing w:val="-21"/>
                <w:w w:val="114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16kDa 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</w:t>
            </w:r>
            <w:proofErr w:type="gramEnd"/>
            <w:r>
              <w:rPr>
                <w:spacing w:val="-16"/>
                <w:w w:val="115"/>
                <w:sz w:val="16"/>
                <w:szCs w:val="16"/>
              </w:rPr>
              <w:t>A</w:t>
            </w:r>
            <w:r>
              <w:rPr>
                <w:w w:val="115"/>
                <w:sz w:val="16"/>
                <w:szCs w:val="16"/>
              </w:rPr>
              <w:t>TP6V0C),</w:t>
            </w:r>
            <w:r>
              <w:rPr>
                <w:spacing w:val="18"/>
                <w:w w:val="11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0.00021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NOL10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pacing w:val="-6"/>
                <w:w w:val="113"/>
                <w:sz w:val="16"/>
                <w:szCs w:val="16"/>
              </w:rPr>
              <w:t>n</w:t>
            </w:r>
            <w:r>
              <w:rPr>
                <w:w w:val="113"/>
                <w:sz w:val="16"/>
                <w:szCs w:val="16"/>
              </w:rPr>
              <w:t>ucleolar</w:t>
            </w:r>
            <w:proofErr w:type="spellEnd"/>
            <w:proofErr w:type="gramEnd"/>
            <w:r>
              <w:rPr>
                <w:spacing w:val="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protein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(NOL10),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0.0024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RNF10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ring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finger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protein</w:t>
            </w:r>
            <w:r>
              <w:rPr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(RNF10),</w:t>
            </w:r>
            <w:r>
              <w:rPr>
                <w:spacing w:val="18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0.00</w:t>
            </w:r>
            <w:r>
              <w:rPr>
                <w:w w:val="105"/>
                <w:sz w:val="16"/>
                <w:szCs w:val="16"/>
              </w:rPr>
              <w:t>19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TUBB1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20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8"/>
                <w:sz w:val="16"/>
                <w:szCs w:val="16"/>
              </w:rPr>
              <w:t>tubulin</w:t>
            </w:r>
            <w:proofErr w:type="gramEnd"/>
            <w:r>
              <w:rPr>
                <w:w w:val="118"/>
                <w:sz w:val="16"/>
                <w:szCs w:val="16"/>
              </w:rPr>
              <w:t>,</w:t>
            </w:r>
            <w:r>
              <w:rPr>
                <w:spacing w:val="10"/>
                <w:w w:val="118"/>
                <w:sz w:val="16"/>
                <w:szCs w:val="16"/>
              </w:rPr>
              <w:t xml:space="preserve"> </w:t>
            </w:r>
            <w:r>
              <w:rPr>
                <w:spacing w:val="6"/>
                <w:w w:val="118"/>
                <w:sz w:val="16"/>
                <w:szCs w:val="16"/>
              </w:rPr>
              <w:t>b</w:t>
            </w:r>
            <w:r>
              <w:rPr>
                <w:w w:val="118"/>
                <w:sz w:val="16"/>
                <w:szCs w:val="16"/>
              </w:rPr>
              <w:t>eta</w:t>
            </w:r>
            <w:r>
              <w:rPr>
                <w:spacing w:val="14"/>
                <w:w w:val="1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(TUBB1),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0.00025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11"/>
                <w:sz w:val="16"/>
                <w:szCs w:val="16"/>
              </w:rPr>
              <w:t>IL8RB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2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w w:val="114"/>
                <w:sz w:val="16"/>
                <w:szCs w:val="16"/>
              </w:rPr>
              <w:t>i</w:t>
            </w:r>
            <w:r>
              <w:rPr>
                <w:spacing w:val="-6"/>
                <w:w w:val="114"/>
                <w:sz w:val="16"/>
                <w:szCs w:val="16"/>
              </w:rPr>
              <w:t>n</w:t>
            </w:r>
            <w:r>
              <w:rPr>
                <w:w w:val="114"/>
                <w:sz w:val="16"/>
                <w:szCs w:val="16"/>
              </w:rPr>
              <w:t>terleukin</w:t>
            </w:r>
            <w:proofErr w:type="gramEnd"/>
            <w:r>
              <w:rPr>
                <w:spacing w:val="17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receptor,</w:t>
            </w:r>
            <w:r>
              <w:rPr>
                <w:spacing w:val="11"/>
                <w:w w:val="115"/>
                <w:sz w:val="16"/>
                <w:szCs w:val="16"/>
              </w:rPr>
              <w:t xml:space="preserve"> </w:t>
            </w:r>
            <w:r>
              <w:rPr>
                <w:spacing w:val="6"/>
                <w:w w:val="115"/>
                <w:sz w:val="16"/>
                <w:szCs w:val="16"/>
              </w:rPr>
              <w:t>b</w:t>
            </w:r>
            <w:r>
              <w:rPr>
                <w:w w:val="115"/>
                <w:sz w:val="16"/>
                <w:szCs w:val="16"/>
              </w:rPr>
              <w:t>eta</w:t>
            </w:r>
            <w:r>
              <w:rPr>
                <w:spacing w:val="23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(IL8RB),</w:t>
            </w:r>
            <w:r>
              <w:rPr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0.000077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SEC14L1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17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SEC14-li</w:t>
            </w:r>
            <w:r>
              <w:rPr>
                <w:spacing w:val="-4"/>
                <w:w w:val="108"/>
                <w:sz w:val="16"/>
                <w:szCs w:val="16"/>
              </w:rPr>
              <w:t>k</w:t>
            </w:r>
            <w:r>
              <w:rPr>
                <w:w w:val="108"/>
                <w:sz w:val="16"/>
                <w:szCs w:val="16"/>
              </w:rPr>
              <w:t>e</w:t>
            </w:r>
            <w:r>
              <w:rPr>
                <w:spacing w:val="18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(SEC14L1),</w:t>
            </w:r>
            <w:r>
              <w:rPr>
                <w:spacing w:val="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0.00002</w:t>
            </w:r>
            <w:r>
              <w:rPr>
                <w:w w:val="105"/>
                <w:sz w:val="16"/>
                <w:szCs w:val="16"/>
              </w:rPr>
              <w:t>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M</w:t>
            </w:r>
            <w:r>
              <w:rPr>
                <w:spacing w:val="-14"/>
                <w:w w:val="109"/>
                <w:sz w:val="16"/>
                <w:szCs w:val="16"/>
              </w:rPr>
              <w:t>Y</w:t>
            </w:r>
            <w:r>
              <w:rPr>
                <w:w w:val="110"/>
                <w:sz w:val="16"/>
                <w:szCs w:val="16"/>
              </w:rPr>
              <w:t>ADM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pacing w:val="-6"/>
                <w:w w:val="112"/>
                <w:sz w:val="16"/>
                <w:szCs w:val="16"/>
              </w:rPr>
              <w:t>m</w:t>
            </w:r>
            <w:r>
              <w:rPr>
                <w:spacing w:val="-4"/>
                <w:w w:val="112"/>
                <w:sz w:val="16"/>
                <w:szCs w:val="16"/>
              </w:rPr>
              <w:t>y</w:t>
            </w:r>
            <w:r>
              <w:rPr>
                <w:w w:val="112"/>
                <w:sz w:val="16"/>
                <w:szCs w:val="16"/>
              </w:rPr>
              <w:t>eloid-ass</w:t>
            </w:r>
            <w:r>
              <w:rPr>
                <w:spacing w:val="6"/>
                <w:w w:val="112"/>
                <w:sz w:val="16"/>
                <w:szCs w:val="16"/>
              </w:rPr>
              <w:t>o</w:t>
            </w:r>
            <w:r>
              <w:rPr>
                <w:w w:val="112"/>
                <w:sz w:val="16"/>
                <w:szCs w:val="16"/>
              </w:rPr>
              <w:t>ciated</w:t>
            </w:r>
            <w:proofErr w:type="gramEnd"/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differe</w:t>
            </w:r>
            <w:r>
              <w:rPr>
                <w:spacing w:val="-4"/>
                <w:w w:val="112"/>
                <w:sz w:val="16"/>
                <w:szCs w:val="16"/>
              </w:rPr>
              <w:t>n</w:t>
            </w:r>
            <w:r>
              <w:rPr>
                <w:w w:val="112"/>
                <w:sz w:val="16"/>
                <w:szCs w:val="16"/>
              </w:rPr>
              <w:t>tiation</w:t>
            </w:r>
            <w:r>
              <w:rPr>
                <w:spacing w:val="2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mar</w:t>
            </w:r>
            <w:r>
              <w:rPr>
                <w:spacing w:val="-4"/>
                <w:w w:val="112"/>
                <w:sz w:val="16"/>
                <w:szCs w:val="16"/>
              </w:rPr>
              <w:t>k</w:t>
            </w:r>
            <w:r>
              <w:rPr>
                <w:w w:val="112"/>
                <w:sz w:val="16"/>
                <w:szCs w:val="16"/>
              </w:rPr>
              <w:t>er</w:t>
            </w:r>
            <w:r>
              <w:rPr>
                <w:spacing w:val="23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(M</w:t>
            </w:r>
            <w:r>
              <w:rPr>
                <w:spacing w:val="-16"/>
                <w:w w:val="112"/>
                <w:sz w:val="16"/>
                <w:szCs w:val="16"/>
              </w:rPr>
              <w:t>Y</w:t>
            </w:r>
            <w:r>
              <w:rPr>
                <w:w w:val="112"/>
                <w:sz w:val="16"/>
                <w:szCs w:val="16"/>
              </w:rPr>
              <w:t>ADM),</w:t>
            </w:r>
            <w:r>
              <w:rPr>
                <w:spacing w:val="11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-0</w:t>
            </w:r>
            <w:r>
              <w:rPr>
                <w:w w:val="117"/>
                <w:sz w:val="16"/>
                <w:szCs w:val="16"/>
              </w:rPr>
              <w:t>.</w:t>
            </w:r>
            <w:r>
              <w:rPr>
                <w:w w:val="105"/>
                <w:sz w:val="16"/>
                <w:szCs w:val="16"/>
              </w:rPr>
              <w:t>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0.000057</w:t>
            </w:r>
          </w:p>
        </w:tc>
      </w:tr>
      <w:tr w:rsidR="00A87005">
        <w:trPr>
          <w:trHeight w:hRule="exact" w:val="18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UBXN6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19</w:t>
            </w:r>
          </w:p>
        </w:tc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UBX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domain</w:t>
            </w:r>
            <w:proofErr w:type="gramEnd"/>
            <w:r>
              <w:rPr>
                <w:spacing w:val="7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protein</w:t>
            </w:r>
            <w:r>
              <w:rPr>
                <w:spacing w:val="20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(UBXN6),</w:t>
            </w:r>
            <w:r>
              <w:rPr>
                <w:spacing w:val="12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</w:t>
            </w:r>
            <w:r>
              <w:rPr>
                <w:spacing w:val="1"/>
                <w:w w:val="112"/>
                <w:sz w:val="16"/>
                <w:szCs w:val="16"/>
              </w:rPr>
              <w:t>A</w:t>
            </w:r>
            <w:r>
              <w:rPr>
                <w:w w:val="117"/>
                <w:sz w:val="16"/>
                <w:szCs w:val="16"/>
              </w:rPr>
              <w:t>.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0.00081</w:t>
            </w:r>
          </w:p>
        </w:tc>
      </w:tr>
      <w:tr w:rsidR="00A87005">
        <w:trPr>
          <w:trHeight w:hRule="exact" w:val="199"/>
        </w:trPr>
        <w:tc>
          <w:tcPr>
            <w:tcW w:w="13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spacing w:val="-5"/>
                <w:w w:val="124"/>
                <w:sz w:val="16"/>
                <w:szCs w:val="16"/>
              </w:rPr>
              <w:t>F</w:t>
            </w:r>
            <w:r>
              <w:rPr>
                <w:w w:val="111"/>
                <w:sz w:val="16"/>
                <w:szCs w:val="16"/>
              </w:rPr>
              <w:t>CRL2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97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1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Fc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receptor</w:t>
            </w:r>
            <w:proofErr w:type="gramEnd"/>
            <w:r>
              <w:rPr>
                <w:w w:val="111"/>
                <w:sz w:val="16"/>
                <w:szCs w:val="16"/>
              </w:rPr>
              <w:t>-li</w:t>
            </w:r>
            <w:r>
              <w:rPr>
                <w:spacing w:val="-4"/>
                <w:w w:val="111"/>
                <w:sz w:val="16"/>
                <w:szCs w:val="16"/>
              </w:rPr>
              <w:t>k</w:t>
            </w:r>
            <w:r>
              <w:rPr>
                <w:w w:val="111"/>
                <w:sz w:val="16"/>
                <w:szCs w:val="16"/>
              </w:rPr>
              <w:t>e</w:t>
            </w:r>
            <w:r>
              <w:rPr>
                <w:spacing w:val="16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(</w:t>
            </w:r>
            <w:r>
              <w:rPr>
                <w:spacing w:val="-6"/>
                <w:w w:val="119"/>
                <w:sz w:val="16"/>
                <w:szCs w:val="16"/>
              </w:rPr>
              <w:t>F</w:t>
            </w:r>
            <w:r>
              <w:rPr>
                <w:w w:val="119"/>
                <w:sz w:val="16"/>
                <w:szCs w:val="16"/>
              </w:rPr>
              <w:t>CRL2),</w:t>
            </w:r>
            <w:r>
              <w:rPr>
                <w:spacing w:val="-13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transcript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spacing w:val="-11"/>
                <w:w w:val="119"/>
                <w:sz w:val="16"/>
                <w:szCs w:val="16"/>
              </w:rPr>
              <w:t>v</w:t>
            </w:r>
            <w:r>
              <w:rPr>
                <w:w w:val="119"/>
                <w:sz w:val="16"/>
                <w:szCs w:val="16"/>
              </w:rPr>
              <w:t>aria</w:t>
            </w:r>
            <w:r>
              <w:rPr>
                <w:spacing w:val="-5"/>
                <w:w w:val="119"/>
                <w:sz w:val="16"/>
                <w:szCs w:val="16"/>
              </w:rPr>
              <w:t>n</w:t>
            </w:r>
            <w:r>
              <w:rPr>
                <w:w w:val="119"/>
                <w:sz w:val="16"/>
                <w:szCs w:val="16"/>
              </w:rPr>
              <w:t>t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2,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mRNA.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3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-0.23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87005" w:rsidRDefault="006E5EEA">
            <w:pPr>
              <w:spacing w:line="160" w:lineRule="exact"/>
              <w:ind w:left="12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0.00095</w:t>
            </w:r>
          </w:p>
        </w:tc>
      </w:tr>
    </w:tbl>
    <w:p w:rsidR="00A87005" w:rsidRDefault="00A87005" w:rsidP="006B335F">
      <w:pPr>
        <w:rPr>
          <w:sz w:val="18"/>
          <w:szCs w:val="18"/>
        </w:rPr>
      </w:pPr>
      <w:bookmarkStart w:id="0" w:name="_GoBack"/>
      <w:bookmarkEnd w:id="0"/>
    </w:p>
    <w:sectPr w:rsidR="00A87005" w:rsidSect="006B335F">
      <w:pgSz w:w="12240" w:h="15840"/>
      <w:pgMar w:top="148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87DA6"/>
    <w:multiLevelType w:val="multilevel"/>
    <w:tmpl w:val="3878C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6B335F"/>
    <w:rsid w:val="006E5EEA"/>
    <w:rsid w:val="00A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8289D53-A9E3-4311-B70F-6C1CC159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Leirer, Daniel</cp:lastModifiedBy>
  <cp:revision>2</cp:revision>
  <dcterms:created xsi:type="dcterms:W3CDTF">2016-08-17T01:48:00Z</dcterms:created>
  <dcterms:modified xsi:type="dcterms:W3CDTF">2016-08-17T01:48:00Z</dcterms:modified>
</cp:coreProperties>
</file>