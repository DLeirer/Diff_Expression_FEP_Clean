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7005" w:rsidRDefault="00A87005">
      <w:pPr>
        <w:spacing w:before="4" w:line="100" w:lineRule="exact"/>
        <w:rPr>
          <w:sz w:val="10"/>
          <w:szCs w:val="10"/>
        </w:rPr>
      </w:pPr>
    </w:p>
    <w:p w:rsidR="00A87005" w:rsidRDefault="00A87005">
      <w:pPr>
        <w:spacing w:line="200" w:lineRule="exact"/>
      </w:pPr>
    </w:p>
    <w:p w:rsidR="00A87005" w:rsidRDefault="00A87005">
      <w:pPr>
        <w:spacing w:line="200" w:lineRule="exact"/>
      </w:pPr>
    </w:p>
    <w:p w:rsidR="00A87005" w:rsidRDefault="00A87005">
      <w:pPr>
        <w:spacing w:line="200" w:lineRule="exact"/>
      </w:pPr>
    </w:p>
    <w:p w:rsidR="00A87005" w:rsidRDefault="00A87005">
      <w:pPr>
        <w:spacing w:line="200" w:lineRule="exact"/>
      </w:pPr>
    </w:p>
    <w:p w:rsidR="00A87005" w:rsidRDefault="00A87005">
      <w:pPr>
        <w:spacing w:line="200" w:lineRule="exact"/>
      </w:pPr>
    </w:p>
    <w:p w:rsidR="00A87005" w:rsidRDefault="00A87005">
      <w:pPr>
        <w:spacing w:line="200" w:lineRule="exact"/>
      </w:pPr>
    </w:p>
    <w:p w:rsidR="00A87005" w:rsidRDefault="00A87005">
      <w:pPr>
        <w:spacing w:line="200" w:lineRule="exact"/>
      </w:pPr>
    </w:p>
    <w:p w:rsidR="00A87005" w:rsidRDefault="00A87005">
      <w:pPr>
        <w:spacing w:line="200" w:lineRule="exact"/>
      </w:pPr>
    </w:p>
    <w:p w:rsidR="00A87005" w:rsidRDefault="00A87005">
      <w:pPr>
        <w:spacing w:line="200" w:lineRule="exact"/>
      </w:pPr>
    </w:p>
    <w:p w:rsidR="00A87005" w:rsidRDefault="00A87005">
      <w:pPr>
        <w:spacing w:line="200" w:lineRule="exact"/>
      </w:pPr>
    </w:p>
    <w:p w:rsidR="00A87005" w:rsidRDefault="00A87005">
      <w:pPr>
        <w:spacing w:line="200" w:lineRule="exact"/>
      </w:pPr>
    </w:p>
    <w:p w:rsidR="00A87005" w:rsidRDefault="00A87005">
      <w:pPr>
        <w:spacing w:line="200" w:lineRule="exact"/>
      </w:pPr>
    </w:p>
    <w:p w:rsidR="00A87005" w:rsidRDefault="00A87005">
      <w:pPr>
        <w:spacing w:line="200" w:lineRule="exact"/>
      </w:pPr>
    </w:p>
    <w:p w:rsidR="00A87005" w:rsidRDefault="00A87005">
      <w:pPr>
        <w:spacing w:line="200" w:lineRule="exact"/>
      </w:pPr>
    </w:p>
    <w:p w:rsidR="00A87005" w:rsidRDefault="00A87005">
      <w:pPr>
        <w:spacing w:line="200" w:lineRule="exact"/>
      </w:pPr>
    </w:p>
    <w:p w:rsidR="00A87005" w:rsidRDefault="00A87005">
      <w:pPr>
        <w:spacing w:line="200" w:lineRule="exact"/>
      </w:pPr>
    </w:p>
    <w:p w:rsidR="00A87005" w:rsidRDefault="00A87005">
      <w:pPr>
        <w:spacing w:line="200" w:lineRule="exact"/>
      </w:pPr>
    </w:p>
    <w:p w:rsidR="00A87005" w:rsidRDefault="00A87005">
      <w:pPr>
        <w:spacing w:line="200" w:lineRule="exact"/>
      </w:pPr>
    </w:p>
    <w:p w:rsidR="00A87005" w:rsidRDefault="00A87005">
      <w:pPr>
        <w:spacing w:line="200" w:lineRule="exact"/>
      </w:pPr>
    </w:p>
    <w:p w:rsidR="00A87005" w:rsidRDefault="00A87005">
      <w:pPr>
        <w:spacing w:line="200" w:lineRule="exact"/>
      </w:pPr>
    </w:p>
    <w:p w:rsidR="00A87005" w:rsidRDefault="00A87005">
      <w:pPr>
        <w:spacing w:line="200" w:lineRule="exact"/>
      </w:pPr>
    </w:p>
    <w:p w:rsidR="00A87005" w:rsidRDefault="00A87005">
      <w:pPr>
        <w:spacing w:line="200" w:lineRule="exact"/>
      </w:pPr>
    </w:p>
    <w:p w:rsidR="00A87005" w:rsidRDefault="00A87005">
      <w:pPr>
        <w:spacing w:line="200" w:lineRule="exact"/>
      </w:pPr>
    </w:p>
    <w:p w:rsidR="00A87005" w:rsidRDefault="00A87005">
      <w:pPr>
        <w:spacing w:line="200" w:lineRule="exact"/>
      </w:pPr>
    </w:p>
    <w:p w:rsidR="00A87005" w:rsidRDefault="00A87005">
      <w:pPr>
        <w:spacing w:line="200" w:lineRule="exact"/>
      </w:pPr>
    </w:p>
    <w:p w:rsidR="00A87005" w:rsidRDefault="00A87005">
      <w:pPr>
        <w:spacing w:line="200" w:lineRule="exact"/>
      </w:pPr>
    </w:p>
    <w:p w:rsidR="00A87005" w:rsidRDefault="006E5EEA">
      <w:pPr>
        <w:spacing w:before="22"/>
        <w:ind w:left="2904" w:right="3808"/>
        <w:jc w:val="center"/>
      </w:pPr>
      <w:proofErr w:type="gramStart"/>
      <w:r>
        <w:rPr>
          <w:spacing w:val="-16"/>
        </w:rPr>
        <w:t>T</w:t>
      </w:r>
      <w:r>
        <w:t xml:space="preserve">able </w:t>
      </w:r>
      <w:r>
        <w:rPr>
          <w:spacing w:val="8"/>
        </w:rPr>
        <w:t xml:space="preserve"> </w:t>
      </w:r>
      <w:r>
        <w:t>1</w:t>
      </w:r>
      <w:proofErr w:type="gramEnd"/>
      <w:r>
        <w:t>:</w:t>
      </w:r>
      <w:r>
        <w:rPr>
          <w:spacing w:val="37"/>
        </w:rPr>
        <w:t xml:space="preserve"> </w:t>
      </w:r>
      <w:r>
        <w:rPr>
          <w:w w:val="105"/>
        </w:rPr>
        <w:t>Demographics</w:t>
      </w:r>
    </w:p>
    <w:p w:rsidR="00A87005" w:rsidRDefault="00A87005">
      <w:pPr>
        <w:spacing w:before="4" w:line="240" w:lineRule="exact"/>
        <w:rPr>
          <w:sz w:val="24"/>
          <w:szCs w:val="24"/>
        </w:rPr>
      </w:pPr>
    </w:p>
    <w:tbl>
      <w:tblPr>
        <w:tblW w:w="0" w:type="auto"/>
        <w:tblInd w:w="182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75"/>
        <w:gridCol w:w="1235"/>
        <w:gridCol w:w="1335"/>
      </w:tblGrid>
      <w:tr w:rsidR="00A87005">
        <w:trPr>
          <w:trHeight w:hRule="exact" w:val="339"/>
        </w:trPr>
        <w:tc>
          <w:tcPr>
            <w:tcW w:w="1675" w:type="dxa"/>
            <w:tcBorders>
              <w:top w:val="single" w:sz="6" w:space="0" w:color="000000"/>
              <w:left w:val="nil"/>
              <w:bottom w:val="single" w:sz="4" w:space="0" w:color="000000"/>
              <w:right w:val="nil"/>
            </w:tcBorders>
          </w:tcPr>
          <w:p w:rsidR="00A87005" w:rsidRDefault="00A87005"/>
        </w:tc>
        <w:tc>
          <w:tcPr>
            <w:tcW w:w="1235" w:type="dxa"/>
            <w:tcBorders>
              <w:top w:val="single" w:sz="6" w:space="0" w:color="000000"/>
              <w:left w:val="nil"/>
              <w:bottom w:val="single" w:sz="4" w:space="0" w:color="000000"/>
              <w:right w:val="nil"/>
            </w:tcBorders>
          </w:tcPr>
          <w:p w:rsidR="00A87005" w:rsidRDefault="006E5EEA">
            <w:pPr>
              <w:spacing w:before="36"/>
              <w:ind w:left="120"/>
            </w:pPr>
            <w:r>
              <w:rPr>
                <w:w w:val="105"/>
              </w:rPr>
              <w:t>CASE</w:t>
            </w:r>
          </w:p>
        </w:tc>
        <w:tc>
          <w:tcPr>
            <w:tcW w:w="1335" w:type="dxa"/>
            <w:tcBorders>
              <w:top w:val="single" w:sz="6" w:space="0" w:color="000000"/>
              <w:left w:val="nil"/>
              <w:bottom w:val="single" w:sz="4" w:space="0" w:color="000000"/>
              <w:right w:val="nil"/>
            </w:tcBorders>
          </w:tcPr>
          <w:p w:rsidR="00A87005" w:rsidRDefault="006E5EEA">
            <w:pPr>
              <w:spacing w:before="36"/>
              <w:ind w:left="120"/>
            </w:pPr>
            <w:r>
              <w:rPr>
                <w:w w:val="109"/>
              </w:rPr>
              <w:t>CONT</w:t>
            </w:r>
            <w:r>
              <w:rPr>
                <w:spacing w:val="-5"/>
                <w:w w:val="109"/>
              </w:rPr>
              <w:t>R</w:t>
            </w:r>
            <w:r>
              <w:rPr>
                <w:w w:val="104"/>
              </w:rPr>
              <w:t>OL</w:t>
            </w:r>
          </w:p>
        </w:tc>
      </w:tr>
      <w:tr w:rsidR="00A87005">
        <w:trPr>
          <w:trHeight w:hRule="exact" w:val="293"/>
        </w:trPr>
        <w:tc>
          <w:tcPr>
            <w:tcW w:w="1675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87005" w:rsidRDefault="006E5EEA">
            <w:pPr>
              <w:spacing w:before="36"/>
              <w:ind w:left="120"/>
            </w:pPr>
            <w:r>
              <w:rPr>
                <w:w w:val="103"/>
              </w:rPr>
              <w:t>N</w:t>
            </w:r>
          </w:p>
        </w:tc>
        <w:tc>
          <w:tcPr>
            <w:tcW w:w="1235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87005" w:rsidRDefault="006E5EEA">
            <w:pPr>
              <w:spacing w:before="36"/>
              <w:ind w:left="120"/>
            </w:pPr>
            <w:r>
              <w:t>163</w:t>
            </w:r>
          </w:p>
        </w:tc>
        <w:tc>
          <w:tcPr>
            <w:tcW w:w="1335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87005" w:rsidRDefault="006E5EEA">
            <w:pPr>
              <w:spacing w:before="36"/>
              <w:ind w:left="120"/>
            </w:pPr>
            <w:r>
              <w:t>150</w:t>
            </w:r>
          </w:p>
        </w:tc>
      </w:tr>
      <w:tr w:rsidR="00A87005">
        <w:trPr>
          <w:trHeight w:hRule="exact" w:val="478"/>
        </w:trPr>
        <w:tc>
          <w:tcPr>
            <w:tcW w:w="1675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200" w:lineRule="exact"/>
              <w:ind w:left="120"/>
            </w:pPr>
            <w:r>
              <w:t>Mean</w:t>
            </w:r>
            <w:r>
              <w:rPr>
                <w:spacing w:val="40"/>
              </w:rPr>
              <w:t xml:space="preserve"> </w:t>
            </w:r>
            <w:r>
              <w:t>Age</w:t>
            </w:r>
            <w:r>
              <w:rPr>
                <w:spacing w:val="20"/>
              </w:rPr>
              <w:t xml:space="preserve"> </w:t>
            </w:r>
            <w:r>
              <w:rPr>
                <w:w w:val="121"/>
              </w:rPr>
              <w:t>±</w:t>
            </w:r>
            <w:r>
              <w:rPr>
                <w:spacing w:val="28"/>
                <w:w w:val="121"/>
              </w:rPr>
              <w:t xml:space="preserve"> </w:t>
            </w:r>
            <w:r>
              <w:rPr>
                <w:w w:val="121"/>
              </w:rPr>
              <w:t>SD</w:t>
            </w:r>
          </w:p>
          <w:p w:rsidR="00A87005" w:rsidRDefault="006E5EEA">
            <w:pPr>
              <w:spacing w:before="9"/>
              <w:ind w:left="120"/>
            </w:pPr>
            <w:r>
              <w:rPr>
                <w:w w:val="103"/>
              </w:rPr>
              <w:t>Male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200" w:lineRule="exact"/>
              <w:ind w:left="120"/>
            </w:pPr>
            <w:r>
              <w:t>28.93</w:t>
            </w:r>
            <w:r>
              <w:rPr>
                <w:spacing w:val="17"/>
              </w:rPr>
              <w:t xml:space="preserve"> </w:t>
            </w:r>
            <w:r>
              <w:rPr>
                <w:w w:val="121"/>
              </w:rPr>
              <w:t>±</w:t>
            </w:r>
            <w:r>
              <w:rPr>
                <w:spacing w:val="28"/>
                <w:w w:val="121"/>
              </w:rPr>
              <w:t xml:space="preserve"> </w:t>
            </w:r>
            <w:r>
              <w:rPr>
                <w:w w:val="121"/>
              </w:rPr>
              <w:t>8.8</w:t>
            </w:r>
          </w:p>
          <w:p w:rsidR="00A87005" w:rsidRDefault="006E5EEA">
            <w:pPr>
              <w:spacing w:before="9"/>
              <w:ind w:left="120"/>
            </w:pPr>
            <w:r>
              <w:t>98</w:t>
            </w:r>
            <w:r>
              <w:rPr>
                <w:spacing w:val="15"/>
              </w:rPr>
              <w:t xml:space="preserve"> </w:t>
            </w:r>
            <w:r>
              <w:t>(60</w:t>
            </w:r>
            <w:r>
              <w:rPr>
                <w:spacing w:val="25"/>
              </w:rPr>
              <w:t xml:space="preserve"> </w:t>
            </w:r>
            <w:r>
              <w:rPr>
                <w:w w:val="104"/>
              </w:rPr>
              <w:t>%)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200" w:lineRule="exact"/>
              <w:ind w:left="120"/>
            </w:pPr>
            <w:r>
              <w:t>30.35</w:t>
            </w:r>
            <w:r>
              <w:rPr>
                <w:spacing w:val="17"/>
              </w:rPr>
              <w:t xml:space="preserve"> </w:t>
            </w:r>
            <w:r>
              <w:rPr>
                <w:w w:val="121"/>
              </w:rPr>
              <w:t>±</w:t>
            </w:r>
            <w:r>
              <w:rPr>
                <w:spacing w:val="28"/>
                <w:w w:val="121"/>
              </w:rPr>
              <w:t xml:space="preserve"> </w:t>
            </w:r>
            <w:r>
              <w:rPr>
                <w:w w:val="121"/>
              </w:rPr>
              <w:t>10.6</w:t>
            </w:r>
          </w:p>
          <w:p w:rsidR="00A87005" w:rsidRDefault="006E5EEA">
            <w:pPr>
              <w:spacing w:before="9"/>
              <w:ind w:left="120"/>
            </w:pPr>
            <w:r>
              <w:t>83</w:t>
            </w:r>
            <w:r>
              <w:rPr>
                <w:spacing w:val="15"/>
              </w:rPr>
              <w:t xml:space="preserve"> </w:t>
            </w:r>
            <w:r>
              <w:t>(55</w:t>
            </w:r>
            <w:r>
              <w:rPr>
                <w:spacing w:val="25"/>
              </w:rPr>
              <w:t xml:space="preserve"> </w:t>
            </w:r>
            <w:r>
              <w:rPr>
                <w:w w:val="104"/>
              </w:rPr>
              <w:t>%)</w:t>
            </w:r>
          </w:p>
        </w:tc>
      </w:tr>
      <w:tr w:rsidR="00A87005">
        <w:trPr>
          <w:trHeight w:hRule="exact" w:val="239"/>
        </w:trPr>
        <w:tc>
          <w:tcPr>
            <w:tcW w:w="1675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200" w:lineRule="exact"/>
              <w:ind w:left="120"/>
            </w:pPr>
            <w:r>
              <w:rPr>
                <w:spacing w:val="-16"/>
                <w:w w:val="116"/>
              </w:rPr>
              <w:t>F</w:t>
            </w:r>
            <w:r>
              <w:rPr>
                <w:w w:val="104"/>
              </w:rPr>
              <w:t>emale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200" w:lineRule="exact"/>
              <w:ind w:left="120"/>
            </w:pPr>
            <w:r>
              <w:t>65</w:t>
            </w:r>
            <w:r>
              <w:rPr>
                <w:spacing w:val="14"/>
              </w:rPr>
              <w:t xml:space="preserve"> </w:t>
            </w:r>
            <w:r>
              <w:t>(40</w:t>
            </w:r>
            <w:r>
              <w:rPr>
                <w:spacing w:val="25"/>
              </w:rPr>
              <w:t xml:space="preserve"> </w:t>
            </w:r>
            <w:r>
              <w:rPr>
                <w:w w:val="104"/>
              </w:rPr>
              <w:t>%)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200" w:lineRule="exact"/>
              <w:ind w:left="120"/>
            </w:pPr>
            <w:r>
              <w:t>67</w:t>
            </w:r>
            <w:r>
              <w:rPr>
                <w:spacing w:val="14"/>
              </w:rPr>
              <w:t xml:space="preserve"> </w:t>
            </w:r>
            <w:r>
              <w:t>(45</w:t>
            </w:r>
            <w:r>
              <w:rPr>
                <w:spacing w:val="25"/>
              </w:rPr>
              <w:t xml:space="preserve"> </w:t>
            </w:r>
            <w:r>
              <w:rPr>
                <w:w w:val="104"/>
              </w:rPr>
              <w:t>%)</w:t>
            </w:r>
          </w:p>
        </w:tc>
      </w:tr>
      <w:tr w:rsidR="00A87005">
        <w:trPr>
          <w:trHeight w:hRule="exact" w:val="239"/>
        </w:trPr>
        <w:tc>
          <w:tcPr>
            <w:tcW w:w="1675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200" w:lineRule="exact"/>
              <w:ind w:left="120"/>
            </w:pPr>
            <w:r>
              <w:rPr>
                <w:w w:val="112"/>
              </w:rPr>
              <w:t>Ethnici</w:t>
            </w:r>
            <w:r>
              <w:rPr>
                <w:spacing w:val="-4"/>
                <w:w w:val="112"/>
              </w:rPr>
              <w:t>t</w:t>
            </w:r>
            <w:r>
              <w:rPr>
                <w:w w:val="103"/>
              </w:rPr>
              <w:t>y: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A87005"/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A87005"/>
        </w:tc>
      </w:tr>
      <w:tr w:rsidR="00A87005">
        <w:trPr>
          <w:trHeight w:hRule="exact" w:val="239"/>
        </w:trPr>
        <w:tc>
          <w:tcPr>
            <w:tcW w:w="1675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200" w:lineRule="exact"/>
              <w:ind w:left="120"/>
            </w:pPr>
            <w:r>
              <w:rPr>
                <w:w w:val="105"/>
              </w:rPr>
              <w:t>Asian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200" w:lineRule="exact"/>
              <w:ind w:left="120"/>
            </w:pPr>
            <w:r>
              <w:t>13</w:t>
            </w:r>
            <w:r>
              <w:rPr>
                <w:spacing w:val="14"/>
              </w:rPr>
              <w:t xml:space="preserve"> </w:t>
            </w:r>
            <w:r>
              <w:t>(8</w:t>
            </w:r>
            <w:r>
              <w:rPr>
                <w:spacing w:val="27"/>
              </w:rPr>
              <w:t xml:space="preserve"> </w:t>
            </w:r>
            <w:r>
              <w:rPr>
                <w:w w:val="104"/>
              </w:rPr>
              <w:t>%)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200" w:lineRule="exact"/>
              <w:ind w:left="120"/>
            </w:pPr>
            <w:r>
              <w:t>10</w:t>
            </w:r>
            <w:r>
              <w:rPr>
                <w:spacing w:val="15"/>
              </w:rPr>
              <w:t xml:space="preserve"> </w:t>
            </w:r>
            <w:r>
              <w:t>(7</w:t>
            </w:r>
            <w:r>
              <w:rPr>
                <w:spacing w:val="27"/>
              </w:rPr>
              <w:t xml:space="preserve"> </w:t>
            </w:r>
            <w:r>
              <w:rPr>
                <w:w w:val="104"/>
              </w:rPr>
              <w:t>%)</w:t>
            </w:r>
          </w:p>
        </w:tc>
      </w:tr>
      <w:tr w:rsidR="00A87005">
        <w:trPr>
          <w:trHeight w:hRule="exact" w:val="239"/>
        </w:trPr>
        <w:tc>
          <w:tcPr>
            <w:tcW w:w="1675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200" w:lineRule="exact"/>
              <w:ind w:left="120"/>
            </w:pPr>
            <w:r>
              <w:rPr>
                <w:w w:val="109"/>
              </w:rPr>
              <w:t>White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200" w:lineRule="exact"/>
              <w:ind w:left="120"/>
            </w:pPr>
            <w:r>
              <w:t>71</w:t>
            </w:r>
            <w:r>
              <w:rPr>
                <w:spacing w:val="14"/>
              </w:rPr>
              <w:t xml:space="preserve"> </w:t>
            </w:r>
            <w:r>
              <w:t>(44</w:t>
            </w:r>
            <w:r>
              <w:rPr>
                <w:spacing w:val="25"/>
              </w:rPr>
              <w:t xml:space="preserve"> </w:t>
            </w:r>
            <w:r>
              <w:rPr>
                <w:w w:val="104"/>
              </w:rPr>
              <w:t>%)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200" w:lineRule="exact"/>
              <w:ind w:left="120"/>
            </w:pPr>
            <w:r>
              <w:t>87</w:t>
            </w:r>
            <w:r>
              <w:rPr>
                <w:spacing w:val="14"/>
              </w:rPr>
              <w:t xml:space="preserve"> </w:t>
            </w:r>
            <w:r>
              <w:t>(58</w:t>
            </w:r>
            <w:r>
              <w:rPr>
                <w:spacing w:val="25"/>
              </w:rPr>
              <w:t xml:space="preserve"> </w:t>
            </w:r>
            <w:r>
              <w:rPr>
                <w:w w:val="104"/>
              </w:rPr>
              <w:t>%)</w:t>
            </w:r>
          </w:p>
        </w:tc>
      </w:tr>
      <w:tr w:rsidR="00A87005">
        <w:trPr>
          <w:trHeight w:hRule="exact" w:val="239"/>
        </w:trPr>
        <w:tc>
          <w:tcPr>
            <w:tcW w:w="1675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200" w:lineRule="exact"/>
              <w:ind w:left="120"/>
            </w:pPr>
            <w:r>
              <w:rPr>
                <w:w w:val="105"/>
              </w:rPr>
              <w:t>Bla</w:t>
            </w:r>
            <w:r>
              <w:rPr>
                <w:spacing w:val="-5"/>
                <w:w w:val="105"/>
              </w:rPr>
              <w:t>c</w:t>
            </w:r>
            <w:r>
              <w:rPr>
                <w:w w:val="105"/>
              </w:rPr>
              <w:t>k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200" w:lineRule="exact"/>
              <w:ind w:left="120"/>
            </w:pPr>
            <w:r>
              <w:t>68</w:t>
            </w:r>
            <w:r>
              <w:rPr>
                <w:spacing w:val="14"/>
              </w:rPr>
              <w:t xml:space="preserve"> </w:t>
            </w:r>
            <w:r>
              <w:t>(42</w:t>
            </w:r>
            <w:r>
              <w:rPr>
                <w:spacing w:val="25"/>
              </w:rPr>
              <w:t xml:space="preserve"> </w:t>
            </w:r>
            <w:r>
              <w:rPr>
                <w:w w:val="104"/>
              </w:rPr>
              <w:t>%)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</w:tcPr>
          <w:p w:rsidR="00A87005" w:rsidRDefault="006E5EEA">
            <w:pPr>
              <w:spacing w:line="200" w:lineRule="exact"/>
              <w:ind w:left="120"/>
            </w:pPr>
            <w:r>
              <w:t>43</w:t>
            </w:r>
            <w:r>
              <w:rPr>
                <w:spacing w:val="14"/>
              </w:rPr>
              <w:t xml:space="preserve"> </w:t>
            </w:r>
            <w:r>
              <w:t>(29</w:t>
            </w:r>
            <w:r>
              <w:rPr>
                <w:spacing w:val="25"/>
              </w:rPr>
              <w:t xml:space="preserve"> </w:t>
            </w:r>
            <w:r>
              <w:rPr>
                <w:w w:val="104"/>
              </w:rPr>
              <w:t>%)</w:t>
            </w:r>
          </w:p>
        </w:tc>
      </w:tr>
      <w:tr w:rsidR="00A87005">
        <w:trPr>
          <w:trHeight w:hRule="exact" w:val="291"/>
        </w:trPr>
        <w:tc>
          <w:tcPr>
            <w:tcW w:w="1675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:rsidR="00A87005" w:rsidRDefault="006E5EEA">
            <w:pPr>
              <w:spacing w:line="200" w:lineRule="exact"/>
              <w:ind w:left="120"/>
            </w:pPr>
            <w:r>
              <w:rPr>
                <w:w w:val="111"/>
              </w:rPr>
              <w:t>Other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:rsidR="00A87005" w:rsidRDefault="006E5EEA">
            <w:pPr>
              <w:spacing w:line="200" w:lineRule="exact"/>
              <w:ind w:left="120"/>
            </w:pPr>
            <w:r>
              <w:t>11</w:t>
            </w:r>
            <w:r>
              <w:rPr>
                <w:spacing w:val="14"/>
              </w:rPr>
              <w:t xml:space="preserve"> </w:t>
            </w:r>
            <w:r>
              <w:t>(7</w:t>
            </w:r>
            <w:r>
              <w:rPr>
                <w:spacing w:val="27"/>
              </w:rPr>
              <w:t xml:space="preserve"> </w:t>
            </w:r>
            <w:r>
              <w:rPr>
                <w:w w:val="104"/>
              </w:rPr>
              <w:t>%)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:rsidR="00A87005" w:rsidRDefault="006E5EEA">
            <w:pPr>
              <w:spacing w:line="200" w:lineRule="exact"/>
              <w:ind w:left="120"/>
            </w:pPr>
            <w:r>
              <w:t>10</w:t>
            </w:r>
            <w:r>
              <w:rPr>
                <w:spacing w:val="14"/>
              </w:rPr>
              <w:t xml:space="preserve"> </w:t>
            </w:r>
            <w:r>
              <w:t>(7</w:t>
            </w:r>
            <w:r>
              <w:rPr>
                <w:spacing w:val="27"/>
              </w:rPr>
              <w:t xml:space="preserve"> </w:t>
            </w:r>
            <w:r>
              <w:rPr>
                <w:w w:val="104"/>
              </w:rPr>
              <w:t>%)</w:t>
            </w:r>
          </w:p>
        </w:tc>
      </w:tr>
    </w:tbl>
    <w:p w:rsidR="00A87005" w:rsidRDefault="006E5EEA" w:rsidP="00C961B2">
      <w:pPr>
        <w:spacing w:before="35" w:line="254" w:lineRule="auto"/>
        <w:ind w:left="1826" w:right="2698" w:firstLine="50"/>
        <w:jc w:val="both"/>
        <w:rPr>
          <w:sz w:val="18"/>
          <w:szCs w:val="18"/>
        </w:rPr>
      </w:pPr>
      <w:r>
        <w:rPr>
          <w:w w:val="108"/>
          <w:sz w:val="18"/>
          <w:szCs w:val="18"/>
        </w:rPr>
        <w:t>Demographic</w:t>
      </w:r>
      <w:r>
        <w:rPr>
          <w:spacing w:val="41"/>
          <w:w w:val="108"/>
          <w:sz w:val="18"/>
          <w:szCs w:val="18"/>
        </w:rPr>
        <w:t xml:space="preserve"> </w:t>
      </w:r>
      <w:r>
        <w:rPr>
          <w:w w:val="108"/>
          <w:sz w:val="18"/>
          <w:szCs w:val="18"/>
        </w:rPr>
        <w:t>breakd</w:t>
      </w:r>
      <w:r>
        <w:rPr>
          <w:spacing w:val="-4"/>
          <w:w w:val="108"/>
          <w:sz w:val="18"/>
          <w:szCs w:val="18"/>
        </w:rPr>
        <w:t>o</w:t>
      </w:r>
      <w:r>
        <w:rPr>
          <w:w w:val="108"/>
          <w:sz w:val="18"/>
          <w:szCs w:val="18"/>
        </w:rPr>
        <w:t>wn</w:t>
      </w:r>
      <w:r>
        <w:rPr>
          <w:spacing w:val="47"/>
          <w:w w:val="108"/>
          <w:sz w:val="18"/>
          <w:szCs w:val="18"/>
        </w:rPr>
        <w:t xml:space="preserve"> </w:t>
      </w:r>
      <w:r>
        <w:rPr>
          <w:sz w:val="18"/>
          <w:szCs w:val="18"/>
        </w:rPr>
        <w:t>of</w:t>
      </w:r>
      <w:r>
        <w:rPr>
          <w:spacing w:val="40"/>
          <w:sz w:val="18"/>
          <w:szCs w:val="18"/>
        </w:rPr>
        <w:t xml:space="preserve"> </w:t>
      </w:r>
      <w:r>
        <w:rPr>
          <w:sz w:val="18"/>
          <w:szCs w:val="18"/>
        </w:rPr>
        <w:t xml:space="preserve">baseline </w:t>
      </w:r>
      <w:r>
        <w:rPr>
          <w:spacing w:val="39"/>
          <w:sz w:val="18"/>
          <w:szCs w:val="18"/>
        </w:rPr>
        <w:t xml:space="preserve"> </w:t>
      </w:r>
      <w:r>
        <w:rPr>
          <w:sz w:val="18"/>
          <w:szCs w:val="18"/>
        </w:rPr>
        <w:t xml:space="preserve">GAP   </w:t>
      </w:r>
      <w:r>
        <w:rPr>
          <w:w w:val="108"/>
          <w:sz w:val="18"/>
          <w:szCs w:val="18"/>
        </w:rPr>
        <w:t xml:space="preserve">samples </w:t>
      </w:r>
      <w:r>
        <w:rPr>
          <w:sz w:val="18"/>
          <w:szCs w:val="18"/>
        </w:rPr>
        <w:t xml:space="preserve">used </w:t>
      </w:r>
      <w:r>
        <w:rPr>
          <w:spacing w:val="6"/>
          <w:sz w:val="18"/>
          <w:szCs w:val="18"/>
        </w:rPr>
        <w:t xml:space="preserve"> </w:t>
      </w:r>
      <w:r>
        <w:rPr>
          <w:sz w:val="18"/>
          <w:szCs w:val="18"/>
        </w:rPr>
        <w:t>in</w:t>
      </w:r>
      <w:r>
        <w:rPr>
          <w:spacing w:val="36"/>
          <w:sz w:val="18"/>
          <w:szCs w:val="18"/>
        </w:rPr>
        <w:t xml:space="preserve"> </w:t>
      </w:r>
      <w:r>
        <w:rPr>
          <w:sz w:val="18"/>
          <w:szCs w:val="18"/>
        </w:rPr>
        <w:t xml:space="preserve">the </w:t>
      </w:r>
      <w:r>
        <w:rPr>
          <w:spacing w:val="15"/>
          <w:sz w:val="18"/>
          <w:szCs w:val="18"/>
        </w:rPr>
        <w:t xml:space="preserve"> </w:t>
      </w:r>
      <w:r>
        <w:rPr>
          <w:sz w:val="18"/>
          <w:szCs w:val="18"/>
        </w:rPr>
        <w:t xml:space="preserve">analyses, </w:t>
      </w:r>
      <w:r>
        <w:rPr>
          <w:spacing w:val="35"/>
          <w:sz w:val="18"/>
          <w:szCs w:val="18"/>
        </w:rPr>
        <w:t xml:space="preserve"> </w:t>
      </w:r>
      <w:r>
        <w:rPr>
          <w:sz w:val="18"/>
          <w:szCs w:val="18"/>
        </w:rPr>
        <w:t xml:space="preserve">with </w:t>
      </w:r>
      <w:r>
        <w:rPr>
          <w:spacing w:val="15"/>
          <w:sz w:val="18"/>
          <w:szCs w:val="18"/>
        </w:rPr>
        <w:t xml:space="preserve"> </w:t>
      </w:r>
      <w:r>
        <w:rPr>
          <w:sz w:val="18"/>
          <w:szCs w:val="18"/>
        </w:rPr>
        <w:t xml:space="preserve">complete </w:t>
      </w:r>
      <w:r>
        <w:rPr>
          <w:spacing w:val="33"/>
          <w:sz w:val="18"/>
          <w:szCs w:val="18"/>
        </w:rPr>
        <w:t xml:space="preserve"> </w:t>
      </w:r>
      <w:r>
        <w:rPr>
          <w:w w:val="107"/>
          <w:sz w:val="18"/>
          <w:szCs w:val="18"/>
        </w:rPr>
        <w:t xml:space="preserve">information  for </w:t>
      </w:r>
      <w:r>
        <w:rPr>
          <w:sz w:val="18"/>
          <w:szCs w:val="18"/>
        </w:rPr>
        <w:t>age,</w:t>
      </w:r>
      <w:r>
        <w:rPr>
          <w:spacing w:val="38"/>
          <w:sz w:val="18"/>
          <w:szCs w:val="18"/>
        </w:rPr>
        <w:t xml:space="preserve"> </w:t>
      </w:r>
      <w:r>
        <w:rPr>
          <w:sz w:val="18"/>
          <w:szCs w:val="18"/>
        </w:rPr>
        <w:t xml:space="preserve">gender </w:t>
      </w:r>
      <w:r>
        <w:rPr>
          <w:spacing w:val="13"/>
          <w:sz w:val="18"/>
          <w:szCs w:val="18"/>
        </w:rPr>
        <w:t xml:space="preserve"> </w:t>
      </w:r>
      <w:r>
        <w:rPr>
          <w:sz w:val="18"/>
          <w:szCs w:val="18"/>
        </w:rPr>
        <w:t xml:space="preserve">and </w:t>
      </w:r>
      <w:r>
        <w:rPr>
          <w:spacing w:val="8"/>
          <w:sz w:val="18"/>
          <w:szCs w:val="18"/>
        </w:rPr>
        <w:t xml:space="preserve"> </w:t>
      </w:r>
      <w:r>
        <w:rPr>
          <w:w w:val="115"/>
          <w:sz w:val="18"/>
          <w:szCs w:val="18"/>
        </w:rPr>
        <w:t>ethn</w:t>
      </w:r>
      <w:r>
        <w:rPr>
          <w:w w:val="111"/>
          <w:sz w:val="18"/>
          <w:szCs w:val="18"/>
        </w:rPr>
        <w:t>ici</w:t>
      </w:r>
      <w:r>
        <w:rPr>
          <w:spacing w:val="-5"/>
          <w:w w:val="111"/>
          <w:sz w:val="18"/>
          <w:szCs w:val="18"/>
        </w:rPr>
        <w:t>t</w:t>
      </w:r>
      <w:r>
        <w:rPr>
          <w:spacing w:val="-15"/>
          <w:w w:val="107"/>
          <w:sz w:val="18"/>
          <w:szCs w:val="18"/>
        </w:rPr>
        <w:t>y</w:t>
      </w:r>
      <w:r>
        <w:rPr>
          <w:w w:val="113"/>
          <w:sz w:val="18"/>
          <w:szCs w:val="18"/>
        </w:rPr>
        <w:t>.</w:t>
      </w:r>
      <w:bookmarkStart w:id="0" w:name="_GoBack"/>
      <w:bookmarkEnd w:id="0"/>
    </w:p>
    <w:sectPr w:rsidR="00A87005" w:rsidSect="00C961B2">
      <w:pgSz w:w="12240" w:h="15840"/>
      <w:pgMar w:top="1480" w:right="172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087DA6"/>
    <w:multiLevelType w:val="multilevel"/>
    <w:tmpl w:val="3878CB3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005"/>
    <w:rsid w:val="006E5EEA"/>
    <w:rsid w:val="008372D4"/>
    <w:rsid w:val="00A87005"/>
    <w:rsid w:val="00C96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5:docId w15:val="{D8289D53-A9E3-4311-B70F-6C1CC1593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</dc:creator>
  <cp:lastModifiedBy>Leirer, Daniel</cp:lastModifiedBy>
  <cp:revision>3</cp:revision>
  <dcterms:created xsi:type="dcterms:W3CDTF">2016-08-17T01:44:00Z</dcterms:created>
  <dcterms:modified xsi:type="dcterms:W3CDTF">2016-08-17T01:45:00Z</dcterms:modified>
</cp:coreProperties>
</file>