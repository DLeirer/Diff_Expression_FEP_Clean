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05" w:rsidRDefault="00A87005">
      <w:pPr>
        <w:spacing w:before="4" w:line="100" w:lineRule="exact"/>
        <w:rPr>
          <w:sz w:val="10"/>
          <w:szCs w:val="10"/>
        </w:rPr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6E5EEA">
      <w:pPr>
        <w:spacing w:before="22"/>
        <w:ind w:left="2904" w:right="3808"/>
        <w:jc w:val="center"/>
      </w:pP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1</w:t>
      </w:r>
      <w:proofErr w:type="gramEnd"/>
      <w:r>
        <w:t>:</w:t>
      </w:r>
      <w:r>
        <w:rPr>
          <w:spacing w:val="37"/>
        </w:rPr>
        <w:t xml:space="preserve"> </w:t>
      </w:r>
      <w:r>
        <w:rPr>
          <w:w w:val="105"/>
        </w:rPr>
        <w:t>Demographics</w:t>
      </w:r>
    </w:p>
    <w:p w:rsidR="00A87005" w:rsidRDefault="00A87005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235"/>
        <w:gridCol w:w="1335"/>
      </w:tblGrid>
      <w:tr w:rsidR="00A87005">
        <w:trPr>
          <w:trHeight w:hRule="exact" w:val="339"/>
        </w:trPr>
        <w:tc>
          <w:tcPr>
            <w:tcW w:w="167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A87005"/>
        </w:tc>
        <w:tc>
          <w:tcPr>
            <w:tcW w:w="12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5"/>
              </w:rPr>
              <w:t>CASE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9"/>
              </w:rPr>
              <w:t>CONT</w:t>
            </w:r>
            <w:r>
              <w:rPr>
                <w:spacing w:val="-5"/>
                <w:w w:val="109"/>
              </w:rPr>
              <w:t>R</w:t>
            </w:r>
            <w:r>
              <w:rPr>
                <w:w w:val="104"/>
              </w:rPr>
              <w:t>OL</w:t>
            </w:r>
          </w:p>
        </w:tc>
      </w:tr>
      <w:tr w:rsidR="00A87005">
        <w:trPr>
          <w:trHeight w:hRule="exact" w:val="293"/>
        </w:trPr>
        <w:tc>
          <w:tcPr>
            <w:tcW w:w="16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3"/>
              </w:rPr>
              <w:t>N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163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150</w:t>
            </w:r>
          </w:p>
        </w:tc>
      </w:tr>
      <w:tr w:rsidR="00A87005">
        <w:trPr>
          <w:trHeight w:hRule="exact" w:val="478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Mean</w:t>
            </w:r>
            <w:r>
              <w:rPr>
                <w:spacing w:val="40"/>
              </w:rPr>
              <w:t xml:space="preserve"> </w:t>
            </w:r>
            <w:r>
              <w:t>Age</w:t>
            </w:r>
            <w:r>
              <w:rPr>
                <w:spacing w:val="20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SD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3"/>
              </w:rPr>
              <w:t>Male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28.93</w:t>
            </w:r>
            <w:r>
              <w:rPr>
                <w:spacing w:val="17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8.8</w:t>
            </w:r>
          </w:p>
          <w:p w:rsidR="00A87005" w:rsidRDefault="006E5EEA">
            <w:pPr>
              <w:spacing w:before="9"/>
              <w:ind w:left="120"/>
            </w:pPr>
            <w:r>
              <w:t>98</w:t>
            </w:r>
            <w:r>
              <w:rPr>
                <w:spacing w:val="15"/>
              </w:rPr>
              <w:t xml:space="preserve"> </w:t>
            </w:r>
            <w:r>
              <w:t>(60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30.35</w:t>
            </w:r>
            <w:r>
              <w:rPr>
                <w:spacing w:val="17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10.6</w:t>
            </w:r>
          </w:p>
          <w:p w:rsidR="00A87005" w:rsidRDefault="006E5EEA">
            <w:pPr>
              <w:spacing w:before="9"/>
              <w:ind w:left="120"/>
            </w:pPr>
            <w:r>
              <w:t>83</w:t>
            </w:r>
            <w:r>
              <w:rPr>
                <w:spacing w:val="15"/>
              </w:rPr>
              <w:t xml:space="preserve"> </w:t>
            </w:r>
            <w:r>
              <w:t>(55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16"/>
                <w:w w:val="116"/>
              </w:rPr>
              <w:t>F</w:t>
            </w:r>
            <w:r>
              <w:rPr>
                <w:w w:val="104"/>
              </w:rPr>
              <w:t>emale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65</w:t>
            </w:r>
            <w:r>
              <w:rPr>
                <w:spacing w:val="14"/>
              </w:rPr>
              <w:t xml:space="preserve"> </w:t>
            </w:r>
            <w:r>
              <w:t>(40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67</w:t>
            </w:r>
            <w:r>
              <w:rPr>
                <w:spacing w:val="14"/>
              </w:rPr>
              <w:t xml:space="preserve"> </w:t>
            </w:r>
            <w:r>
              <w:t>(45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2"/>
              </w:rPr>
              <w:t>Ethnici</w:t>
            </w:r>
            <w:r>
              <w:rPr>
                <w:spacing w:val="-4"/>
                <w:w w:val="112"/>
              </w:rPr>
              <w:t>t</w:t>
            </w:r>
            <w:r>
              <w:rPr>
                <w:w w:val="103"/>
              </w:rPr>
              <w:t>y: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Asian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13</w:t>
            </w:r>
            <w:r>
              <w:rPr>
                <w:spacing w:val="14"/>
              </w:rPr>
              <w:t xml:space="preserve"> </w:t>
            </w:r>
            <w:r>
              <w:t>(8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10</w:t>
            </w:r>
            <w:r>
              <w:rPr>
                <w:spacing w:val="15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9"/>
              </w:rPr>
              <w:t>White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71</w:t>
            </w:r>
            <w:r>
              <w:rPr>
                <w:spacing w:val="14"/>
              </w:rPr>
              <w:t xml:space="preserve"> </w:t>
            </w:r>
            <w:r>
              <w:t>(44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87</w:t>
            </w:r>
            <w:r>
              <w:rPr>
                <w:spacing w:val="14"/>
              </w:rPr>
              <w:t xml:space="preserve"> </w:t>
            </w:r>
            <w:r>
              <w:t>(58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Bla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68</w:t>
            </w:r>
            <w:r>
              <w:rPr>
                <w:spacing w:val="14"/>
              </w:rPr>
              <w:t xml:space="preserve"> </w:t>
            </w:r>
            <w:r>
              <w:t>(42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43</w:t>
            </w:r>
            <w:r>
              <w:rPr>
                <w:spacing w:val="14"/>
              </w:rPr>
              <w:t xml:space="preserve"> </w:t>
            </w:r>
            <w:r>
              <w:t>(29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91"/>
        </w:trPr>
        <w:tc>
          <w:tcPr>
            <w:tcW w:w="16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1"/>
              </w:rPr>
              <w:t>Other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11</w:t>
            </w:r>
            <w:r>
              <w:rPr>
                <w:spacing w:val="14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10</w:t>
            </w:r>
            <w:r>
              <w:rPr>
                <w:spacing w:val="14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</w:tbl>
    <w:p w:rsidR="00A87005" w:rsidRDefault="006E5EEA">
      <w:pPr>
        <w:spacing w:before="35" w:line="254" w:lineRule="auto"/>
        <w:ind w:left="1826" w:right="2698" w:firstLine="50"/>
        <w:jc w:val="both"/>
        <w:rPr>
          <w:sz w:val="18"/>
          <w:szCs w:val="18"/>
        </w:rPr>
        <w:sectPr w:rsidR="00A87005">
          <w:pgSz w:w="12240" w:h="15840"/>
          <w:pgMar w:top="1480" w:right="1720" w:bottom="280" w:left="1720" w:header="720" w:footer="720" w:gutter="0"/>
          <w:cols w:space="720"/>
        </w:sectPr>
      </w:pPr>
      <w:r>
        <w:rPr>
          <w:w w:val="108"/>
          <w:sz w:val="18"/>
          <w:szCs w:val="18"/>
        </w:rPr>
        <w:t>Demographic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breakd</w:t>
      </w:r>
      <w:r>
        <w:rPr>
          <w:spacing w:val="-4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wn</w:t>
      </w:r>
      <w:r>
        <w:rPr>
          <w:spacing w:val="47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baseline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GAP   </w:t>
      </w:r>
      <w:r>
        <w:rPr>
          <w:w w:val="108"/>
          <w:sz w:val="18"/>
          <w:szCs w:val="18"/>
        </w:rPr>
        <w:t xml:space="preserve">samples </w:t>
      </w:r>
      <w:r>
        <w:rPr>
          <w:sz w:val="18"/>
          <w:szCs w:val="18"/>
        </w:rPr>
        <w:t xml:space="preserve">used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analyses,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complete </w:t>
      </w:r>
      <w:r>
        <w:rPr>
          <w:spacing w:val="33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 xml:space="preserve">information  for </w:t>
      </w:r>
      <w:r>
        <w:rPr>
          <w:sz w:val="18"/>
          <w:szCs w:val="18"/>
        </w:rPr>
        <w:t>age,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gender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ethn</w:t>
      </w:r>
      <w:r>
        <w:rPr>
          <w:w w:val="111"/>
          <w:sz w:val="18"/>
          <w:szCs w:val="18"/>
        </w:rPr>
        <w:t>ici</w:t>
      </w:r>
      <w:r>
        <w:rPr>
          <w:spacing w:val="-5"/>
          <w:w w:val="111"/>
          <w:sz w:val="18"/>
          <w:szCs w:val="18"/>
        </w:rPr>
        <w:t>t</w:t>
      </w:r>
      <w:r>
        <w:rPr>
          <w:spacing w:val="-15"/>
          <w:w w:val="107"/>
          <w:sz w:val="18"/>
          <w:szCs w:val="18"/>
        </w:rPr>
        <w:t>y</w:t>
      </w:r>
      <w:r>
        <w:rPr>
          <w:w w:val="113"/>
          <w:sz w:val="18"/>
          <w:szCs w:val="18"/>
        </w:rPr>
        <w:t>.</w:t>
      </w:r>
    </w:p>
    <w:p w:rsidR="00A87005" w:rsidRDefault="00A87005">
      <w:pPr>
        <w:spacing w:before="4" w:line="140" w:lineRule="exact"/>
        <w:rPr>
          <w:sz w:val="14"/>
          <w:szCs w:val="14"/>
        </w:rPr>
      </w:pPr>
    </w:p>
    <w:p w:rsidR="00A87005" w:rsidRDefault="006E5EEA">
      <w:pPr>
        <w:spacing w:before="22"/>
        <w:ind w:left="3483"/>
      </w:pP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2</w:t>
      </w:r>
      <w:proofErr w:type="gramEnd"/>
      <w:r>
        <w:t>:</w:t>
      </w:r>
      <w:r>
        <w:rPr>
          <w:spacing w:val="37"/>
        </w:rPr>
        <w:t xml:space="preserve"> </w:t>
      </w:r>
      <w:r>
        <w:rPr>
          <w:spacing w:val="-16"/>
        </w:rPr>
        <w:t>T</w:t>
      </w:r>
      <w:r>
        <w:t>op</w:t>
      </w:r>
      <w:r>
        <w:rPr>
          <w:spacing w:val="47"/>
        </w:rPr>
        <w:t xml:space="preserve"> </w:t>
      </w:r>
      <w:r>
        <w:t>differe</w:t>
      </w:r>
      <w:r>
        <w:rPr>
          <w:spacing w:val="-5"/>
        </w:rPr>
        <w:t>n</w:t>
      </w:r>
      <w:r>
        <w:t xml:space="preserve">tially </w:t>
      </w:r>
      <w:r>
        <w:rPr>
          <w:spacing w:val="17"/>
        </w:rPr>
        <w:t xml:space="preserve"> </w:t>
      </w:r>
      <w:r>
        <w:t>expressed</w:t>
      </w:r>
      <w:r>
        <w:rPr>
          <w:spacing w:val="48"/>
        </w:rPr>
        <w:t xml:space="preserve"> </w:t>
      </w:r>
      <w:r>
        <w:rPr>
          <w:w w:val="108"/>
        </w:rPr>
        <w:t>pro</w:t>
      </w:r>
      <w:r>
        <w:rPr>
          <w:spacing w:val="6"/>
          <w:w w:val="108"/>
        </w:rPr>
        <w:t>b</w:t>
      </w:r>
      <w:r>
        <w:t>es</w:t>
      </w:r>
    </w:p>
    <w:p w:rsidR="00A87005" w:rsidRDefault="00A87005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602"/>
        <w:gridCol w:w="6088"/>
        <w:gridCol w:w="684"/>
        <w:gridCol w:w="964"/>
      </w:tblGrid>
      <w:tr w:rsidR="00A87005">
        <w:trPr>
          <w:trHeight w:hRule="exact" w:val="197"/>
        </w:trPr>
        <w:tc>
          <w:tcPr>
            <w:tcW w:w="12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spacing w:val="-14"/>
                <w:w w:val="125"/>
                <w:sz w:val="16"/>
                <w:szCs w:val="16"/>
              </w:rPr>
              <w:t>T</w:t>
            </w:r>
            <w:r>
              <w:rPr>
                <w:w w:val="116"/>
                <w:sz w:val="16"/>
                <w:szCs w:val="16"/>
              </w:rPr>
              <w:t>argetID</w:t>
            </w:r>
            <w:proofErr w:type="spellEnd"/>
          </w:p>
        </w:tc>
        <w:tc>
          <w:tcPr>
            <w:tcW w:w="16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CH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1"/>
                <w:sz w:val="16"/>
                <w:szCs w:val="16"/>
              </w:rPr>
              <w:t>OMOSOME</w:t>
            </w:r>
          </w:p>
        </w:tc>
        <w:tc>
          <w:tcPr>
            <w:tcW w:w="60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DEFINITION</w:t>
            </w:r>
          </w:p>
        </w:tc>
        <w:tc>
          <w:tcPr>
            <w:tcW w:w="6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11"/>
                <w:sz w:val="16"/>
                <w:szCs w:val="16"/>
              </w:rPr>
              <w:t>log</w:t>
            </w:r>
            <w:r>
              <w:rPr>
                <w:spacing w:val="-4"/>
                <w:w w:val="111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21"/>
                <w:sz w:val="16"/>
                <w:szCs w:val="16"/>
              </w:rPr>
              <w:t>adj.</w:t>
            </w:r>
            <w:r>
              <w:rPr>
                <w:spacing w:val="-14"/>
                <w:w w:val="121"/>
                <w:sz w:val="16"/>
                <w:szCs w:val="16"/>
              </w:rPr>
              <w:t>P</w:t>
            </w:r>
            <w:r>
              <w:rPr>
                <w:w w:val="111"/>
                <w:sz w:val="16"/>
                <w:szCs w:val="16"/>
              </w:rPr>
              <w:t>.</w:t>
            </w:r>
            <w:r>
              <w:rPr>
                <w:spacing w:val="-14"/>
                <w:w w:val="111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al</w:t>
            </w:r>
            <w:proofErr w:type="spellEnd"/>
          </w:p>
        </w:tc>
      </w:tr>
      <w:tr w:rsidR="00A87005">
        <w:trPr>
          <w:trHeight w:hRule="exact" w:val="187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Up-regulated</w:t>
            </w:r>
          </w:p>
        </w:tc>
        <w:tc>
          <w:tcPr>
            <w:tcW w:w="16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608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68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DE</w:t>
            </w:r>
            <w:r>
              <w:rPr>
                <w:spacing w:val="-22"/>
                <w:w w:val="114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neutrophil-s</w:t>
            </w:r>
            <w:r>
              <w:rPr>
                <w:spacing w:val="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ecific</w:t>
            </w:r>
            <w:r>
              <w:rPr>
                <w:spacing w:val="-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(DE</w:t>
            </w:r>
            <w:r>
              <w:rPr>
                <w:spacing w:val="-21"/>
                <w:w w:val="112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A3),</w:t>
            </w:r>
            <w:r>
              <w:rPr>
                <w:spacing w:val="36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DE</w:t>
            </w:r>
            <w:r>
              <w:rPr>
                <w:spacing w:val="-22"/>
                <w:w w:val="114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A1),</w:t>
            </w:r>
            <w:r>
              <w:rPr>
                <w:spacing w:val="29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  <w:r>
              <w:rPr>
                <w:w w:val="105"/>
                <w:sz w:val="16"/>
                <w:szCs w:val="16"/>
              </w:rPr>
              <w:t>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(RPL9),</w:t>
            </w:r>
            <w:r>
              <w:rPr>
                <w:spacing w:val="-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(RPL9),</w:t>
            </w:r>
            <w:r>
              <w:rPr>
                <w:spacing w:val="-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0.000039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L17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(RPL17),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L31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(RPL31),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L17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(RPL17),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CAMP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cathelicidin</w:t>
            </w:r>
            <w:proofErr w:type="spellEnd"/>
            <w:proofErr w:type="gramEnd"/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</w:t>
            </w:r>
            <w:r>
              <w:rPr>
                <w:spacing w:val="-6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timicrobial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eptide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(CAMP),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HINT1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5"/>
                <w:sz w:val="16"/>
                <w:szCs w:val="16"/>
              </w:rPr>
              <w:t>histidine</w:t>
            </w:r>
            <w:proofErr w:type="gramEnd"/>
            <w:r>
              <w:rPr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triad</w:t>
            </w:r>
            <w:r>
              <w:rPr>
                <w:spacing w:val="31"/>
                <w:w w:val="115"/>
                <w:sz w:val="16"/>
                <w:szCs w:val="16"/>
              </w:rPr>
              <w:t xml:space="preserve"> </w:t>
            </w:r>
            <w:r>
              <w:rPr>
                <w:spacing w:val="-6"/>
                <w:w w:val="115"/>
                <w:sz w:val="16"/>
                <w:szCs w:val="16"/>
              </w:rPr>
              <w:t>n</w:t>
            </w:r>
            <w:r>
              <w:rPr>
                <w:w w:val="115"/>
                <w:sz w:val="16"/>
                <w:szCs w:val="16"/>
              </w:rPr>
              <w:t>ucleotide</w:t>
            </w:r>
            <w:r>
              <w:rPr>
                <w:spacing w:val="-4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binding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protein</w:t>
            </w:r>
            <w:r>
              <w:rPr>
                <w:spacing w:val="16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(HINT1),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(RPS29),</w:t>
            </w:r>
            <w:r>
              <w:rPr>
                <w:spacing w:val="-14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L23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(RPL23),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</w:t>
            </w:r>
            <w:r>
              <w:rPr>
                <w:spacing w:val="-5"/>
                <w:w w:val="114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X7C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cyt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spacing w:val="-6"/>
                <w:w w:val="112"/>
                <w:sz w:val="16"/>
                <w:szCs w:val="16"/>
              </w:rPr>
              <w:t>c</w:t>
            </w:r>
            <w:r>
              <w:rPr>
                <w:w w:val="112"/>
                <w:sz w:val="16"/>
                <w:szCs w:val="16"/>
              </w:rPr>
              <w:t>hrome</w:t>
            </w:r>
            <w:proofErr w:type="gramEnd"/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</w:t>
            </w:r>
            <w:r>
              <w:rPr>
                <w:spacing w:val="-4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X7C),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</w:t>
            </w:r>
            <w:r>
              <w:rPr>
                <w:w w:val="105"/>
                <w:sz w:val="16"/>
                <w:szCs w:val="16"/>
              </w:rPr>
              <w:t>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(RPL7),</w:t>
            </w:r>
            <w:r>
              <w:rPr>
                <w:spacing w:val="10"/>
                <w:w w:val="11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</w:t>
            </w:r>
            <w:r>
              <w:rPr>
                <w:w w:val="111"/>
                <w:sz w:val="16"/>
                <w:szCs w:val="16"/>
              </w:rPr>
              <w:t>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0043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L26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(RPL26),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011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NDU</w:t>
            </w:r>
            <w:r>
              <w:rPr>
                <w:spacing w:val="-19"/>
                <w:w w:val="113"/>
                <w:sz w:val="16"/>
                <w:szCs w:val="16"/>
              </w:rPr>
              <w:t>F</w:t>
            </w:r>
            <w:r>
              <w:rPr>
                <w:w w:val="108"/>
                <w:sz w:val="16"/>
                <w:szCs w:val="16"/>
              </w:rPr>
              <w:t>A4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NADH 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de</w:t>
            </w:r>
            <w:r>
              <w:rPr>
                <w:spacing w:val="-6"/>
                <w:w w:val="111"/>
                <w:sz w:val="16"/>
                <w:szCs w:val="16"/>
              </w:rPr>
              <w:t>h</w:t>
            </w:r>
            <w:r>
              <w:rPr>
                <w:w w:val="111"/>
                <w:sz w:val="16"/>
                <w:szCs w:val="16"/>
              </w:rPr>
              <w:t>ydrogenase</w:t>
            </w:r>
            <w:proofErr w:type="gramEnd"/>
            <w:r>
              <w:rPr>
                <w:spacing w:val="20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3"/>
                <w:sz w:val="16"/>
                <w:szCs w:val="16"/>
              </w:rPr>
              <w:t>su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complex</w:t>
            </w:r>
            <w:proofErr w:type="spell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4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9kDa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(NDU</w:t>
            </w:r>
            <w:r>
              <w:rPr>
                <w:spacing w:val="-20"/>
                <w:w w:val="112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A4),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0.000094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LCN2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0"/>
                <w:sz w:val="16"/>
                <w:szCs w:val="16"/>
              </w:rPr>
              <w:t>li</w:t>
            </w:r>
            <w:r>
              <w:rPr>
                <w:spacing w:val="5"/>
                <w:w w:val="110"/>
                <w:sz w:val="16"/>
                <w:szCs w:val="16"/>
              </w:rPr>
              <w:t>po</w:t>
            </w:r>
            <w:r>
              <w:rPr>
                <w:w w:val="110"/>
                <w:sz w:val="16"/>
                <w:szCs w:val="16"/>
              </w:rPr>
              <w:t>calin</w:t>
            </w:r>
            <w:proofErr w:type="spellEnd"/>
            <w:proofErr w:type="gramEnd"/>
            <w:r>
              <w:rPr>
                <w:spacing w:val="16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(LCN2),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S100A8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S100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calcium</w:t>
            </w:r>
            <w:r>
              <w:rPr>
                <w:spacing w:val="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binding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A8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(S100A8),</w:t>
            </w:r>
            <w:r>
              <w:rPr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</w:t>
            </w:r>
            <w:r>
              <w:rPr>
                <w:w w:val="105"/>
                <w:sz w:val="16"/>
                <w:szCs w:val="16"/>
              </w:rPr>
              <w:t>22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(RPS17),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CCDC72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coiled-</w:t>
            </w:r>
            <w:proofErr w:type="gramStart"/>
            <w:r>
              <w:rPr>
                <w:sz w:val="16"/>
                <w:szCs w:val="16"/>
              </w:rPr>
              <w:t xml:space="preserve">coil 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proofErr w:type="gramEnd"/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72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(CCDC72),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(RPS17),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S24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(RPS24),</w:t>
            </w:r>
            <w:r>
              <w:rPr>
                <w:spacing w:val="-14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0.000041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L39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(RPL39),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UQC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Q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1"/>
                <w:sz w:val="16"/>
                <w:szCs w:val="16"/>
              </w:rPr>
              <w:t>ubiquinol</w:t>
            </w:r>
            <w:proofErr w:type="spellEnd"/>
            <w:r>
              <w:rPr>
                <w:w w:val="111"/>
                <w:sz w:val="16"/>
                <w:szCs w:val="16"/>
              </w:rPr>
              <w:t>-cyt</w:t>
            </w:r>
            <w:r>
              <w:rPr>
                <w:spacing w:val="6"/>
                <w:w w:val="111"/>
                <w:sz w:val="16"/>
                <w:szCs w:val="16"/>
              </w:rPr>
              <w:t>o</w:t>
            </w:r>
            <w:r>
              <w:rPr>
                <w:spacing w:val="-6"/>
                <w:w w:val="111"/>
                <w:sz w:val="16"/>
                <w:szCs w:val="16"/>
              </w:rPr>
              <w:t>c</w:t>
            </w:r>
            <w:r>
              <w:rPr>
                <w:w w:val="111"/>
                <w:sz w:val="16"/>
                <w:szCs w:val="16"/>
              </w:rPr>
              <w:t>hrome</w:t>
            </w:r>
            <w:proofErr w:type="gramEnd"/>
            <w:r>
              <w:rPr>
                <w:spacing w:val="23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reductase,</w:t>
            </w:r>
            <w:r>
              <w:rPr>
                <w:spacing w:val="3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 xml:space="preserve">complex </w:t>
            </w:r>
            <w:r>
              <w:rPr>
                <w:spacing w:val="5"/>
                <w:sz w:val="16"/>
                <w:szCs w:val="16"/>
              </w:rPr>
              <w:t>II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subunit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I,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(UQC</w:t>
            </w:r>
            <w:r>
              <w:rPr>
                <w:spacing w:val="-4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Q),mRNA.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EEF1B2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eu</w:t>
            </w:r>
            <w:r>
              <w:rPr>
                <w:spacing w:val="-10"/>
                <w:w w:val="114"/>
                <w:sz w:val="16"/>
                <w:szCs w:val="16"/>
              </w:rPr>
              <w:t>k</w:t>
            </w:r>
            <w:r>
              <w:rPr>
                <w:w w:val="114"/>
                <w:sz w:val="16"/>
                <w:szCs w:val="16"/>
              </w:rPr>
              <w:t>ar</w:t>
            </w:r>
            <w:r>
              <w:rPr>
                <w:spacing w:val="-5"/>
                <w:w w:val="114"/>
                <w:sz w:val="16"/>
                <w:szCs w:val="16"/>
              </w:rPr>
              <w:t>y</w:t>
            </w:r>
            <w:r>
              <w:rPr>
                <w:w w:val="114"/>
                <w:sz w:val="16"/>
                <w:szCs w:val="16"/>
              </w:rPr>
              <w:t>otic</w:t>
            </w:r>
            <w:proofErr w:type="gramEnd"/>
            <w:r>
              <w:rPr>
                <w:spacing w:val="1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translation</w:t>
            </w:r>
            <w:r>
              <w:rPr>
                <w:spacing w:val="3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elongation</w:t>
            </w:r>
            <w:r>
              <w:rPr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pacing w:val="6"/>
                <w:w w:val="119"/>
                <w:sz w:val="16"/>
                <w:szCs w:val="16"/>
              </w:rPr>
              <w:t>b</w:t>
            </w:r>
            <w:r>
              <w:rPr>
                <w:w w:val="119"/>
                <w:sz w:val="16"/>
                <w:szCs w:val="16"/>
              </w:rPr>
              <w:t>eta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(EEF1B2),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SNHG5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small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6"/>
                <w:w w:val="111"/>
                <w:sz w:val="16"/>
                <w:szCs w:val="16"/>
              </w:rPr>
              <w:t>n</w:t>
            </w:r>
            <w:r>
              <w:rPr>
                <w:w w:val="111"/>
                <w:sz w:val="16"/>
                <w:szCs w:val="16"/>
              </w:rPr>
              <w:t>ucleolar</w:t>
            </w:r>
            <w:proofErr w:type="spellEnd"/>
            <w:r>
              <w:rPr>
                <w:spacing w:val="18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RNA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host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gene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(non-protein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</w:t>
            </w:r>
            <w:r>
              <w:rPr>
                <w:spacing w:val="6"/>
                <w:w w:val="113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ding)</w:t>
            </w:r>
            <w:r>
              <w:rPr>
                <w:spacing w:val="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(SNHG5)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</w:t>
            </w:r>
            <w:r>
              <w:rPr>
                <w:spacing w:val="-5"/>
                <w:w w:val="114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X6C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cyt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spacing w:val="-6"/>
                <w:w w:val="112"/>
                <w:sz w:val="16"/>
                <w:szCs w:val="16"/>
              </w:rPr>
              <w:t>c</w:t>
            </w:r>
            <w:r>
              <w:rPr>
                <w:w w:val="112"/>
                <w:sz w:val="16"/>
                <w:szCs w:val="16"/>
              </w:rPr>
              <w:t>hrome</w:t>
            </w:r>
            <w:proofErr w:type="gramEnd"/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VIc</w:t>
            </w:r>
            <w:proofErr w:type="spellEnd"/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</w:t>
            </w:r>
            <w:r>
              <w:rPr>
                <w:spacing w:val="-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X6C),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RNASE2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1"/>
                <w:sz w:val="16"/>
                <w:szCs w:val="16"/>
              </w:rPr>
              <w:t>ri</w:t>
            </w:r>
            <w:r>
              <w:rPr>
                <w:spacing w:val="6"/>
                <w:w w:val="111"/>
                <w:sz w:val="16"/>
                <w:szCs w:val="16"/>
              </w:rPr>
              <w:t>b</w:t>
            </w:r>
            <w:r>
              <w:rPr>
                <w:w w:val="111"/>
                <w:sz w:val="16"/>
                <w:szCs w:val="16"/>
              </w:rPr>
              <w:t>o</w:t>
            </w:r>
            <w:r>
              <w:rPr>
                <w:spacing w:val="-6"/>
                <w:w w:val="111"/>
                <w:sz w:val="16"/>
                <w:szCs w:val="16"/>
              </w:rPr>
              <w:t>n</w:t>
            </w:r>
            <w:r>
              <w:rPr>
                <w:w w:val="111"/>
                <w:sz w:val="16"/>
                <w:szCs w:val="16"/>
              </w:rPr>
              <w:t>uclease</w:t>
            </w:r>
            <w:proofErr w:type="gramEnd"/>
            <w:r>
              <w:rPr>
                <w:w w:val="111"/>
                <w:sz w:val="16"/>
                <w:szCs w:val="16"/>
              </w:rPr>
              <w:t>,</w:t>
            </w:r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RNase</w:t>
            </w:r>
            <w:r>
              <w:rPr>
                <w:spacing w:val="17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famil</w:t>
            </w:r>
            <w:r>
              <w:rPr>
                <w:spacing w:val="-1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(RNASE2),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21"/>
                <w:sz w:val="16"/>
                <w:szCs w:val="16"/>
              </w:rPr>
              <w:t>TPT1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6"/>
                <w:sz w:val="16"/>
                <w:szCs w:val="16"/>
              </w:rPr>
              <w:t>tumor</w:t>
            </w:r>
            <w:proofErr w:type="gramEnd"/>
            <w:r>
              <w:rPr>
                <w:spacing w:val="18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protein,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translationally-co</w:t>
            </w:r>
            <w:r>
              <w:rPr>
                <w:spacing w:val="-5"/>
                <w:w w:val="116"/>
                <w:sz w:val="16"/>
                <w:szCs w:val="16"/>
              </w:rPr>
              <w:t>n</w:t>
            </w:r>
            <w:r>
              <w:rPr>
                <w:w w:val="116"/>
                <w:sz w:val="16"/>
                <w:szCs w:val="16"/>
              </w:rPr>
              <w:t>trolled</w:t>
            </w:r>
            <w:r>
              <w:rPr>
                <w:spacing w:val="-5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(TPT1),</w:t>
            </w:r>
            <w:r>
              <w:rPr>
                <w:spacing w:val="40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0024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CD52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CD52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molecule</w:t>
            </w:r>
            <w:proofErr w:type="gramEnd"/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(CD52),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RBX1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1"/>
                <w:sz w:val="16"/>
                <w:szCs w:val="16"/>
              </w:rPr>
              <w:t>ring-</w:t>
            </w:r>
            <w:r>
              <w:rPr>
                <w:spacing w:val="6"/>
                <w:w w:val="111"/>
                <w:sz w:val="16"/>
                <w:szCs w:val="16"/>
              </w:rPr>
              <w:t>b</w:t>
            </w:r>
            <w:r>
              <w:rPr>
                <w:spacing w:val="-6"/>
                <w:w w:val="111"/>
                <w:sz w:val="16"/>
                <w:szCs w:val="16"/>
              </w:rPr>
              <w:t>o</w:t>
            </w:r>
            <w:r>
              <w:rPr>
                <w:w w:val="111"/>
                <w:sz w:val="16"/>
                <w:szCs w:val="16"/>
              </w:rPr>
              <w:t>x</w:t>
            </w:r>
            <w:proofErr w:type="gramEnd"/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(RBX1),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CNIH4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  <w:szCs w:val="16"/>
              </w:rPr>
              <w:t>corni</w:t>
            </w:r>
            <w:r>
              <w:rPr>
                <w:spacing w:val="-5"/>
                <w:w w:val="110"/>
                <w:sz w:val="16"/>
                <w:szCs w:val="16"/>
              </w:rPr>
              <w:t>c</w:t>
            </w:r>
            <w:r>
              <w:rPr>
                <w:w w:val="110"/>
                <w:sz w:val="16"/>
                <w:szCs w:val="16"/>
              </w:rPr>
              <w:t>hon</w:t>
            </w:r>
            <w:proofErr w:type="gramEnd"/>
            <w:r>
              <w:rPr>
                <w:spacing w:val="21"/>
                <w:w w:val="110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homolog</w:t>
            </w:r>
            <w:r>
              <w:rPr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(CNIH4),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SNRPG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small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uclear</w:t>
            </w:r>
            <w:proofErr w:type="gramEnd"/>
            <w:r>
              <w:rPr>
                <w:spacing w:val="1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</w:t>
            </w:r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ucleoprotein</w:t>
            </w:r>
            <w:r>
              <w:rPr>
                <w:spacing w:val="14"/>
                <w:w w:val="113"/>
                <w:sz w:val="16"/>
                <w:szCs w:val="16"/>
              </w:rPr>
              <w:t xml:space="preserve"> 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oly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eptide</w:t>
            </w:r>
            <w:r>
              <w:rPr>
                <w:spacing w:val="13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(SNRPG),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</w:t>
            </w:r>
            <w:r>
              <w:rPr>
                <w:w w:val="111"/>
                <w:sz w:val="16"/>
                <w:szCs w:val="16"/>
              </w:rPr>
              <w:t>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ANXA3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annexin</w:t>
            </w:r>
            <w:proofErr w:type="spellEnd"/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A3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(ANX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2"/>
                <w:sz w:val="16"/>
                <w:szCs w:val="16"/>
              </w:rPr>
              <w:t>3),</w:t>
            </w:r>
            <w:r>
              <w:rPr>
                <w:spacing w:val="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ZNHIT3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zinc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,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HIT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y</w:t>
            </w:r>
            <w:r>
              <w:rPr>
                <w:spacing w:val="5"/>
                <w:w w:val="114"/>
                <w:sz w:val="16"/>
                <w:szCs w:val="16"/>
              </w:rPr>
              <w:t>p</w:t>
            </w:r>
            <w:r>
              <w:rPr>
                <w:w w:val="106"/>
                <w:sz w:val="16"/>
                <w:szCs w:val="16"/>
              </w:rPr>
              <w:t>e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(ZNHIT3),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EEF1B2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eu</w:t>
            </w:r>
            <w:r>
              <w:rPr>
                <w:spacing w:val="-10"/>
                <w:w w:val="114"/>
                <w:sz w:val="16"/>
                <w:szCs w:val="16"/>
              </w:rPr>
              <w:t>k</w:t>
            </w:r>
            <w:r>
              <w:rPr>
                <w:w w:val="114"/>
                <w:sz w:val="16"/>
                <w:szCs w:val="16"/>
              </w:rPr>
              <w:t>ar</w:t>
            </w:r>
            <w:r>
              <w:rPr>
                <w:spacing w:val="-5"/>
                <w:w w:val="114"/>
                <w:sz w:val="16"/>
                <w:szCs w:val="16"/>
              </w:rPr>
              <w:t>y</w:t>
            </w:r>
            <w:r>
              <w:rPr>
                <w:w w:val="114"/>
                <w:sz w:val="16"/>
                <w:szCs w:val="16"/>
              </w:rPr>
              <w:t>otic</w:t>
            </w:r>
            <w:proofErr w:type="gramEnd"/>
            <w:r>
              <w:rPr>
                <w:spacing w:val="1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translation</w:t>
            </w:r>
            <w:r>
              <w:rPr>
                <w:spacing w:val="3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elongation</w:t>
            </w:r>
            <w:r>
              <w:rPr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pacing w:val="6"/>
                <w:w w:val="119"/>
                <w:sz w:val="16"/>
                <w:szCs w:val="16"/>
              </w:rPr>
              <w:t>b</w:t>
            </w:r>
            <w:r>
              <w:rPr>
                <w:w w:val="119"/>
                <w:sz w:val="16"/>
                <w:szCs w:val="16"/>
              </w:rPr>
              <w:t>eta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(EEF1B2),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0.000068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0.000041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S18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(RPS18),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  <w:tr w:rsidR="00A87005">
        <w:trPr>
          <w:trHeight w:hRule="exact" w:val="199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PSMA6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proteasome</w:t>
            </w:r>
            <w:proofErr w:type="gramEnd"/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proofErr w:type="spellStart"/>
            <w:r>
              <w:rPr>
                <w:w w:val="114"/>
                <w:sz w:val="16"/>
                <w:szCs w:val="16"/>
              </w:rPr>
              <w:t>prosome</w:t>
            </w:r>
            <w:proofErr w:type="spellEnd"/>
            <w:r>
              <w:rPr>
                <w:w w:val="114"/>
                <w:sz w:val="16"/>
                <w:szCs w:val="16"/>
              </w:rPr>
              <w:t>,</w:t>
            </w:r>
            <w:r>
              <w:rPr>
                <w:spacing w:val="-1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4"/>
                <w:sz w:val="16"/>
                <w:szCs w:val="16"/>
              </w:rPr>
              <w:t>macropain</w:t>
            </w:r>
            <w:proofErr w:type="spellEnd"/>
            <w:r>
              <w:rPr>
                <w:w w:val="114"/>
                <w:sz w:val="16"/>
                <w:szCs w:val="16"/>
              </w:rPr>
              <w:t>)</w:t>
            </w:r>
            <w:r>
              <w:rPr>
                <w:spacing w:val="1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subunit,</w:t>
            </w:r>
            <w:r>
              <w:rPr>
                <w:spacing w:val="3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alpha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y</w:t>
            </w:r>
            <w:r>
              <w:rPr>
                <w:spacing w:val="5"/>
                <w:w w:val="114"/>
                <w:sz w:val="16"/>
                <w:szCs w:val="16"/>
              </w:rPr>
              <w:t>p</w:t>
            </w:r>
            <w:r>
              <w:rPr>
                <w:w w:val="110"/>
                <w:sz w:val="16"/>
                <w:szCs w:val="16"/>
              </w:rPr>
              <w:t>e,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(PSMA6),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</w:tbl>
    <w:p w:rsidR="00A87005" w:rsidRDefault="006E5EEA">
      <w:pPr>
        <w:spacing w:line="140" w:lineRule="exact"/>
        <w:ind w:right="230"/>
        <w:jc w:val="right"/>
        <w:rPr>
          <w:sz w:val="16"/>
          <w:szCs w:val="16"/>
        </w:rPr>
        <w:sectPr w:rsidR="00A87005">
          <w:pgSz w:w="12240" w:h="15840"/>
          <w:pgMar w:top="1480" w:right="700" w:bottom="280" w:left="700" w:header="720" w:footer="720" w:gutter="0"/>
          <w:cols w:space="720"/>
        </w:sectPr>
      </w:pPr>
      <w:r>
        <w:pict>
          <v:group id="_x0000_s1030" style="position:absolute;left:0;text-align:left;margin-left:40.3pt;margin-top:9.05pt;width:531.35pt;height:.4pt;z-index:-2415;mso-position-horizontal-relative:page;mso-position-vertical-relative:text" coordorigin="806,181" coordsize="10627,8">
            <v:shape id="_x0000_s1032" style="position:absolute;left:810;top:185;width:10619;height:0" coordorigin="810,185" coordsize="10619,0" path="m810,185r10620,e" filled="f" strokeweight=".14042mm">
              <v:path arrowok="t"/>
            </v:shape>
            <v:shape id="_x0000_s1031" style="position:absolute;left:810;top:185;width:10619;height:0" coordorigin="810,185" coordsize="10619,0" path="m810,185r10620,e" filled="f" strokeweight=".14042mm">
              <v:path arrowok="t"/>
            </v:shape>
            <w10:wrap anchorx="page"/>
          </v:group>
        </w:pict>
      </w:r>
      <w:r>
        <w:rPr>
          <w:w w:val="115"/>
          <w:sz w:val="16"/>
          <w:szCs w:val="16"/>
        </w:rPr>
        <w:t>Co</w:t>
      </w:r>
      <w:r>
        <w:rPr>
          <w:spacing w:val="-6"/>
          <w:w w:val="115"/>
          <w:sz w:val="16"/>
          <w:szCs w:val="16"/>
        </w:rPr>
        <w:t>n</w:t>
      </w:r>
      <w:r>
        <w:rPr>
          <w:w w:val="115"/>
          <w:sz w:val="16"/>
          <w:szCs w:val="16"/>
        </w:rPr>
        <w:t>ti</w:t>
      </w:r>
      <w:r>
        <w:rPr>
          <w:spacing w:val="-6"/>
          <w:w w:val="115"/>
          <w:sz w:val="16"/>
          <w:szCs w:val="16"/>
        </w:rPr>
        <w:t>n</w:t>
      </w:r>
      <w:r>
        <w:rPr>
          <w:w w:val="115"/>
          <w:sz w:val="16"/>
          <w:szCs w:val="16"/>
        </w:rPr>
        <w:t>ued</w:t>
      </w:r>
      <w:r>
        <w:rPr>
          <w:spacing w:val="14"/>
          <w:w w:val="115"/>
          <w:sz w:val="16"/>
          <w:szCs w:val="16"/>
        </w:rPr>
        <w:t xml:space="preserve"> </w:t>
      </w:r>
      <w:r>
        <w:rPr>
          <w:sz w:val="16"/>
          <w:szCs w:val="16"/>
        </w:rPr>
        <w:t>on</w:t>
      </w:r>
      <w:r>
        <w:rPr>
          <w:spacing w:val="35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next </w:t>
      </w:r>
      <w:r>
        <w:rPr>
          <w:spacing w:val="24"/>
          <w:sz w:val="16"/>
          <w:szCs w:val="16"/>
        </w:rPr>
        <w:t xml:space="preserve"> </w:t>
      </w:r>
      <w:r>
        <w:rPr>
          <w:w w:val="112"/>
          <w:sz w:val="16"/>
          <w:szCs w:val="16"/>
        </w:rPr>
        <w:t>page</w:t>
      </w:r>
      <w:proofErr w:type="gramEnd"/>
    </w:p>
    <w:p w:rsidR="00A87005" w:rsidRDefault="00A87005">
      <w:pPr>
        <w:spacing w:before="4" w:line="160" w:lineRule="exact"/>
        <w:rPr>
          <w:sz w:val="17"/>
          <w:szCs w:val="17"/>
        </w:rPr>
      </w:pPr>
    </w:p>
    <w:p w:rsidR="00A87005" w:rsidRDefault="006E5EEA">
      <w:pPr>
        <w:spacing w:before="30"/>
        <w:ind w:left="3693" w:right="3693"/>
        <w:jc w:val="center"/>
        <w:rPr>
          <w:sz w:val="16"/>
          <w:szCs w:val="16"/>
        </w:rPr>
      </w:pPr>
      <w:r>
        <w:rPr>
          <w:spacing w:val="-21"/>
          <w:w w:val="133"/>
          <w:sz w:val="16"/>
          <w:szCs w:val="16"/>
        </w:rPr>
        <w:t>T</w:t>
      </w:r>
      <w:r>
        <w:rPr>
          <w:w w:val="133"/>
          <w:sz w:val="16"/>
          <w:szCs w:val="16"/>
        </w:rPr>
        <w:t>able</w:t>
      </w:r>
      <w:r>
        <w:rPr>
          <w:spacing w:val="15"/>
          <w:w w:val="133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2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proofErr w:type="gramEnd"/>
      <w:r>
        <w:rPr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co</w:t>
      </w:r>
      <w:r>
        <w:rPr>
          <w:spacing w:val="-6"/>
          <w:w w:val="129"/>
          <w:sz w:val="16"/>
          <w:szCs w:val="16"/>
        </w:rPr>
        <w:t>n</w:t>
      </w:r>
      <w:r>
        <w:rPr>
          <w:w w:val="129"/>
          <w:sz w:val="16"/>
          <w:szCs w:val="16"/>
        </w:rPr>
        <w:t>ti</w:t>
      </w:r>
      <w:r>
        <w:rPr>
          <w:spacing w:val="-6"/>
          <w:w w:val="129"/>
          <w:sz w:val="16"/>
          <w:szCs w:val="16"/>
        </w:rPr>
        <w:t>n</w:t>
      </w:r>
      <w:r>
        <w:rPr>
          <w:w w:val="129"/>
          <w:sz w:val="16"/>
          <w:szCs w:val="16"/>
        </w:rPr>
        <w:t>ued</w:t>
      </w:r>
      <w:r>
        <w:rPr>
          <w:spacing w:val="37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from</w:t>
      </w:r>
      <w:r>
        <w:rPr>
          <w:spacing w:val="10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previous</w:t>
      </w:r>
      <w:r>
        <w:rPr>
          <w:spacing w:val="20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page</w:t>
      </w:r>
    </w:p>
    <w:p w:rsidR="00A87005" w:rsidRDefault="00A87005">
      <w:pPr>
        <w:spacing w:line="20" w:lineRule="exact"/>
        <w:rPr>
          <w:sz w:val="3"/>
          <w:szCs w:val="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499"/>
        <w:gridCol w:w="5865"/>
        <w:gridCol w:w="907"/>
        <w:gridCol w:w="964"/>
      </w:tblGrid>
      <w:tr w:rsidR="00A87005">
        <w:trPr>
          <w:trHeight w:hRule="exact" w:val="197"/>
        </w:trPr>
        <w:tc>
          <w:tcPr>
            <w:tcW w:w="13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spacing w:val="-14"/>
                <w:w w:val="125"/>
                <w:sz w:val="16"/>
                <w:szCs w:val="16"/>
              </w:rPr>
              <w:t>T</w:t>
            </w:r>
            <w:r>
              <w:rPr>
                <w:w w:val="116"/>
                <w:sz w:val="16"/>
                <w:szCs w:val="16"/>
              </w:rPr>
              <w:t>argetID</w:t>
            </w:r>
            <w:proofErr w:type="spellEnd"/>
          </w:p>
        </w:tc>
        <w:tc>
          <w:tcPr>
            <w:tcW w:w="14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CH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1"/>
                <w:sz w:val="16"/>
                <w:szCs w:val="16"/>
              </w:rPr>
              <w:t>OMOSOME</w:t>
            </w:r>
          </w:p>
        </w:tc>
        <w:tc>
          <w:tcPr>
            <w:tcW w:w="5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DEFINITION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proofErr w:type="spellStart"/>
            <w:r>
              <w:rPr>
                <w:w w:val="111"/>
                <w:sz w:val="16"/>
                <w:szCs w:val="16"/>
              </w:rPr>
              <w:t>log</w:t>
            </w:r>
            <w:r>
              <w:rPr>
                <w:spacing w:val="-4"/>
                <w:w w:val="111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21"/>
                <w:sz w:val="16"/>
                <w:szCs w:val="16"/>
              </w:rPr>
              <w:t>adj.</w:t>
            </w:r>
            <w:r>
              <w:rPr>
                <w:spacing w:val="-14"/>
                <w:w w:val="121"/>
                <w:sz w:val="16"/>
                <w:szCs w:val="16"/>
              </w:rPr>
              <w:t>P</w:t>
            </w:r>
            <w:r>
              <w:rPr>
                <w:w w:val="111"/>
                <w:sz w:val="16"/>
                <w:szCs w:val="16"/>
              </w:rPr>
              <w:t>.</w:t>
            </w:r>
            <w:r>
              <w:rPr>
                <w:spacing w:val="-14"/>
                <w:w w:val="111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al</w:t>
            </w:r>
            <w:proofErr w:type="spellEnd"/>
          </w:p>
        </w:tc>
      </w:tr>
      <w:tr w:rsidR="00A87005">
        <w:trPr>
          <w:trHeight w:hRule="exact" w:val="187"/>
        </w:trPr>
        <w:tc>
          <w:tcPr>
            <w:tcW w:w="13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D</w:t>
            </w:r>
            <w:r>
              <w:rPr>
                <w:spacing w:val="-5"/>
                <w:w w:val="109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wn-regulated</w:t>
            </w:r>
          </w:p>
        </w:tc>
        <w:tc>
          <w:tcPr>
            <w:tcW w:w="14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V</w:t>
            </w:r>
            <w:r>
              <w:rPr>
                <w:spacing w:val="-5"/>
                <w:w w:val="112"/>
                <w:sz w:val="16"/>
                <w:szCs w:val="16"/>
              </w:rPr>
              <w:t>W</w:t>
            </w:r>
            <w:r>
              <w:rPr>
                <w:w w:val="116"/>
                <w:sz w:val="16"/>
                <w:szCs w:val="16"/>
              </w:rPr>
              <w:t>CE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4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 xml:space="preserve">on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4"/>
                <w:sz w:val="16"/>
                <w:szCs w:val="16"/>
              </w:rPr>
              <w:t>Willebrand</w:t>
            </w:r>
            <w:proofErr w:type="spellEnd"/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EGF</w:t>
            </w:r>
            <w:r>
              <w:rPr>
                <w:spacing w:val="20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domains (V</w:t>
            </w:r>
            <w:r>
              <w:rPr>
                <w:spacing w:val="-6"/>
                <w:w w:val="115"/>
                <w:sz w:val="16"/>
                <w:szCs w:val="16"/>
              </w:rPr>
              <w:t>W</w:t>
            </w:r>
            <w:r>
              <w:rPr>
                <w:w w:val="115"/>
                <w:sz w:val="16"/>
                <w:szCs w:val="16"/>
              </w:rPr>
              <w:t>CE),</w:t>
            </w:r>
            <w:r>
              <w:rPr>
                <w:spacing w:val="14"/>
                <w:w w:val="11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0.000096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SERPINA13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serpin</w:t>
            </w:r>
            <w:proofErr w:type="spellEnd"/>
            <w:proofErr w:type="gramEnd"/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eptidase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inhibitor,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clade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(SERPINA13),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GP9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glycoprotein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IX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(platelet)</w:t>
            </w:r>
            <w:r>
              <w:rPr>
                <w:spacing w:val="28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(GP9),</w:t>
            </w:r>
            <w:r>
              <w:rPr>
                <w:spacing w:val="19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24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CGR3A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Fc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fragme</w:t>
            </w:r>
            <w:r>
              <w:rPr>
                <w:spacing w:val="-4"/>
                <w:w w:val="112"/>
                <w:sz w:val="16"/>
                <w:szCs w:val="16"/>
              </w:rPr>
              <w:t>n</w:t>
            </w:r>
            <w:r>
              <w:rPr>
                <w:w w:val="148"/>
                <w:sz w:val="16"/>
                <w:szCs w:val="16"/>
              </w:rPr>
              <w:t>t</w:t>
            </w:r>
            <w:proofErr w:type="gramEnd"/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IgG,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5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w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a</w:t>
            </w:r>
            <w:r>
              <w:rPr>
                <w:w w:val="93"/>
                <w:sz w:val="16"/>
                <w:szCs w:val="16"/>
              </w:rPr>
              <w:t>ffi</w:t>
            </w:r>
            <w:r>
              <w:rPr>
                <w:w w:val="117"/>
                <w:sz w:val="16"/>
                <w:szCs w:val="16"/>
              </w:rPr>
              <w:t>n</w:t>
            </w:r>
            <w:r>
              <w:rPr>
                <w:w w:val="106"/>
                <w:sz w:val="16"/>
                <w:szCs w:val="16"/>
              </w:rPr>
              <w:t>i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5"/>
                <w:sz w:val="16"/>
                <w:szCs w:val="16"/>
              </w:rPr>
              <w:t>II</w:t>
            </w:r>
            <w:r>
              <w:rPr>
                <w:sz w:val="16"/>
                <w:szCs w:val="16"/>
              </w:rPr>
              <w:t>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rec</w:t>
            </w:r>
            <w:r>
              <w:rPr>
                <w:w w:val="113"/>
                <w:sz w:val="16"/>
                <w:szCs w:val="16"/>
              </w:rPr>
              <w:t>eptor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6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CGR3A),</w:t>
            </w:r>
            <w:r>
              <w:rPr>
                <w:spacing w:val="2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N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GN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5"/>
                <w:sz w:val="16"/>
                <w:szCs w:val="16"/>
              </w:rPr>
              <w:t>neurogranin</w:t>
            </w:r>
            <w:proofErr w:type="spellEnd"/>
            <w:proofErr w:type="gramEnd"/>
            <w:r>
              <w:rPr>
                <w:spacing w:val="4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(protein</w:t>
            </w:r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substrate,</w:t>
            </w:r>
            <w:r>
              <w:rPr>
                <w:spacing w:val="42"/>
                <w:w w:val="114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C3)</w:t>
            </w:r>
            <w:r>
              <w:rPr>
                <w:spacing w:val="1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(N</w:t>
            </w:r>
            <w:r>
              <w:rPr>
                <w:spacing w:val="-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GN),</w:t>
            </w:r>
            <w:r>
              <w:rPr>
                <w:spacing w:val="1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0013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SEPT5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6"/>
                <w:sz w:val="16"/>
                <w:szCs w:val="16"/>
              </w:rPr>
              <w:t>septin</w:t>
            </w:r>
            <w:proofErr w:type="spellEnd"/>
            <w:proofErr w:type="gramEnd"/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(SEPT5),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MEGF10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6"/>
                <w:w w:val="113"/>
                <w:sz w:val="16"/>
                <w:szCs w:val="16"/>
              </w:rPr>
              <w:t>m</w:t>
            </w:r>
            <w:r>
              <w:rPr>
                <w:w w:val="113"/>
                <w:sz w:val="16"/>
                <w:szCs w:val="16"/>
              </w:rPr>
              <w:t>ultiple</w:t>
            </w:r>
            <w:proofErr w:type="gramEnd"/>
            <w:r>
              <w:rPr>
                <w:spacing w:val="21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EGF-li</w:t>
            </w:r>
            <w:r>
              <w:rPr>
                <w:spacing w:val="-4"/>
                <w:w w:val="113"/>
                <w:sz w:val="16"/>
                <w:szCs w:val="16"/>
              </w:rPr>
              <w:t>k</w:t>
            </w:r>
            <w:r>
              <w:rPr>
                <w:w w:val="113"/>
                <w:sz w:val="16"/>
                <w:szCs w:val="16"/>
              </w:rPr>
              <w:t>e-domains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(MEGF10),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DPYSL5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2"/>
                <w:sz w:val="16"/>
                <w:szCs w:val="16"/>
              </w:rPr>
              <w:t>di</w:t>
            </w:r>
            <w:r>
              <w:rPr>
                <w:spacing w:val="-6"/>
                <w:w w:val="112"/>
                <w:sz w:val="16"/>
                <w:szCs w:val="16"/>
              </w:rPr>
              <w:t>h</w:t>
            </w:r>
            <w:r>
              <w:rPr>
                <w:w w:val="112"/>
                <w:sz w:val="16"/>
                <w:szCs w:val="16"/>
              </w:rPr>
              <w:t>ydro</w:t>
            </w:r>
            <w:r>
              <w:rPr>
                <w:spacing w:val="-4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yrimidinase</w:t>
            </w:r>
            <w:proofErr w:type="spellEnd"/>
            <w:r>
              <w:rPr>
                <w:w w:val="112"/>
                <w:sz w:val="16"/>
                <w:szCs w:val="16"/>
              </w:rPr>
              <w:t>-li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(DPYSL5),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ADRA2C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 xml:space="preserve">PREDICTED: 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adrenergic,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alpha-2C-,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receptor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(ADR</w:t>
            </w:r>
            <w:r>
              <w:rPr>
                <w:spacing w:val="1"/>
                <w:w w:val="113"/>
                <w:sz w:val="16"/>
                <w:szCs w:val="16"/>
              </w:rPr>
              <w:t>A</w:t>
            </w:r>
            <w:r>
              <w:rPr>
                <w:w w:val="113"/>
                <w:sz w:val="16"/>
                <w:szCs w:val="16"/>
              </w:rPr>
              <w:t>2C),</w:t>
            </w:r>
            <w:r>
              <w:rPr>
                <w:spacing w:val="1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RNF213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ring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213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(RNF213),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</w:t>
            </w:r>
            <w:r>
              <w:rPr>
                <w:w w:val="105"/>
                <w:sz w:val="16"/>
                <w:szCs w:val="16"/>
              </w:rPr>
              <w:t>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MUC6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ucin</w:t>
            </w:r>
            <w:proofErr w:type="spellEnd"/>
            <w:proofErr w:type="gramEnd"/>
            <w:r>
              <w:rPr>
                <w:spacing w:val="14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2"/>
                <w:sz w:val="16"/>
                <w:szCs w:val="16"/>
              </w:rPr>
              <w:t>oligomeric</w:t>
            </w:r>
            <w:proofErr w:type="spellEnd"/>
            <w:r>
              <w:rPr>
                <w:spacing w:val="-15"/>
                <w:w w:val="112"/>
                <w:sz w:val="16"/>
                <w:szCs w:val="16"/>
              </w:rPr>
              <w:t xml:space="preserve"> </w:t>
            </w:r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ucus/gel-forming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(MUC6),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  <w:r>
              <w:rPr>
                <w:w w:val="105"/>
                <w:sz w:val="16"/>
                <w:szCs w:val="16"/>
              </w:rPr>
              <w:t>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CMTM3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CKLF-li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</w:t>
            </w:r>
            <w:r>
              <w:rPr>
                <w:spacing w:val="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MA</w:t>
            </w:r>
            <w:r>
              <w:rPr>
                <w:spacing w:val="-20"/>
                <w:w w:val="112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VEL</w:t>
            </w:r>
            <w:r>
              <w:rPr>
                <w:spacing w:val="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transme</w:t>
            </w:r>
            <w:r>
              <w:rPr>
                <w:spacing w:val="-4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 xml:space="preserve">brane </w:t>
            </w:r>
            <w:r>
              <w:rPr>
                <w:spacing w:val="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domain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</w:t>
            </w:r>
            <w:r>
              <w:rPr>
                <w:spacing w:val="-6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taining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(CMTM3)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4"/>
                <w:w w:val="109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C</w:t>
            </w:r>
            <w:r>
              <w:rPr>
                <w:w w:val="120"/>
                <w:sz w:val="16"/>
                <w:szCs w:val="16"/>
              </w:rPr>
              <w:t>T</w:t>
            </w:r>
            <w:r>
              <w:rPr>
                <w:spacing w:val="-14"/>
                <w:w w:val="120"/>
                <w:sz w:val="16"/>
                <w:szCs w:val="16"/>
              </w:rPr>
              <w:t>R</w:t>
            </w:r>
            <w:r>
              <w:rPr>
                <w:w w:val="116"/>
                <w:sz w:val="16"/>
                <w:szCs w:val="16"/>
              </w:rPr>
              <w:t>T1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6"/>
                <w:sz w:val="16"/>
                <w:szCs w:val="16"/>
              </w:rPr>
              <w:t>actin-related</w:t>
            </w:r>
            <w:proofErr w:type="gramEnd"/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T1 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r>
              <w:rPr>
                <w:spacing w:val="-6"/>
                <w:w w:val="114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CT</w:t>
            </w:r>
            <w:r>
              <w:rPr>
                <w:spacing w:val="-1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T1),</w:t>
            </w:r>
            <w:r>
              <w:rPr>
                <w:spacing w:val="3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SP</w:t>
            </w:r>
            <w:r>
              <w:rPr>
                <w:spacing w:val="-14"/>
                <w:w w:val="117"/>
                <w:sz w:val="16"/>
                <w:szCs w:val="16"/>
              </w:rPr>
              <w:t>R</w:t>
            </w:r>
            <w:r>
              <w:rPr>
                <w:w w:val="109"/>
                <w:sz w:val="16"/>
                <w:szCs w:val="16"/>
              </w:rPr>
              <w:t>YD3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SP</w:t>
            </w:r>
            <w:r>
              <w:rPr>
                <w:spacing w:val="-16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Y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(SP</w:t>
            </w:r>
            <w:r>
              <w:rPr>
                <w:spacing w:val="-16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YD3),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SLC6A10P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solute</w:t>
            </w:r>
            <w:r>
              <w:rPr>
                <w:spacing w:val="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carrier</w:t>
            </w:r>
            <w:r>
              <w:rPr>
                <w:spacing w:val="16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family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(neurotransmitter</w:t>
            </w:r>
            <w:r>
              <w:rPr>
                <w:spacing w:val="21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trans</w:t>
            </w:r>
            <w:r>
              <w:rPr>
                <w:spacing w:val="6"/>
                <w:w w:val="117"/>
                <w:sz w:val="16"/>
                <w:szCs w:val="16"/>
              </w:rPr>
              <w:t>p</w:t>
            </w:r>
            <w:r>
              <w:rPr>
                <w:w w:val="117"/>
                <w:sz w:val="16"/>
                <w:szCs w:val="16"/>
              </w:rPr>
              <w:t>orter,</w:t>
            </w:r>
            <w:r>
              <w:rPr>
                <w:spacing w:val="24"/>
                <w:w w:val="117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7"/>
                <w:sz w:val="16"/>
                <w:szCs w:val="16"/>
              </w:rPr>
              <w:t>creatine</w:t>
            </w:r>
            <w:proofErr w:type="spellEnd"/>
            <w:r>
              <w:rPr>
                <w:w w:val="117"/>
                <w:sz w:val="16"/>
                <w:szCs w:val="16"/>
              </w:rPr>
              <w:t>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DNA2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DNA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replication</w:t>
            </w:r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helicase 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homolog</w:t>
            </w:r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4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east)</w:t>
            </w:r>
            <w:r>
              <w:rPr>
                <w:spacing w:val="36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(DNA2),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16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OPN1B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rop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orin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3"/>
                <w:sz w:val="16"/>
                <w:szCs w:val="16"/>
              </w:rPr>
              <w:t>rhophilin</w:t>
            </w:r>
            <w:proofErr w:type="spellEnd"/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ass</w:t>
            </w:r>
            <w:r>
              <w:rPr>
                <w:spacing w:val="6"/>
                <w:w w:val="113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ciated</w:t>
            </w:r>
            <w:r>
              <w:rPr>
                <w:spacing w:val="9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OPN1B),</w:t>
            </w:r>
            <w:r>
              <w:rPr>
                <w:spacing w:val="3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0.00072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FKBP8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FK506</w:t>
            </w:r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binding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38kDa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gramEnd"/>
            <w:r>
              <w:rPr>
                <w:w w:val="115"/>
                <w:sz w:val="16"/>
                <w:szCs w:val="16"/>
              </w:rPr>
              <w:t>FKBP8),</w:t>
            </w:r>
            <w:r>
              <w:rPr>
                <w:spacing w:val="30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CLK2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 xml:space="preserve">PREDICTED: 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CDC-li</w:t>
            </w:r>
            <w:r>
              <w:rPr>
                <w:spacing w:val="-4"/>
                <w:w w:val="113"/>
                <w:sz w:val="16"/>
                <w:szCs w:val="16"/>
              </w:rPr>
              <w:t>k</w:t>
            </w:r>
            <w:r>
              <w:rPr>
                <w:w w:val="113"/>
                <w:sz w:val="16"/>
                <w:szCs w:val="16"/>
              </w:rPr>
              <w:t>e</w:t>
            </w:r>
            <w:r>
              <w:rPr>
                <w:spacing w:val="-5"/>
                <w:w w:val="113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>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(CLK2),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MBNL3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5"/>
                <w:w w:val="110"/>
                <w:sz w:val="16"/>
                <w:szCs w:val="16"/>
              </w:rPr>
              <w:t>m</w:t>
            </w:r>
            <w:r>
              <w:rPr>
                <w:w w:val="110"/>
                <w:sz w:val="16"/>
                <w:szCs w:val="16"/>
              </w:rPr>
              <w:t>uscleblind</w:t>
            </w:r>
            <w:proofErr w:type="spellEnd"/>
            <w:r>
              <w:rPr>
                <w:w w:val="110"/>
                <w:sz w:val="16"/>
                <w:szCs w:val="16"/>
              </w:rPr>
              <w:t>-li</w:t>
            </w:r>
            <w:r>
              <w:rPr>
                <w:spacing w:val="-4"/>
                <w:w w:val="110"/>
                <w:sz w:val="16"/>
                <w:szCs w:val="16"/>
              </w:rPr>
              <w:t>k</w:t>
            </w:r>
            <w:r>
              <w:rPr>
                <w:w w:val="110"/>
                <w:sz w:val="16"/>
                <w:szCs w:val="16"/>
              </w:rPr>
              <w:t>e</w:t>
            </w:r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(MBNL3),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BCR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5"/>
                <w:sz w:val="16"/>
                <w:szCs w:val="16"/>
              </w:rPr>
              <w:t>break</w:t>
            </w:r>
            <w:r>
              <w:rPr>
                <w:spacing w:val="5"/>
                <w:w w:val="115"/>
                <w:sz w:val="16"/>
                <w:szCs w:val="16"/>
              </w:rPr>
              <w:t>p</w:t>
            </w:r>
            <w:r>
              <w:rPr>
                <w:w w:val="110"/>
                <w:sz w:val="16"/>
                <w:szCs w:val="16"/>
              </w:rPr>
              <w:t>oi</w:t>
            </w:r>
            <w:r>
              <w:rPr>
                <w:spacing w:val="-5"/>
                <w:w w:val="110"/>
                <w:sz w:val="16"/>
                <w:szCs w:val="16"/>
              </w:rPr>
              <w:t>n</w:t>
            </w:r>
            <w:r>
              <w:rPr>
                <w:w w:val="148"/>
                <w:sz w:val="16"/>
                <w:szCs w:val="16"/>
              </w:rPr>
              <w:t>t</w:t>
            </w:r>
            <w:proofErr w:type="gramEnd"/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cluster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region 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(BCR),</w:t>
            </w:r>
            <w:r>
              <w:rPr>
                <w:spacing w:val="-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0.0048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GPR175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protein-coupled</w:t>
            </w:r>
            <w:r>
              <w:rPr>
                <w:spacing w:val="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receptor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175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(GPR175),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043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8"/>
                <w:sz w:val="16"/>
                <w:szCs w:val="16"/>
              </w:rPr>
              <w:t>L</w:t>
            </w:r>
            <w:r>
              <w:rPr>
                <w:w w:val="113"/>
                <w:sz w:val="16"/>
                <w:szCs w:val="16"/>
              </w:rPr>
              <w:t>YPD3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6"/>
                <w:w w:val="113"/>
                <w:sz w:val="16"/>
                <w:szCs w:val="16"/>
              </w:rPr>
              <w:t>L</w:t>
            </w:r>
            <w:r>
              <w:rPr>
                <w:w w:val="113"/>
                <w:sz w:val="16"/>
                <w:szCs w:val="16"/>
              </w:rPr>
              <w:t>Y6/PL</w:t>
            </w:r>
            <w:r>
              <w:rPr>
                <w:spacing w:val="-4"/>
                <w:w w:val="113"/>
                <w:sz w:val="16"/>
                <w:szCs w:val="16"/>
              </w:rPr>
              <w:t>A</w:t>
            </w:r>
            <w:r>
              <w:rPr>
                <w:w w:val="113"/>
                <w:sz w:val="16"/>
                <w:szCs w:val="16"/>
              </w:rPr>
              <w:t>UR</w:t>
            </w:r>
            <w:r>
              <w:rPr>
                <w:spacing w:val="3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r>
              <w:rPr>
                <w:spacing w:val="-16"/>
                <w:w w:val="114"/>
                <w:sz w:val="16"/>
                <w:szCs w:val="16"/>
              </w:rPr>
              <w:t>L</w:t>
            </w:r>
            <w:r>
              <w:rPr>
                <w:w w:val="114"/>
                <w:sz w:val="16"/>
                <w:szCs w:val="16"/>
              </w:rPr>
              <w:t>YPD3),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0.00091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IRX1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0"/>
                <w:sz w:val="16"/>
                <w:szCs w:val="16"/>
              </w:rPr>
              <w:t>ir</w:t>
            </w:r>
            <w:r>
              <w:rPr>
                <w:spacing w:val="5"/>
                <w:w w:val="110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quois</w:t>
            </w:r>
            <w:proofErr w:type="spellEnd"/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0"/>
                <w:sz w:val="16"/>
                <w:szCs w:val="16"/>
              </w:rPr>
              <w:t>homeo</w:t>
            </w:r>
            <w:r>
              <w:rPr>
                <w:spacing w:val="5"/>
                <w:w w:val="110"/>
                <w:sz w:val="16"/>
                <w:szCs w:val="16"/>
              </w:rPr>
              <w:t>b</w:t>
            </w:r>
            <w:r>
              <w:rPr>
                <w:spacing w:val="-5"/>
                <w:w w:val="110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</w:t>
            </w:r>
            <w:proofErr w:type="spellEnd"/>
            <w:r>
              <w:rPr>
                <w:spacing w:val="15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(IRX1),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C16ORF35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5"/>
                <w:w w:val="110"/>
                <w:sz w:val="16"/>
                <w:szCs w:val="16"/>
              </w:rPr>
              <w:t>c</w:t>
            </w:r>
            <w:r>
              <w:rPr>
                <w:w w:val="110"/>
                <w:sz w:val="16"/>
                <w:szCs w:val="16"/>
              </w:rPr>
              <w:t>hromosome</w:t>
            </w:r>
            <w:proofErr w:type="gramEnd"/>
            <w:r>
              <w:rPr>
                <w:spacing w:val="18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16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5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en 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reading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frame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35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(C16orf35),</w:t>
            </w:r>
            <w:r>
              <w:rPr>
                <w:spacing w:val="-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LMNA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lamin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A</w:t>
            </w:r>
            <w:proofErr w:type="gramEnd"/>
            <w:r>
              <w:rPr>
                <w:w w:val="117"/>
                <w:sz w:val="16"/>
                <w:szCs w:val="16"/>
              </w:rPr>
              <w:t>/C</w:t>
            </w:r>
            <w:r>
              <w:rPr>
                <w:spacing w:val="32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(LMNA),</w:t>
            </w:r>
            <w:r>
              <w:rPr>
                <w:spacing w:val="-21"/>
                <w:w w:val="117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16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TF1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af1/RNA</w:t>
            </w:r>
            <w:r>
              <w:rPr>
                <w:spacing w:val="37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olymerase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complex</w:t>
            </w:r>
            <w:r>
              <w:rPr>
                <w:spacing w:val="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com</w:t>
            </w:r>
            <w:r>
              <w:rPr>
                <w:spacing w:val="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one</w:t>
            </w:r>
            <w:r>
              <w:rPr>
                <w:spacing w:val="-6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t,</w:t>
            </w:r>
            <w:r>
              <w:rPr>
                <w:spacing w:val="2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homolog</w:t>
            </w:r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16"/>
                <w:w w:val="112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TF1)</w:t>
            </w:r>
            <w:proofErr w:type="gramStart"/>
            <w:r>
              <w:rPr>
                <w:w w:val="112"/>
                <w:sz w:val="16"/>
                <w:szCs w:val="16"/>
              </w:rPr>
              <w:t xml:space="preserve">, 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</w:t>
            </w:r>
            <w:proofErr w:type="gramEnd"/>
            <w:r>
              <w:rPr>
                <w:w w:val="112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(S.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w w:val="112"/>
                <w:sz w:val="16"/>
                <w:szCs w:val="16"/>
              </w:rPr>
              <w:t>cerevisiae</w:t>
            </w:r>
            <w:proofErr w:type="gramEnd"/>
            <w:r>
              <w:rPr>
                <w:w w:val="112"/>
                <w:sz w:val="16"/>
                <w:szCs w:val="16"/>
              </w:rPr>
              <w:t>)</w:t>
            </w:r>
            <w:r>
              <w:rPr>
                <w:spacing w:val="-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ST6GALN</w:t>
            </w:r>
            <w:r>
              <w:rPr>
                <w:spacing w:val="-4"/>
                <w:w w:val="111"/>
                <w:sz w:val="16"/>
                <w:szCs w:val="16"/>
              </w:rPr>
              <w:t>A</w:t>
            </w:r>
            <w:r>
              <w:rPr>
                <w:w w:val="110"/>
                <w:sz w:val="16"/>
                <w:szCs w:val="16"/>
              </w:rPr>
              <w:t>C4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ST6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</w:t>
            </w:r>
            <w:proofErr w:type="gramEnd"/>
            <w:r>
              <w:rPr>
                <w:w w:val="112"/>
                <w:sz w:val="16"/>
                <w:szCs w:val="16"/>
              </w:rPr>
              <w:t>-</w:t>
            </w:r>
            <w:proofErr w:type="spellStart"/>
            <w:r>
              <w:rPr>
                <w:w w:val="112"/>
                <w:sz w:val="16"/>
                <w:szCs w:val="16"/>
              </w:rPr>
              <w:t>ace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ylgalactosaminide</w:t>
            </w:r>
            <w:proofErr w:type="spellEnd"/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alpha-2,6-sialyltransferase</w:t>
            </w:r>
            <w:r>
              <w:rPr>
                <w:spacing w:val="29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SI</w:t>
            </w:r>
            <w:r>
              <w:rPr>
                <w:spacing w:val="-14"/>
                <w:w w:val="116"/>
                <w:sz w:val="16"/>
                <w:szCs w:val="16"/>
              </w:rPr>
              <w:t>P</w:t>
            </w:r>
            <w:r>
              <w:rPr>
                <w:w w:val="107"/>
                <w:sz w:val="16"/>
                <w:szCs w:val="16"/>
              </w:rPr>
              <w:t>A1L3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signal-induced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proliferation-ass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ciated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</w:t>
            </w:r>
            <w:r>
              <w:rPr>
                <w:spacing w:val="-5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(SI</w:t>
            </w:r>
            <w:r>
              <w:rPr>
                <w:spacing w:val="-1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A1L3),</w:t>
            </w:r>
            <w:r>
              <w:rPr>
                <w:spacing w:val="2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095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DDR1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2"/>
                <w:sz w:val="16"/>
                <w:szCs w:val="16"/>
              </w:rPr>
              <w:t>discoidin</w:t>
            </w:r>
            <w:proofErr w:type="spellEnd"/>
            <w:proofErr w:type="gramEnd"/>
            <w:r>
              <w:rPr>
                <w:spacing w:val="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domain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receptor</w:t>
            </w:r>
            <w:r>
              <w:rPr>
                <w:spacing w:val="28"/>
                <w:w w:val="112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yrosine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(DDR1),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  <w:r>
              <w:rPr>
                <w:w w:val="105"/>
                <w:sz w:val="16"/>
                <w:szCs w:val="16"/>
              </w:rPr>
              <w:t>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MED25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mediator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complex</w:t>
            </w:r>
            <w:r>
              <w:rPr>
                <w:spacing w:val="-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25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(MED25),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PTGS1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prostaglandin-</w:t>
            </w:r>
            <w:proofErr w:type="spellStart"/>
            <w:r>
              <w:rPr>
                <w:w w:val="114"/>
                <w:sz w:val="16"/>
                <w:szCs w:val="16"/>
              </w:rPr>
              <w:t>endo</w:t>
            </w:r>
            <w:r>
              <w:rPr>
                <w:spacing w:val="7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er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xide</w:t>
            </w:r>
            <w:proofErr w:type="spellEnd"/>
            <w:proofErr w:type="gramEnd"/>
            <w:r>
              <w:rPr>
                <w:spacing w:val="-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sy</w:t>
            </w:r>
            <w:r>
              <w:rPr>
                <w:spacing w:val="-5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thase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(PTGS1),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FZD7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frizzled 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homolog</w:t>
            </w:r>
            <w:proofErr w:type="gramEnd"/>
            <w:r>
              <w:rPr>
                <w:spacing w:val="13"/>
                <w:w w:val="10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(Drosophila)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(FZD7),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-0</w:t>
            </w:r>
            <w:r>
              <w:rPr>
                <w:w w:val="117"/>
                <w:sz w:val="16"/>
                <w:szCs w:val="16"/>
              </w:rPr>
              <w:t>.</w:t>
            </w:r>
            <w:r>
              <w:rPr>
                <w:w w:val="105"/>
                <w:sz w:val="16"/>
                <w:szCs w:val="16"/>
              </w:rPr>
              <w:t>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CD97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CD97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molecule</w:t>
            </w:r>
            <w:proofErr w:type="gramEnd"/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(CD97),</w:t>
            </w:r>
            <w:r>
              <w:rPr>
                <w:spacing w:val="1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0.0000014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ST6GALN</w:t>
            </w:r>
            <w:r>
              <w:rPr>
                <w:spacing w:val="-4"/>
                <w:w w:val="111"/>
                <w:sz w:val="16"/>
                <w:szCs w:val="16"/>
              </w:rPr>
              <w:t>A</w:t>
            </w:r>
            <w:r>
              <w:rPr>
                <w:w w:val="110"/>
                <w:sz w:val="16"/>
                <w:szCs w:val="16"/>
              </w:rPr>
              <w:t>C4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ST6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</w:t>
            </w:r>
            <w:proofErr w:type="gramEnd"/>
            <w:r>
              <w:rPr>
                <w:w w:val="112"/>
                <w:sz w:val="16"/>
                <w:szCs w:val="16"/>
              </w:rPr>
              <w:t>-</w:t>
            </w:r>
            <w:proofErr w:type="spellStart"/>
            <w:r>
              <w:rPr>
                <w:w w:val="112"/>
                <w:sz w:val="16"/>
                <w:szCs w:val="16"/>
              </w:rPr>
              <w:t>ace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ylgalactosaminide</w:t>
            </w:r>
            <w:proofErr w:type="spellEnd"/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alpha-2,6-sialyltransferase</w:t>
            </w:r>
            <w:r>
              <w:rPr>
                <w:spacing w:val="29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MBNL3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5"/>
                <w:w w:val="110"/>
                <w:sz w:val="16"/>
                <w:szCs w:val="16"/>
              </w:rPr>
              <w:t>m</w:t>
            </w:r>
            <w:r>
              <w:rPr>
                <w:w w:val="110"/>
                <w:sz w:val="16"/>
                <w:szCs w:val="16"/>
              </w:rPr>
              <w:t>uscleblind</w:t>
            </w:r>
            <w:proofErr w:type="spellEnd"/>
            <w:r>
              <w:rPr>
                <w:w w:val="110"/>
                <w:sz w:val="16"/>
                <w:szCs w:val="16"/>
              </w:rPr>
              <w:t>-li</w:t>
            </w:r>
            <w:r>
              <w:rPr>
                <w:spacing w:val="-4"/>
                <w:w w:val="110"/>
                <w:sz w:val="16"/>
                <w:szCs w:val="16"/>
              </w:rPr>
              <w:t>k</w:t>
            </w:r>
            <w:r>
              <w:rPr>
                <w:w w:val="110"/>
                <w:sz w:val="16"/>
                <w:szCs w:val="16"/>
              </w:rPr>
              <w:t>e</w:t>
            </w:r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(MBNL3),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9"/>
                <w:w w:val="124"/>
                <w:sz w:val="16"/>
                <w:szCs w:val="16"/>
              </w:rPr>
              <w:t>F</w:t>
            </w:r>
            <w:r>
              <w:rPr>
                <w:w w:val="110"/>
                <w:sz w:val="16"/>
                <w:szCs w:val="16"/>
              </w:rPr>
              <w:t>AM83F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family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with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sequence similari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</w:t>
            </w:r>
            <w:r>
              <w:rPr>
                <w:spacing w:val="28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83,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me</w:t>
            </w:r>
            <w:r>
              <w:rPr>
                <w:spacing w:val="-4"/>
                <w:w w:val="112"/>
                <w:sz w:val="16"/>
                <w:szCs w:val="16"/>
              </w:rPr>
              <w:t>m</w:t>
            </w:r>
            <w:r>
              <w:rPr>
                <w:spacing w:val="6"/>
                <w:w w:val="112"/>
                <w:sz w:val="16"/>
                <w:szCs w:val="16"/>
              </w:rPr>
              <w:t>b</w:t>
            </w:r>
            <w:r>
              <w:rPr>
                <w:w w:val="112"/>
                <w:sz w:val="16"/>
                <w:szCs w:val="16"/>
              </w:rPr>
              <w:t>er</w:t>
            </w:r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AM83F),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MED1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mediator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complex</w:t>
            </w:r>
            <w:r>
              <w:rPr>
                <w:spacing w:val="-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(MED1),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(S.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w w:val="112"/>
                <w:sz w:val="16"/>
                <w:szCs w:val="16"/>
              </w:rPr>
              <w:t>cerevisiae</w:t>
            </w:r>
            <w:proofErr w:type="gramEnd"/>
            <w:r>
              <w:rPr>
                <w:w w:val="112"/>
                <w:sz w:val="16"/>
                <w:szCs w:val="16"/>
              </w:rPr>
              <w:t>)</w:t>
            </w:r>
            <w:r>
              <w:rPr>
                <w:spacing w:val="-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0041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9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TXN</w:t>
            </w: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9"/>
                <w:sz w:val="16"/>
                <w:szCs w:val="16"/>
              </w:rPr>
              <w:t>ataxin</w:t>
            </w:r>
            <w:proofErr w:type="spellEnd"/>
            <w:proofErr w:type="gramEnd"/>
            <w:r>
              <w:rPr>
                <w:spacing w:val="9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16"/>
                <w:w w:val="112"/>
                <w:sz w:val="16"/>
                <w:szCs w:val="16"/>
              </w:rPr>
              <w:t>A</w:t>
            </w:r>
            <w:r>
              <w:rPr>
                <w:w w:val="112"/>
                <w:sz w:val="16"/>
                <w:szCs w:val="16"/>
              </w:rPr>
              <w:t>TXN10),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9"/>
                <w:sz w:val="16"/>
                <w:szCs w:val="16"/>
              </w:rPr>
              <w:t>A</w:t>
            </w:r>
            <w:r>
              <w:rPr>
                <w:w w:val="115"/>
                <w:sz w:val="16"/>
                <w:szCs w:val="16"/>
              </w:rPr>
              <w:t>TP6V0C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PREDICTED:</w:t>
            </w:r>
            <w:r>
              <w:rPr>
                <w:spacing w:val="39"/>
                <w:w w:val="114"/>
                <w:sz w:val="16"/>
                <w:szCs w:val="16"/>
              </w:rPr>
              <w:t xml:space="preserve"> </w:t>
            </w:r>
            <w:r>
              <w:rPr>
                <w:spacing w:val="-16"/>
                <w:w w:val="114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T</w:t>
            </w:r>
            <w:r>
              <w:rPr>
                <w:spacing w:val="-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ase,</w:t>
            </w:r>
            <w:r>
              <w:rPr>
                <w:spacing w:val="2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lysosomal</w:t>
            </w:r>
            <w:r>
              <w:rPr>
                <w:spacing w:val="-21"/>
                <w:w w:val="114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16kDa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gramEnd"/>
            <w:r>
              <w:rPr>
                <w:spacing w:val="-16"/>
                <w:w w:val="115"/>
                <w:sz w:val="16"/>
                <w:szCs w:val="16"/>
              </w:rPr>
              <w:t>A</w:t>
            </w:r>
            <w:r>
              <w:rPr>
                <w:w w:val="115"/>
                <w:sz w:val="16"/>
                <w:szCs w:val="16"/>
              </w:rPr>
              <w:t>TP6V0C),</w:t>
            </w:r>
            <w:r>
              <w:rPr>
                <w:spacing w:val="18"/>
                <w:w w:val="1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NOL10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ucleolar</w:t>
            </w:r>
            <w:proofErr w:type="spellEnd"/>
            <w:proofErr w:type="gramEnd"/>
            <w:r>
              <w:rPr>
                <w:spacing w:val="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(NOL10),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RNF10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ring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(RNF10),</w:t>
            </w:r>
            <w:r>
              <w:rPr>
                <w:spacing w:val="1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19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TUBB1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20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8"/>
                <w:sz w:val="16"/>
                <w:szCs w:val="16"/>
              </w:rPr>
              <w:t>tubulin</w:t>
            </w:r>
            <w:proofErr w:type="gramEnd"/>
            <w:r>
              <w:rPr>
                <w:w w:val="118"/>
                <w:sz w:val="16"/>
                <w:szCs w:val="16"/>
              </w:rPr>
              <w:t>,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spacing w:val="6"/>
                <w:w w:val="118"/>
                <w:sz w:val="16"/>
                <w:szCs w:val="16"/>
              </w:rPr>
              <w:t>b</w:t>
            </w:r>
            <w:r>
              <w:rPr>
                <w:w w:val="118"/>
                <w:sz w:val="16"/>
                <w:szCs w:val="16"/>
              </w:rPr>
              <w:t>eta</w:t>
            </w:r>
            <w:r>
              <w:rPr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(TUBB1),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IL8RB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i</w:t>
            </w:r>
            <w:r>
              <w:rPr>
                <w:spacing w:val="-6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terleukin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receptor,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spacing w:val="6"/>
                <w:w w:val="115"/>
                <w:sz w:val="16"/>
                <w:szCs w:val="16"/>
              </w:rPr>
              <w:t>b</w:t>
            </w:r>
            <w:r>
              <w:rPr>
                <w:w w:val="115"/>
                <w:sz w:val="16"/>
                <w:szCs w:val="16"/>
              </w:rPr>
              <w:t>eta</w:t>
            </w:r>
            <w:r>
              <w:rPr>
                <w:spacing w:val="2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(IL8RB),</w:t>
            </w:r>
            <w:r>
              <w:rPr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</w:t>
            </w:r>
            <w:r>
              <w:rPr>
                <w:w w:val="105"/>
                <w:sz w:val="16"/>
                <w:szCs w:val="16"/>
              </w:rPr>
              <w:t>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</w:t>
            </w:r>
            <w:r>
              <w:rPr>
                <w:spacing w:val="-14"/>
                <w:w w:val="109"/>
                <w:sz w:val="16"/>
                <w:szCs w:val="16"/>
              </w:rPr>
              <w:t>Y</w:t>
            </w:r>
            <w:r>
              <w:rPr>
                <w:w w:val="110"/>
                <w:sz w:val="16"/>
                <w:szCs w:val="16"/>
              </w:rPr>
              <w:t>ADM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spacing w:val="-4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eloid-ass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ciated</w:t>
            </w:r>
            <w:proofErr w:type="gramEnd"/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differe</w:t>
            </w:r>
            <w:r>
              <w:rPr>
                <w:spacing w:val="-4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tiation</w:t>
            </w:r>
            <w:r>
              <w:rPr>
                <w:spacing w:val="2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mar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er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</w:t>
            </w:r>
            <w:r>
              <w:rPr>
                <w:spacing w:val="-16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ADM),</w:t>
            </w:r>
            <w:r>
              <w:rPr>
                <w:spacing w:val="1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-0</w:t>
            </w:r>
            <w:r>
              <w:rPr>
                <w:w w:val="117"/>
                <w:sz w:val="16"/>
                <w:szCs w:val="16"/>
              </w:rPr>
              <w:t>.</w:t>
            </w:r>
            <w:r>
              <w:rPr>
                <w:w w:val="105"/>
                <w:sz w:val="16"/>
                <w:szCs w:val="16"/>
              </w:rPr>
              <w:t>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0.000057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UBXN6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UBX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domain</w:t>
            </w:r>
            <w:proofErr w:type="gramEnd"/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protein</w:t>
            </w:r>
            <w:r>
              <w:rPr>
                <w:spacing w:val="2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(UBXN6),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0.00081</w:t>
            </w:r>
          </w:p>
        </w:tc>
      </w:tr>
      <w:tr w:rsidR="00A87005">
        <w:trPr>
          <w:trHeight w:hRule="exact" w:val="199"/>
        </w:trPr>
        <w:tc>
          <w:tcPr>
            <w:tcW w:w="13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24"/>
                <w:sz w:val="16"/>
                <w:szCs w:val="16"/>
              </w:rPr>
              <w:t>F</w:t>
            </w:r>
            <w:r>
              <w:rPr>
                <w:w w:val="111"/>
                <w:sz w:val="16"/>
                <w:szCs w:val="16"/>
              </w:rPr>
              <w:t>CRL2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Fc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receptor</w:t>
            </w:r>
            <w:proofErr w:type="gramEnd"/>
            <w:r>
              <w:rPr>
                <w:w w:val="111"/>
                <w:sz w:val="16"/>
                <w:szCs w:val="16"/>
              </w:rPr>
              <w:t>-li</w:t>
            </w:r>
            <w:r>
              <w:rPr>
                <w:spacing w:val="-4"/>
                <w:w w:val="111"/>
                <w:sz w:val="16"/>
                <w:szCs w:val="16"/>
              </w:rPr>
              <w:t>k</w:t>
            </w:r>
            <w:r>
              <w:rPr>
                <w:w w:val="111"/>
                <w:sz w:val="16"/>
                <w:szCs w:val="16"/>
              </w:rPr>
              <w:t>e</w:t>
            </w:r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</w:t>
            </w:r>
            <w:r>
              <w:rPr>
                <w:spacing w:val="-6"/>
                <w:w w:val="119"/>
                <w:sz w:val="16"/>
                <w:szCs w:val="16"/>
              </w:rPr>
              <w:t>F</w:t>
            </w:r>
            <w:r>
              <w:rPr>
                <w:w w:val="119"/>
                <w:sz w:val="16"/>
                <w:szCs w:val="16"/>
              </w:rPr>
              <w:t>CRL2),</w:t>
            </w:r>
            <w:r>
              <w:rPr>
                <w:spacing w:val="-13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0.00095</w:t>
            </w:r>
          </w:p>
        </w:tc>
      </w:tr>
    </w:tbl>
    <w:p w:rsidR="00A87005" w:rsidRDefault="00A87005">
      <w:pPr>
        <w:sectPr w:rsidR="00A87005">
          <w:pgSz w:w="12240" w:h="15840"/>
          <w:pgMar w:top="1480" w:right="700" w:bottom="280" w:left="700" w:header="720" w:footer="720" w:gutter="0"/>
          <w:cols w:space="720"/>
        </w:sectPr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before="17" w:line="280" w:lineRule="exact"/>
        <w:rPr>
          <w:sz w:val="28"/>
          <w:szCs w:val="28"/>
        </w:rPr>
      </w:pPr>
    </w:p>
    <w:p w:rsidR="00A87005" w:rsidRDefault="006E5EEA">
      <w:pPr>
        <w:spacing w:before="22"/>
        <w:ind w:left="3216"/>
      </w:pPr>
      <w:r>
        <w:pict>
          <v:group id="_x0000_s1028" style="position:absolute;left:0;text-align:left;margin-left:339.4pt;margin-top:27.55pt;width:0;height:11.95pt;z-index:-2414;mso-position-horizontal-relative:page" coordorigin="6788,551" coordsize="0,239">
            <v:shape id="_x0000_s1029" style="position:absolute;left:6788;top:551;width:0;height:239" coordorigin="6788,551" coordsize="0,239" path="m6788,791r,-240e" filled="f" strokeweight=".14042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39.4pt;margin-top:44.55pt;width:0;height:11.95pt;z-index:-2413;mso-position-horizontal-relative:page" coordorigin="6788,891" coordsize="0,239">
            <v:shape id="_x0000_s1027" style="position:absolute;left:6788;top:891;width:0;height:239" coordorigin="6788,891" coordsize="0,239" path="m6788,1130r,-239e" filled="f" strokeweight=".14042mm">
              <v:path arrowok="t"/>
            </v:shape>
            <w10:wrap anchorx="page"/>
          </v:group>
        </w:pict>
      </w: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3</w:t>
      </w:r>
      <w:proofErr w:type="gramEnd"/>
      <w:r>
        <w:t>:</w:t>
      </w:r>
      <w:r>
        <w:rPr>
          <w:spacing w:val="37"/>
        </w:rPr>
        <w:t xml:space="preserve"> </w:t>
      </w:r>
      <w:r>
        <w:t>Enri</w:t>
      </w:r>
      <w:r>
        <w:rPr>
          <w:spacing w:val="-5"/>
        </w:rPr>
        <w:t>c</w:t>
      </w:r>
      <w:r>
        <w:t xml:space="preserve">hed </w:t>
      </w:r>
      <w:r>
        <w:rPr>
          <w:spacing w:val="22"/>
        </w:rPr>
        <w:t xml:space="preserve"> </w:t>
      </w:r>
      <w:r>
        <w:rPr>
          <w:w w:val="108"/>
        </w:rPr>
        <w:t>pat</w:t>
      </w:r>
      <w:r>
        <w:rPr>
          <w:spacing w:val="-5"/>
          <w:w w:val="108"/>
        </w:rPr>
        <w:t>h</w:t>
      </w:r>
      <w:r>
        <w:rPr>
          <w:spacing w:val="-6"/>
          <w:w w:val="108"/>
        </w:rPr>
        <w:t>wa</w:t>
      </w:r>
      <w:r>
        <w:rPr>
          <w:w w:val="108"/>
        </w:rPr>
        <w:t>ys</w:t>
      </w:r>
      <w:r>
        <w:rPr>
          <w:spacing w:val="20"/>
          <w:w w:val="10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differe</w:t>
      </w:r>
      <w:r>
        <w:rPr>
          <w:spacing w:val="-5"/>
        </w:rPr>
        <w:t>n</w:t>
      </w:r>
      <w:r>
        <w:t xml:space="preserve">tially </w:t>
      </w:r>
      <w:r>
        <w:rPr>
          <w:spacing w:val="17"/>
        </w:rPr>
        <w:t xml:space="preserve"> </w:t>
      </w:r>
      <w:r>
        <w:t>expressed</w:t>
      </w:r>
      <w:r>
        <w:rPr>
          <w:spacing w:val="48"/>
        </w:rPr>
        <w:t xml:space="preserve"> </w:t>
      </w:r>
      <w:r>
        <w:rPr>
          <w:w w:val="102"/>
        </w:rPr>
        <w:t>genes</w:t>
      </w:r>
    </w:p>
    <w:p w:rsidR="00A87005" w:rsidRDefault="00A87005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1440"/>
        <w:gridCol w:w="1511"/>
        <w:gridCol w:w="1291"/>
        <w:gridCol w:w="859"/>
      </w:tblGrid>
      <w:tr w:rsidR="00A87005">
        <w:trPr>
          <w:trHeight w:hRule="exact" w:val="339"/>
        </w:trPr>
        <w:tc>
          <w:tcPr>
            <w:tcW w:w="643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8"/>
              </w:rPr>
              <w:t>Enri</w:t>
            </w:r>
            <w:r>
              <w:rPr>
                <w:spacing w:val="-5"/>
                <w:w w:val="108"/>
              </w:rPr>
              <w:t>c</w:t>
            </w:r>
            <w:r>
              <w:rPr>
                <w:w w:val="107"/>
              </w:rPr>
              <w:t>hme</w:t>
            </w:r>
            <w:r>
              <w:rPr>
                <w:spacing w:val="-5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rPr>
                <w:w w:val="106"/>
              </w:rPr>
              <w:t>Categories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 xml:space="preserve">Category </w:t>
            </w:r>
            <w:r>
              <w:rPr>
                <w:spacing w:val="26"/>
              </w:rPr>
              <w:t xml:space="preserve"> </w:t>
            </w:r>
            <w:r>
              <w:t>Size</w:t>
            </w:r>
          </w:p>
        </w:tc>
        <w:tc>
          <w:tcPr>
            <w:tcW w:w="1511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Pro</w:t>
            </w:r>
            <w:r>
              <w:rPr>
                <w:spacing w:val="6"/>
              </w:rPr>
              <w:t>b</w:t>
            </w:r>
            <w:r>
              <w:t xml:space="preserve">e </w:t>
            </w:r>
            <w:r>
              <w:rPr>
                <w:spacing w:val="10"/>
              </w:rPr>
              <w:t xml:space="preserve"> </w:t>
            </w:r>
            <w:r>
              <w:rPr>
                <w:w w:val="106"/>
              </w:rPr>
              <w:t>O</w:t>
            </w:r>
            <w:r>
              <w:rPr>
                <w:spacing w:val="-5"/>
                <w:w w:val="106"/>
              </w:rPr>
              <w:t>v</w:t>
            </w:r>
            <w:r>
              <w:rPr>
                <w:w w:val="108"/>
              </w:rPr>
              <w:t>erlap</w:t>
            </w:r>
          </w:p>
        </w:tc>
        <w:tc>
          <w:tcPr>
            <w:tcW w:w="1291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5"/>
              </w:rPr>
              <w:t>p-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6"/>
              </w:rPr>
              <w:t>alue</w:t>
            </w:r>
          </w:p>
        </w:tc>
        <w:tc>
          <w:tcPr>
            <w:tcW w:w="85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3"/>
              </w:rPr>
              <w:t>q-</w:t>
            </w:r>
            <w:r>
              <w:rPr>
                <w:spacing w:val="-11"/>
                <w:w w:val="103"/>
              </w:rPr>
              <w:t>v</w:t>
            </w:r>
            <w:r>
              <w:rPr>
                <w:w w:val="106"/>
              </w:rPr>
              <w:t>alue</w:t>
            </w:r>
          </w:p>
        </w:tc>
      </w:tr>
      <w:tr w:rsidR="00A87005">
        <w:trPr>
          <w:trHeight w:hRule="exact" w:val="295"/>
        </w:trPr>
        <w:tc>
          <w:tcPr>
            <w:tcW w:w="64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13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4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110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75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0.000000046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0.0003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SRP-de</w:t>
            </w:r>
            <w:r>
              <w:rPr>
                <w:spacing w:val="6"/>
                <w:w w:val="108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13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0.000000069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0.0004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10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111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0.0000004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0.003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endoplasmic </w:t>
            </w:r>
            <w:r>
              <w:rPr>
                <w:spacing w:val="17"/>
              </w:rPr>
              <w:t xml:space="preserve"> </w:t>
            </w:r>
            <w:r>
              <w:rPr>
                <w:w w:val="108"/>
              </w:rPr>
              <w:t>reticulum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0.00000042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0.003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endoplasmic </w:t>
            </w:r>
            <w:r>
              <w:rPr>
                <w:spacing w:val="16"/>
              </w:rPr>
              <w:t xml:space="preserve"> </w:t>
            </w:r>
            <w:r>
              <w:rPr>
                <w:w w:val="108"/>
              </w:rPr>
              <w:t>reticulum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115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0.0000006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0.004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7"/>
              </w:rPr>
              <w:t>GlutatmatergicSynapse</w:t>
            </w:r>
            <w:proofErr w:type="spellEnd"/>
            <w:r>
              <w:rPr>
                <w:spacing w:val="53"/>
                <w:w w:val="107"/>
              </w:rPr>
              <w:t xml:space="preserve"> </w:t>
            </w:r>
            <w:r>
              <w:rPr>
                <w:w w:val="107"/>
              </w:rPr>
              <w:t>(Mouse)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232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0.00000086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0.0055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156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82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0.013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1"/>
              </w:rPr>
              <w:t>translation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264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110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0.042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viral</w:t>
            </w:r>
            <w:r>
              <w:rPr>
                <w:spacing w:val="43"/>
              </w:rPr>
              <w:t xml:space="preserve"> </w:t>
            </w:r>
            <w:r>
              <w:rPr>
                <w:w w:val="110"/>
              </w:rPr>
              <w:t>transcription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84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58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0.044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translational</w:t>
            </w:r>
            <w:r>
              <w:rPr>
                <w:spacing w:val="44"/>
                <w:w w:val="108"/>
              </w:rPr>
              <w:t xml:space="preserve"> </w:t>
            </w:r>
            <w:r>
              <w:rPr>
                <w:w w:val="108"/>
              </w:rPr>
              <w:t>elongation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114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0.000008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0.0499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4"/>
              </w:rPr>
              <w:t>organelle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292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112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0.066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5"/>
              </w:rPr>
              <w:t>P</w:t>
            </w:r>
            <w:r>
              <w:t xml:space="preserve">ost </w:t>
            </w:r>
            <w:r>
              <w:rPr>
                <w:spacing w:val="11"/>
              </w:rPr>
              <w:t xml:space="preserve"> </w:t>
            </w:r>
            <w:r>
              <w:t xml:space="preserve">Synaptic </w:t>
            </w:r>
            <w:r>
              <w:rPr>
                <w:spacing w:val="22"/>
              </w:rPr>
              <w:t xml:space="preserve"> </w:t>
            </w:r>
            <w:r>
              <w:t>Densi</w:t>
            </w:r>
            <w:r>
              <w:rPr>
                <w:spacing w:val="-5"/>
              </w:rPr>
              <w:t>t</w:t>
            </w:r>
            <w:r>
              <w:t xml:space="preserve">y </w:t>
            </w:r>
            <w:r>
              <w:rPr>
                <w:spacing w:val="8"/>
              </w:rPr>
              <w:t xml:space="preserve"> </w:t>
            </w:r>
            <w:r>
              <w:rPr>
                <w:w w:val="110"/>
              </w:rPr>
              <w:t>Proteins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1461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327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0.067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5"/>
                <w:w w:val="107"/>
              </w:rPr>
              <w:t>n</w:t>
            </w:r>
            <w:r>
              <w:rPr>
                <w:w w:val="107"/>
              </w:rPr>
              <w:t>uclear-transcri</w:t>
            </w:r>
            <w:r>
              <w:rPr>
                <w:spacing w:val="7"/>
                <w:w w:val="107"/>
              </w:rPr>
              <w:t>b</w:t>
            </w:r>
            <w:r>
              <w:rPr>
                <w:w w:val="107"/>
              </w:rPr>
              <w:t>ed</w:t>
            </w:r>
            <w:r>
              <w:rPr>
                <w:spacing w:val="25"/>
                <w:w w:val="107"/>
              </w:rPr>
              <w:t xml:space="preserve"> </w:t>
            </w:r>
            <w:r>
              <w:t>mRNA</w:t>
            </w:r>
            <w:r>
              <w:rPr>
                <w:spacing w:val="46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3"/>
              </w:rPr>
              <w:t xml:space="preserve"> </w:t>
            </w:r>
            <w:r>
              <w:rPr>
                <w:w w:val="106"/>
              </w:rPr>
              <w:t>nonsense-mediated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5"/>
              </w:rPr>
              <w:t>dec</w:t>
            </w:r>
            <w:r>
              <w:rPr>
                <w:spacing w:val="-5"/>
                <w:w w:val="105"/>
              </w:rPr>
              <w:t>a</w:t>
            </w:r>
            <w:r>
              <w:rPr>
                <w:w w:val="105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0.074</w:t>
            </w:r>
          </w:p>
        </w:tc>
      </w:tr>
      <w:tr w:rsidR="00A87005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276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102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0.092</w:t>
            </w:r>
          </w:p>
        </w:tc>
      </w:tr>
      <w:tr w:rsidR="00A87005">
        <w:trPr>
          <w:trHeight w:hRule="exact" w:val="289"/>
        </w:trPr>
        <w:tc>
          <w:tcPr>
            <w:tcW w:w="6438" w:type="dxa"/>
            <w:tcBorders>
              <w:top w:val="nil"/>
              <w:left w:val="nil"/>
              <w:bottom w:val="single" w:sz="6" w:space="0" w:color="000000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1"/>
              </w:rPr>
              <w:t>osome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137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0.000016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1"/>
              </w:rPr>
              <w:t>0.11</w:t>
            </w:r>
          </w:p>
        </w:tc>
      </w:tr>
    </w:tbl>
    <w:p w:rsidR="00A87005" w:rsidRDefault="006E5EEA">
      <w:pPr>
        <w:spacing w:before="35" w:line="254" w:lineRule="auto"/>
        <w:ind w:left="111" w:right="80" w:firstLine="50"/>
        <w:rPr>
          <w:sz w:val="18"/>
          <w:szCs w:val="18"/>
        </w:rPr>
        <w:sectPr w:rsidR="00A87005">
          <w:pgSz w:w="12240" w:h="15840"/>
          <w:pgMar w:top="1480" w:right="240" w:bottom="280" w:left="240" w:header="720" w:footer="720" w:gutter="0"/>
          <w:cols w:space="720"/>
        </w:sectPr>
      </w:pPr>
      <w:r>
        <w:rPr>
          <w:w w:val="109"/>
          <w:sz w:val="18"/>
          <w:szCs w:val="18"/>
        </w:rPr>
        <w:t>Significa</w:t>
      </w:r>
      <w:r>
        <w:rPr>
          <w:spacing w:val="-4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tly</w:t>
      </w:r>
      <w:r>
        <w:rPr>
          <w:spacing w:val="4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enri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hed</w:t>
      </w:r>
      <w:r>
        <w:rPr>
          <w:spacing w:val="21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pat</w:t>
      </w:r>
      <w:r>
        <w:rPr>
          <w:spacing w:val="-4"/>
          <w:w w:val="109"/>
          <w:sz w:val="18"/>
          <w:szCs w:val="18"/>
        </w:rPr>
        <w:t>h</w:t>
      </w:r>
      <w:r>
        <w:rPr>
          <w:spacing w:val="-5"/>
          <w:w w:val="109"/>
          <w:sz w:val="18"/>
          <w:szCs w:val="18"/>
        </w:rPr>
        <w:t>wa</w:t>
      </w:r>
      <w:r>
        <w:rPr>
          <w:w w:val="109"/>
          <w:sz w:val="18"/>
          <w:szCs w:val="18"/>
        </w:rPr>
        <w:t>ys</w:t>
      </w:r>
      <w:r>
        <w:rPr>
          <w:spacing w:val="4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libraries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(GO, </w:t>
      </w:r>
      <w:r>
        <w:rPr>
          <w:spacing w:val="25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KEGG,</w:t>
      </w:r>
      <w:r>
        <w:rPr>
          <w:spacing w:val="2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6"/>
          <w:sz w:val="18"/>
          <w:szCs w:val="18"/>
        </w:rPr>
        <w:t>o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tlas,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Brain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Lists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6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Im</w:t>
      </w:r>
      <w:r>
        <w:rPr>
          <w:spacing w:val="-6"/>
          <w:w w:val="111"/>
          <w:sz w:val="18"/>
          <w:szCs w:val="18"/>
        </w:rPr>
        <w:t>m</w:t>
      </w:r>
      <w:r>
        <w:rPr>
          <w:w w:val="111"/>
          <w:sz w:val="18"/>
          <w:szCs w:val="18"/>
        </w:rPr>
        <w:t>une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pacing w:val="-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at</w:t>
      </w:r>
      <w:r>
        <w:rPr>
          <w:spacing w:val="-6"/>
          <w:w w:val="111"/>
          <w:sz w:val="18"/>
          <w:szCs w:val="18"/>
        </w:rPr>
        <w:t>hwa</w:t>
      </w:r>
      <w:r>
        <w:rPr>
          <w:w w:val="111"/>
          <w:sz w:val="18"/>
          <w:szCs w:val="18"/>
        </w:rPr>
        <w:t>ys)</w:t>
      </w:r>
      <w:r>
        <w:rPr>
          <w:spacing w:val="4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our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full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list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2199</w:t>
      </w:r>
      <w:r>
        <w:rPr>
          <w:spacing w:val="34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genes </w:t>
      </w:r>
      <w:r>
        <w:rPr>
          <w:w w:val="107"/>
          <w:sz w:val="18"/>
          <w:szCs w:val="18"/>
        </w:rPr>
        <w:t>differe</w:t>
      </w:r>
      <w:r>
        <w:rPr>
          <w:spacing w:val="-5"/>
          <w:w w:val="107"/>
          <w:sz w:val="18"/>
          <w:szCs w:val="18"/>
        </w:rPr>
        <w:t>n</w:t>
      </w:r>
      <w:r>
        <w:rPr>
          <w:w w:val="107"/>
          <w:sz w:val="18"/>
          <w:szCs w:val="18"/>
        </w:rPr>
        <w:t>tially</w:t>
      </w:r>
      <w:r>
        <w:rPr>
          <w:spacing w:val="2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expressed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 xml:space="preserve">es.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suppleme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tary</w:t>
      </w:r>
      <w:r>
        <w:rPr>
          <w:spacing w:val="19"/>
          <w:w w:val="11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table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proofErr w:type="gramEnd"/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full</w:t>
      </w:r>
      <w:r>
        <w:rPr>
          <w:spacing w:val="2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list.</w:t>
      </w:r>
    </w:p>
    <w:p w:rsidR="00A87005" w:rsidRDefault="006E5EEA">
      <w:pPr>
        <w:spacing w:before="62"/>
        <w:ind w:left="2959"/>
      </w:pPr>
      <w:proofErr w:type="gramStart"/>
      <w:r>
        <w:rPr>
          <w:spacing w:val="-16"/>
        </w:rPr>
        <w:lastRenderedPageBreak/>
        <w:t>T</w:t>
      </w:r>
      <w:r>
        <w:t xml:space="preserve">able </w:t>
      </w:r>
      <w:r>
        <w:rPr>
          <w:spacing w:val="8"/>
        </w:rPr>
        <w:t xml:space="preserve"> </w:t>
      </w:r>
      <w:r>
        <w:t>4</w:t>
      </w:r>
      <w:proofErr w:type="gramEnd"/>
      <w:r>
        <w:t>:</w:t>
      </w:r>
      <w:r>
        <w:rPr>
          <w:spacing w:val="37"/>
        </w:rPr>
        <w:t xml:space="preserve"> </w:t>
      </w:r>
      <w:r>
        <w:t>Enri</w:t>
      </w:r>
      <w:r>
        <w:rPr>
          <w:spacing w:val="-5"/>
        </w:rPr>
        <w:t>c</w:t>
      </w:r>
      <w:r>
        <w:t xml:space="preserve">hed </w:t>
      </w:r>
      <w:r>
        <w:rPr>
          <w:spacing w:val="22"/>
        </w:rPr>
        <w:t xml:space="preserve"> </w:t>
      </w:r>
      <w:r>
        <w:rPr>
          <w:spacing w:val="-5"/>
          <w:w w:val="110"/>
        </w:rPr>
        <w:t>P</w:t>
      </w:r>
      <w:r>
        <w:rPr>
          <w:w w:val="110"/>
        </w:rPr>
        <w:t>at</w:t>
      </w:r>
      <w:r>
        <w:rPr>
          <w:spacing w:val="-5"/>
          <w:w w:val="110"/>
        </w:rPr>
        <w:t>h</w:t>
      </w:r>
      <w:r>
        <w:rPr>
          <w:spacing w:val="-7"/>
          <w:w w:val="110"/>
        </w:rPr>
        <w:t>w</w:t>
      </w:r>
      <w:r>
        <w:rPr>
          <w:spacing w:val="-5"/>
          <w:w w:val="110"/>
        </w:rPr>
        <w:t>a</w:t>
      </w:r>
      <w:r>
        <w:rPr>
          <w:w w:val="110"/>
        </w:rPr>
        <w:t>ys</w:t>
      </w:r>
      <w:r>
        <w:rPr>
          <w:spacing w:val="17"/>
          <w:w w:val="1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5"/>
        </w:rPr>
        <w:t>W</w:t>
      </w:r>
      <w:r>
        <w:t xml:space="preserve">GCNA </w:t>
      </w:r>
      <w:r>
        <w:rPr>
          <w:spacing w:val="10"/>
        </w:rPr>
        <w:t xml:space="preserve"> </w:t>
      </w:r>
      <w:r>
        <w:rPr>
          <w:w w:val="103"/>
        </w:rPr>
        <w:t>m</w:t>
      </w:r>
      <w:r>
        <w:rPr>
          <w:spacing w:val="6"/>
          <w:w w:val="103"/>
        </w:rPr>
        <w:t>o</w:t>
      </w:r>
      <w:r>
        <w:rPr>
          <w:w w:val="105"/>
        </w:rPr>
        <w:t>dules</w:t>
      </w:r>
    </w:p>
    <w:p w:rsidR="00A87005" w:rsidRDefault="00A87005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947"/>
        <w:gridCol w:w="8176"/>
      </w:tblGrid>
      <w:tr w:rsidR="00A87005">
        <w:trPr>
          <w:trHeight w:hRule="exact" w:val="247"/>
        </w:trPr>
        <w:tc>
          <w:tcPr>
            <w:tcW w:w="22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1"/>
              </w:rPr>
              <w:t>M</w:t>
            </w:r>
            <w:r>
              <w:rPr>
                <w:spacing w:val="6"/>
                <w:w w:val="101"/>
              </w:rPr>
              <w:t>o</w:t>
            </w:r>
            <w:r>
              <w:rPr>
                <w:w w:val="106"/>
              </w:rPr>
              <w:t>dule</w:t>
            </w:r>
          </w:p>
        </w:tc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Library</w:t>
            </w:r>
          </w:p>
        </w:tc>
        <w:tc>
          <w:tcPr>
            <w:tcW w:w="81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Enri</w:t>
            </w:r>
            <w:r>
              <w:rPr>
                <w:spacing w:val="-5"/>
              </w:rPr>
              <w:t>c</w:t>
            </w:r>
            <w:r>
              <w:t xml:space="preserve">hed </w:t>
            </w:r>
            <w:r>
              <w:rPr>
                <w:spacing w:val="22"/>
              </w:rPr>
              <w:t xml:space="preserve"> </w:t>
            </w:r>
            <w:r>
              <w:rPr>
                <w:w w:val="111"/>
              </w:rPr>
              <w:t>Cate</w:t>
            </w:r>
            <w:r>
              <w:rPr>
                <w:w w:val="103"/>
              </w:rPr>
              <w:t>gori</w:t>
            </w:r>
            <w:r>
              <w:rPr>
                <w:w w:val="99"/>
              </w:rPr>
              <w:t>e</w:t>
            </w:r>
            <w:r>
              <w:t>s</w:t>
            </w:r>
          </w:p>
        </w:tc>
      </w:tr>
      <w:tr w:rsidR="00A87005">
        <w:trPr>
          <w:trHeight w:hRule="exact" w:val="237"/>
        </w:trPr>
        <w:tc>
          <w:tcPr>
            <w:tcW w:w="222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Bla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2"/>
              </w:rPr>
              <w:t>k*</w:t>
            </w:r>
          </w:p>
        </w:tc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1"/>
              </w:rPr>
              <w:t>osome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spacing w:val="-5"/>
                <w:w w:val="109"/>
              </w:rPr>
              <w:t>R</w:t>
            </w:r>
            <w:r w:rsidRPr="006E5EEA">
              <w:rPr>
                <w:i/>
                <w:w w:val="98"/>
              </w:rPr>
              <w:t>i</w:t>
            </w:r>
            <w:r w:rsidRPr="006E5EEA">
              <w:rPr>
                <w:i/>
                <w:spacing w:val="-10"/>
                <w:w w:val="98"/>
              </w:rPr>
              <w:t>b</w:t>
            </w:r>
            <w:r w:rsidRPr="006E5EEA">
              <w:rPr>
                <w:i/>
                <w:w w:val="112"/>
              </w:rPr>
              <w:t>osome/</w:t>
            </w:r>
            <w:r w:rsidRPr="006E5EEA">
              <w:rPr>
                <w:i/>
                <w:spacing w:val="-15"/>
                <w:w w:val="112"/>
              </w:rPr>
              <w:t>T</w:t>
            </w:r>
            <w:r w:rsidRPr="006E5EEA">
              <w:rPr>
                <w:i/>
                <w:spacing w:val="-10"/>
                <w:w w:val="125"/>
              </w:rPr>
              <w:t>r</w:t>
            </w:r>
            <w:r w:rsidRPr="006E5EEA">
              <w:rPr>
                <w:i/>
                <w:w w:val="109"/>
              </w:rPr>
              <w:t>anslation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viral</w:t>
            </w:r>
            <w:r>
              <w:rPr>
                <w:spacing w:val="48"/>
              </w:rPr>
              <w:t xml:space="preserve"> </w:t>
            </w:r>
            <w:r>
              <w:rPr>
                <w:w w:val="110"/>
              </w:rPr>
              <w:t>transcription,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translational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initiation,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translational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termination,</w:t>
            </w:r>
            <w:r>
              <w:rPr>
                <w:spacing w:val="19"/>
                <w:w w:val="110"/>
              </w:rPr>
              <w:t xml:space="preserve"> </w:t>
            </w:r>
            <w:r>
              <w:t xml:space="preserve">cellular </w:t>
            </w:r>
            <w:r>
              <w:rPr>
                <w:spacing w:val="2"/>
              </w:rPr>
              <w:t xml:space="preserve"> </w:t>
            </w:r>
            <w:r>
              <w:t xml:space="preserve">protein </w:t>
            </w:r>
            <w:r>
              <w:rPr>
                <w:spacing w:val="23"/>
              </w:rPr>
              <w:t xml:space="preserve"> </w:t>
            </w:r>
            <w:r>
              <w:rPr>
                <w:w w:val="102"/>
              </w:rPr>
              <w:t>com</w:t>
            </w:r>
            <w:r>
              <w:rPr>
                <w:w w:val="99"/>
              </w:rPr>
              <w:t>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A87005">
            <w:pPr>
              <w:rPr>
                <w:i/>
              </w:rPr>
            </w:pP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plex</w:t>
            </w:r>
            <w:proofErr w:type="spellEnd"/>
            <w:r>
              <w:rPr>
                <w:spacing w:val="24"/>
              </w:rPr>
              <w:t xml:space="preserve"> </w:t>
            </w:r>
            <w:r>
              <w:t>disasse</w:t>
            </w:r>
            <w:r>
              <w:rPr>
                <w:spacing w:val="-5"/>
              </w:rPr>
              <w:t>m</w:t>
            </w:r>
            <w:r>
              <w:t>bl</w:t>
            </w:r>
            <w:r>
              <w:rPr>
                <w:spacing w:val="-16"/>
              </w:rPr>
              <w:t>y</w:t>
            </w:r>
            <w:r>
              <w:t xml:space="preserve">, </w:t>
            </w:r>
            <w:r>
              <w:rPr>
                <w:spacing w:val="10"/>
              </w:rPr>
              <w:t xml:space="preserve"> </w:t>
            </w:r>
            <w:r>
              <w:rPr>
                <w:w w:val="111"/>
              </w:rPr>
              <w:t>translational</w:t>
            </w:r>
            <w:r>
              <w:rPr>
                <w:spacing w:val="5"/>
                <w:w w:val="111"/>
              </w:rPr>
              <w:t xml:space="preserve"> </w:t>
            </w:r>
            <w:r>
              <w:t xml:space="preserve">elongation, </w:t>
            </w:r>
            <w:r>
              <w:rPr>
                <w:spacing w:val="16"/>
              </w:rPr>
              <w:t xml:space="preserve"> </w:t>
            </w:r>
            <w:r>
              <w:rPr>
                <w:w w:val="108"/>
              </w:rPr>
              <w:t>SRP-de</w:t>
            </w:r>
            <w:r>
              <w:rPr>
                <w:spacing w:val="6"/>
                <w:w w:val="108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0"/>
              </w:rPr>
              <w:t xml:space="preserve"> </w:t>
            </w: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6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1"/>
              </w:rPr>
              <w:t xml:space="preserve"> </w:t>
            </w:r>
            <w:r>
              <w:rPr>
                <w:w w:val="110"/>
              </w:rPr>
              <w:t>targeting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to </w:t>
            </w:r>
            <w:r>
              <w:rPr>
                <w:spacing w:val="10"/>
              </w:rPr>
              <w:t xml:space="preserve"> </w:t>
            </w:r>
            <w:r>
              <w:rPr>
                <w:w w:val="108"/>
              </w:rPr>
              <w:t>me</w:t>
            </w:r>
            <w:r>
              <w:rPr>
                <w:spacing w:val="-5"/>
                <w:w w:val="108"/>
              </w:rPr>
              <w:t>m</w:t>
            </w:r>
            <w:r>
              <w:rPr>
                <w:w w:val="108"/>
              </w:rPr>
              <w:t>br</w:t>
            </w:r>
            <w:r>
              <w:rPr>
                <w:w w:val="108"/>
              </w:rPr>
              <w:t>ane,</w:t>
            </w:r>
            <w:r>
              <w:rPr>
                <w:spacing w:val="39"/>
                <w:w w:val="108"/>
              </w:rPr>
              <w:t xml:space="preserve"> </w:t>
            </w:r>
            <w:proofErr w:type="spellStart"/>
            <w:r>
              <w:rPr>
                <w:w w:val="108"/>
              </w:rPr>
              <w:t>cotranslational</w:t>
            </w:r>
            <w:proofErr w:type="spellEnd"/>
            <w:r>
              <w:rPr>
                <w:spacing w:val="49"/>
                <w:w w:val="108"/>
              </w:rPr>
              <w:t xml:space="preserve"> </w:t>
            </w:r>
            <w:r>
              <w:t xml:space="preserve">protein </w:t>
            </w:r>
            <w:r>
              <w:rPr>
                <w:spacing w:val="41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35"/>
                <w:w w:val="110"/>
              </w:rPr>
              <w:t xml:space="preserve"> </w:t>
            </w:r>
            <w:r>
              <w:t xml:space="preserve">to </w:t>
            </w:r>
            <w:r>
              <w:rPr>
                <w:spacing w:val="10"/>
              </w:rPr>
              <w:t xml:space="preserve"> </w:t>
            </w:r>
            <w:r>
              <w:rPr>
                <w:w w:val="107"/>
              </w:rPr>
              <w:t>me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brane,</w:t>
            </w:r>
            <w:r>
              <w:rPr>
                <w:spacing w:val="45"/>
                <w:w w:val="107"/>
              </w:rPr>
              <w:t xml:space="preserve"> </w:t>
            </w:r>
            <w:r>
              <w:t xml:space="preserve">protein </w:t>
            </w:r>
            <w:r>
              <w:rPr>
                <w:spacing w:val="41"/>
              </w:rPr>
              <w:t xml:space="preserve"> </w:t>
            </w:r>
            <w:r>
              <w:t xml:space="preserve">complex </w:t>
            </w:r>
            <w:r>
              <w:rPr>
                <w:spacing w:val="11"/>
              </w:rPr>
              <w:t xml:space="preserve"> </w:t>
            </w:r>
            <w:proofErr w:type="spellStart"/>
            <w:r>
              <w:rPr>
                <w:w w:val="104"/>
              </w:rPr>
              <w:t>disassem</w:t>
            </w:r>
            <w:proofErr w:type="spellEnd"/>
            <w:r>
              <w:rPr>
                <w:w w:val="104"/>
              </w:rPr>
              <w:t>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bl</w:t>
            </w:r>
            <w:r>
              <w:rPr>
                <w:spacing w:val="-16"/>
              </w:rPr>
              <w:t>y</w:t>
            </w:r>
            <w:proofErr w:type="spellEnd"/>
            <w:r>
              <w:t>,</w:t>
            </w:r>
            <w:r>
              <w:rPr>
                <w:spacing w:val="36"/>
              </w:rPr>
              <w:t xml:space="preserve"> </w:t>
            </w:r>
            <w:r>
              <w:t>viral</w:t>
            </w:r>
            <w:r>
              <w:rPr>
                <w:spacing w:val="42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cycle,</w:t>
            </w:r>
            <w:r>
              <w:rPr>
                <w:spacing w:val="25"/>
              </w:rPr>
              <w:t xml:space="preserve"> </w:t>
            </w:r>
            <w:r>
              <w:rPr>
                <w:spacing w:val="-5"/>
                <w:w w:val="108"/>
              </w:rPr>
              <w:t>n</w:t>
            </w:r>
            <w:r>
              <w:rPr>
                <w:w w:val="108"/>
              </w:rPr>
              <w:t>ucl</w:t>
            </w:r>
            <w:r>
              <w:rPr>
                <w:spacing w:val="1"/>
                <w:w w:val="108"/>
              </w:rPr>
              <w:t>e</w:t>
            </w:r>
            <w:r>
              <w:rPr>
                <w:w w:val="108"/>
              </w:rPr>
              <w:t>ar-transcri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8"/>
              </w:rPr>
              <w:t>ed</w:t>
            </w:r>
            <w:r>
              <w:rPr>
                <w:spacing w:val="12"/>
                <w:w w:val="108"/>
              </w:rPr>
              <w:t xml:space="preserve"> </w:t>
            </w:r>
            <w:r>
              <w:t>mRNA</w:t>
            </w:r>
            <w:r>
              <w:rPr>
                <w:spacing w:val="44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3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1"/>
              </w:rPr>
              <w:t xml:space="preserve"> </w:t>
            </w:r>
            <w:r>
              <w:rPr>
                <w:w w:val="106"/>
              </w:rPr>
              <w:t>nonsense-m</w:t>
            </w:r>
            <w:r>
              <w:rPr>
                <w:spacing w:val="1"/>
                <w:w w:val="106"/>
              </w:rPr>
              <w:t>e</w:t>
            </w:r>
            <w:r>
              <w:rPr>
                <w:w w:val="106"/>
              </w:rPr>
              <w:t>diated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5"/>
              </w:rPr>
              <w:t>dec</w:t>
            </w:r>
            <w:r>
              <w:rPr>
                <w:spacing w:val="-5"/>
                <w:w w:val="105"/>
              </w:rPr>
              <w:t>a</w:t>
            </w:r>
            <w:r>
              <w:rPr>
                <w:spacing w:val="-16"/>
                <w:w w:val="105"/>
              </w:rPr>
              <w:t>y</w:t>
            </w:r>
            <w:r>
              <w:rPr>
                <w:w w:val="110"/>
              </w:rPr>
              <w:t>,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9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3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>ER,</w:t>
            </w:r>
            <w:r>
              <w:rPr>
                <w:spacing w:val="48"/>
              </w:rPr>
              <w:t xml:space="preserve"> </w:t>
            </w:r>
            <w:r>
              <w:rPr>
                <w:w w:val="105"/>
              </w:rPr>
              <w:t>macromolecular</w:t>
            </w:r>
            <w:r>
              <w:rPr>
                <w:spacing w:val="15"/>
                <w:w w:val="105"/>
              </w:rPr>
              <w:t xml:space="preserve"> </w:t>
            </w:r>
            <w:r>
              <w:t>complex</w:t>
            </w:r>
            <w:r>
              <w:rPr>
                <w:spacing w:val="39"/>
              </w:rPr>
              <w:t xml:space="preserve"> </w:t>
            </w:r>
            <w:r>
              <w:t>disasse</w:t>
            </w:r>
            <w:r>
              <w:rPr>
                <w:spacing w:val="-5"/>
              </w:rPr>
              <w:t>m</w:t>
            </w:r>
            <w:r>
              <w:t>bl</w:t>
            </w:r>
            <w:r>
              <w:rPr>
                <w:spacing w:val="-16"/>
              </w:rPr>
              <w:t>y</w:t>
            </w:r>
            <w:r>
              <w:t xml:space="preserve">, </w:t>
            </w:r>
            <w:r>
              <w:rPr>
                <w:spacing w:val="17"/>
              </w:rPr>
              <w:t xml:space="preserve"> </w:t>
            </w: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 xml:space="preserve">protein </w:t>
            </w:r>
            <w:r>
              <w:rPr>
                <w:spacing w:val="19"/>
              </w:rPr>
              <w:t xml:space="preserve"> </w:t>
            </w:r>
            <w:r>
              <w:t>lo-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calization</w:t>
            </w:r>
            <w:proofErr w:type="spellEnd"/>
            <w:r>
              <w:t xml:space="preserve"> 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 xml:space="preserve">endoplasmic </w:t>
            </w:r>
            <w:r>
              <w:rPr>
                <w:spacing w:val="20"/>
              </w:rPr>
              <w:t xml:space="preserve"> </w:t>
            </w:r>
            <w:r>
              <w:rPr>
                <w:w w:val="108"/>
              </w:rPr>
              <w:t>reticulum,</w:t>
            </w:r>
            <w:r>
              <w:rPr>
                <w:spacing w:val="17"/>
                <w:w w:val="108"/>
              </w:rPr>
              <w:t xml:space="preserve"> </w:t>
            </w:r>
            <w:r>
              <w:t xml:space="preserve">protein </w:t>
            </w:r>
            <w:r>
              <w:rPr>
                <w:spacing w:val="21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 xml:space="preserve">endoplasmic </w:t>
            </w:r>
            <w:r>
              <w:rPr>
                <w:spacing w:val="20"/>
              </w:rPr>
              <w:t xml:space="preserve"> </w:t>
            </w:r>
            <w:r>
              <w:rPr>
                <w:w w:val="109"/>
              </w:rPr>
              <w:t>reticulum,</w:t>
            </w:r>
            <w:r>
              <w:rPr>
                <w:spacing w:val="8"/>
                <w:w w:val="109"/>
              </w:rPr>
              <w:t xml:space="preserve"> </w:t>
            </w:r>
            <w:r>
              <w:rPr>
                <w:w w:val="109"/>
              </w:rPr>
              <w:t>protein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8"/>
              </w:rPr>
              <w:t>me</w:t>
            </w:r>
            <w:r>
              <w:rPr>
                <w:spacing w:val="-5"/>
                <w:w w:val="108"/>
              </w:rPr>
              <w:t>m</w:t>
            </w:r>
            <w:r>
              <w:rPr>
                <w:w w:val="108"/>
              </w:rPr>
              <w:t>brane,</w:t>
            </w:r>
            <w:r>
              <w:rPr>
                <w:spacing w:val="6"/>
                <w:w w:val="108"/>
              </w:rPr>
              <w:t xml:space="preserve"> </w:t>
            </w:r>
            <w:r>
              <w:rPr>
                <w:w w:val="108"/>
              </w:rPr>
              <w:t>translation,</w:t>
            </w:r>
            <w:r>
              <w:rPr>
                <w:spacing w:val="41"/>
                <w:w w:val="108"/>
              </w:rPr>
              <w:t xml:space="preserve"> </w:t>
            </w:r>
            <w:r>
              <w:rPr>
                <w:spacing w:val="-5"/>
                <w:w w:val="108"/>
              </w:rPr>
              <w:t>n</w:t>
            </w:r>
            <w:r>
              <w:rPr>
                <w:w w:val="108"/>
              </w:rPr>
              <w:t>uclear-transcri</w:t>
            </w:r>
            <w:r>
              <w:rPr>
                <w:spacing w:val="8"/>
                <w:w w:val="108"/>
              </w:rPr>
              <w:t>b</w:t>
            </w:r>
            <w:r>
              <w:rPr>
                <w:w w:val="108"/>
              </w:rPr>
              <w:t>ed</w:t>
            </w:r>
            <w:r>
              <w:rPr>
                <w:spacing w:val="9"/>
                <w:w w:val="108"/>
              </w:rPr>
              <w:t xml:space="preserve"> </w:t>
            </w:r>
            <w:r>
              <w:t>mRNA</w:t>
            </w:r>
            <w:r>
              <w:rPr>
                <w:spacing w:val="45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t>cess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2"/>
              </w:rPr>
              <w:t>structu</w:t>
            </w:r>
            <w:r>
              <w:rPr>
                <w:spacing w:val="1"/>
                <w:w w:val="112"/>
              </w:rPr>
              <w:t>r</w:t>
            </w:r>
            <w:r>
              <w:rPr>
                <w:w w:val="112"/>
              </w:rPr>
              <w:t>al</w:t>
            </w:r>
            <w:r>
              <w:rPr>
                <w:spacing w:val="16"/>
                <w:w w:val="112"/>
              </w:rPr>
              <w:t xml:space="preserve"> </w:t>
            </w:r>
            <w:r>
              <w:rPr>
                <w:w w:val="109"/>
              </w:rPr>
              <w:t>constitue</w:t>
            </w:r>
            <w:r>
              <w:rPr>
                <w:spacing w:val="-4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rPr>
                <w:w w:val="109"/>
              </w:rPr>
              <w:t>ri</w:t>
            </w:r>
            <w:r>
              <w:rPr>
                <w:spacing w:val="6"/>
                <w:w w:val="109"/>
              </w:rPr>
              <w:t>b</w:t>
            </w:r>
            <w:r>
              <w:rPr>
                <w:w w:val="101"/>
              </w:rPr>
              <w:t>osome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w w:val="103"/>
              </w:rPr>
              <w:t>Blue*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KEGG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Ri</w:t>
            </w:r>
            <w:r>
              <w:rPr>
                <w:spacing w:val="6"/>
              </w:rPr>
              <w:t>b</w:t>
            </w:r>
            <w:r>
              <w:t>osome  Homo</w:t>
            </w:r>
            <w:r>
              <w:rPr>
                <w:spacing w:val="26"/>
              </w:rPr>
              <w:t xml:space="preserve"> </w:t>
            </w:r>
            <w:r>
              <w:t xml:space="preserve">sapiens </w:t>
            </w:r>
            <w:r>
              <w:rPr>
                <w:spacing w:val="1"/>
              </w:rPr>
              <w:t xml:space="preserve"> 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t>RedBl</w:t>
            </w:r>
            <w:r>
              <w:rPr>
                <w:spacing w:val="6"/>
              </w:rPr>
              <w:t>oo</w:t>
            </w:r>
            <w:r>
              <w:t>dCell</w:t>
            </w:r>
            <w:proofErr w:type="spellEnd"/>
            <w:r>
              <w:t xml:space="preserve">, </w:t>
            </w:r>
            <w:r>
              <w:rPr>
                <w:spacing w:val="20"/>
              </w:rPr>
              <w:t xml:space="preserve"> </w:t>
            </w:r>
            <w:r>
              <w:rPr>
                <w:w w:val="106"/>
              </w:rPr>
              <w:t>Neutrophils</w:t>
            </w:r>
            <w:r>
              <w:rPr>
                <w:spacing w:val="29"/>
                <w:w w:val="106"/>
              </w:rPr>
              <w:t xml:space="preserve"> </w:t>
            </w:r>
            <w:proofErr w:type="spellStart"/>
            <w:r>
              <w:rPr>
                <w:w w:val="106"/>
              </w:rPr>
              <w:t>genesCorrelatedAcrossIndividuals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Immune </w:t>
            </w:r>
            <w:r w:rsidRPr="006E5EEA">
              <w:rPr>
                <w:i/>
                <w:spacing w:val="19"/>
              </w:rPr>
              <w:t xml:space="preserve"> </w:t>
            </w:r>
            <w:r w:rsidRPr="006E5EEA">
              <w:rPr>
                <w:i/>
                <w:w w:val="103"/>
              </w:rPr>
              <w:t>System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li</w:t>
            </w:r>
            <w:r>
              <w:rPr>
                <w:spacing w:val="6"/>
                <w:w w:val="104"/>
              </w:rPr>
              <w:t>p</w:t>
            </w:r>
            <w:r>
              <w:rPr>
                <w:w w:val="104"/>
              </w:rPr>
              <w:t>o</w:t>
            </w:r>
            <w:r>
              <w:rPr>
                <w:spacing w:val="6"/>
                <w:w w:val="104"/>
              </w:rPr>
              <w:t>p</w:t>
            </w:r>
            <w:r>
              <w:rPr>
                <w:w w:val="104"/>
              </w:rPr>
              <w:t>olysac</w:t>
            </w:r>
            <w:r>
              <w:rPr>
                <w:spacing w:val="-5"/>
                <w:w w:val="104"/>
              </w:rPr>
              <w:t>c</w:t>
            </w:r>
            <w:r>
              <w:rPr>
                <w:w w:val="104"/>
              </w:rPr>
              <w:t>haride,</w:t>
            </w:r>
            <w:r>
              <w:rPr>
                <w:spacing w:val="20"/>
                <w:w w:val="104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t>molecule</w:t>
            </w:r>
            <w:r>
              <w:rPr>
                <w:spacing w:val="23"/>
              </w:rPr>
              <w:t xml:space="preserve"> </w:t>
            </w:r>
            <w:r>
              <w:t xml:space="preserve">of </w:t>
            </w:r>
            <w:r>
              <w:rPr>
                <w:w w:val="109"/>
              </w:rPr>
              <w:t>bacterial</w:t>
            </w:r>
            <w:r>
              <w:rPr>
                <w:spacing w:val="3"/>
                <w:w w:val="109"/>
              </w:rPr>
              <w:t xml:space="preserve"> </w:t>
            </w:r>
            <w:r>
              <w:t>origin,</w:t>
            </w:r>
            <w:r>
              <w:rPr>
                <w:spacing w:val="31"/>
              </w:rPr>
              <w:t xml:space="preserve"> </w:t>
            </w:r>
            <w:r>
              <w:rPr>
                <w:w w:val="108"/>
              </w:rPr>
              <w:t>extracellular</w:t>
            </w:r>
            <w:r>
              <w:rPr>
                <w:spacing w:val="4"/>
                <w:w w:val="108"/>
              </w:rPr>
              <w:t xml:space="preserve"> </w:t>
            </w:r>
            <w:r>
              <w:rPr>
                <w:w w:val="106"/>
              </w:rPr>
              <w:t>m</w:t>
            </w:r>
            <w:r>
              <w:rPr>
                <w:w w:val="122"/>
              </w:rPr>
              <w:t>at</w:t>
            </w:r>
            <w:r>
              <w:rPr>
                <w:w w:val="107"/>
              </w:rPr>
              <w:t>rix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A87005">
            <w:pPr>
              <w:rPr>
                <w:i/>
              </w:rPr>
            </w:pP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organization,</w:t>
            </w:r>
            <w:r>
              <w:rPr>
                <w:spacing w:val="18"/>
                <w:w w:val="108"/>
              </w:rPr>
              <w:t xml:space="preserve"> </w:t>
            </w:r>
            <w:r>
              <w:rPr>
                <w:w w:val="108"/>
              </w:rPr>
              <w:t>extrac</w:t>
            </w:r>
            <w:r>
              <w:rPr>
                <w:spacing w:val="1"/>
                <w:w w:val="108"/>
              </w:rPr>
              <w:t>e</w:t>
            </w:r>
            <w:r>
              <w:rPr>
                <w:w w:val="108"/>
              </w:rPr>
              <w:t>llular</w:t>
            </w:r>
            <w:r>
              <w:rPr>
                <w:spacing w:val="20"/>
                <w:w w:val="108"/>
              </w:rPr>
              <w:t xml:space="preserve"> </w:t>
            </w:r>
            <w:r>
              <w:rPr>
                <w:w w:val="108"/>
              </w:rPr>
              <w:t>stru</w:t>
            </w:r>
            <w:r>
              <w:rPr>
                <w:w w:val="108"/>
              </w:rPr>
              <w:t>cture</w:t>
            </w:r>
            <w:r>
              <w:rPr>
                <w:spacing w:val="51"/>
                <w:w w:val="108"/>
              </w:rPr>
              <w:t xml:space="preserve"> </w:t>
            </w:r>
            <w:r>
              <w:rPr>
                <w:w w:val="108"/>
              </w:rPr>
              <w:t>organizatio</w:t>
            </w:r>
            <w:r>
              <w:rPr>
                <w:spacing w:val="1"/>
                <w:w w:val="108"/>
              </w:rPr>
              <w:t>n</w:t>
            </w:r>
            <w:r>
              <w:rPr>
                <w:w w:val="108"/>
              </w:rPr>
              <w:t>,</w:t>
            </w:r>
            <w:r>
              <w:rPr>
                <w:spacing w:val="18"/>
                <w:w w:val="108"/>
              </w:rPr>
              <w:t xml:space="preserve"> </w:t>
            </w:r>
            <w:r>
              <w:t>leu</w:t>
            </w:r>
            <w:r>
              <w:rPr>
                <w:spacing w:val="-5"/>
              </w:rPr>
              <w:t>k</w:t>
            </w:r>
            <w:r>
              <w:rPr>
                <w:spacing w:val="6"/>
              </w:rPr>
              <w:t>o</w:t>
            </w:r>
            <w:r>
              <w:t xml:space="preserve">cyte </w:t>
            </w:r>
            <w:r>
              <w:rPr>
                <w:spacing w:val="17"/>
              </w:rPr>
              <w:t xml:space="preserve"> </w:t>
            </w:r>
            <w:r>
              <w:rPr>
                <w:w w:val="108"/>
              </w:rPr>
              <w:t>migration,</w:t>
            </w:r>
            <w:r>
              <w:rPr>
                <w:spacing w:val="28"/>
                <w:w w:val="108"/>
              </w:rPr>
              <w:t xml:space="preserve"> </w:t>
            </w:r>
            <w:r>
              <w:t>bl</w:t>
            </w:r>
            <w:r>
              <w:rPr>
                <w:spacing w:val="6"/>
              </w:rPr>
              <w:t>oo</w:t>
            </w:r>
            <w:r>
              <w:t>d</w:t>
            </w:r>
            <w:r>
              <w:rPr>
                <w:spacing w:val="45"/>
              </w:rPr>
              <w:t xml:space="preserve"> </w:t>
            </w:r>
            <w:r>
              <w:rPr>
                <w:w w:val="106"/>
              </w:rPr>
              <w:t>coagulation,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coagulation, </w:t>
            </w:r>
            <w:r>
              <w:rPr>
                <w:spacing w:val="26"/>
              </w:rPr>
              <w:t xml:space="preserve"> </w:t>
            </w:r>
            <w:r>
              <w:t xml:space="preserve">hemostasis, </w:t>
            </w:r>
            <w:r>
              <w:rPr>
                <w:spacing w:val="24"/>
              </w:rPr>
              <w:t xml:space="preserve"> </w:t>
            </w:r>
            <w:r>
              <w:t xml:space="preserve">phagosome </w:t>
            </w:r>
            <w:r>
              <w:rPr>
                <w:spacing w:val="3"/>
              </w:rPr>
              <w:t xml:space="preserve"> </w:t>
            </w:r>
            <w:r>
              <w:rPr>
                <w:w w:val="109"/>
              </w:rPr>
              <w:t>maturation,</w:t>
            </w:r>
            <w:r>
              <w:rPr>
                <w:spacing w:val="40"/>
                <w:w w:val="109"/>
              </w:rPr>
              <w:t xml:space="preserve"> </w:t>
            </w:r>
            <w:r>
              <w:rPr>
                <w:w w:val="109"/>
              </w:rPr>
              <w:t>inflammatory</w:t>
            </w:r>
            <w:r>
              <w:rPr>
                <w:spacing w:val="-8"/>
                <w:w w:val="109"/>
              </w:rPr>
              <w:t xml:space="preserve"> </w:t>
            </w:r>
            <w:r>
              <w:rPr>
                <w:w w:val="106"/>
              </w:rPr>
              <w:t>res</w:t>
            </w:r>
            <w:r>
              <w:rPr>
                <w:spacing w:val="6"/>
                <w:w w:val="106"/>
              </w:rPr>
              <w:t>p</w:t>
            </w:r>
            <w:r>
              <w:rPr>
                <w:w w:val="102"/>
              </w:rPr>
              <w:t>onse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</w:t>
            </w:r>
            <w:r>
              <w:rPr>
                <w:spacing w:val="14"/>
              </w:rPr>
              <w:t xml:space="preserve"> </w:t>
            </w:r>
            <w:r>
              <w:t xml:space="preserve">adhesion </w:t>
            </w:r>
            <w:r>
              <w:rPr>
                <w:spacing w:val="10"/>
              </w:rPr>
              <w:t xml:space="preserve"> </w:t>
            </w:r>
            <w:r>
              <w:t>molecule</w:t>
            </w:r>
            <w:r>
              <w:rPr>
                <w:spacing w:val="32"/>
              </w:rPr>
              <w:t xml:space="preserve"> </w:t>
            </w:r>
            <w:r>
              <w:t xml:space="preserve">binding, </w:t>
            </w:r>
            <w:r>
              <w:rPr>
                <w:spacing w:val="1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tegrin </w:t>
            </w:r>
            <w:r>
              <w:rPr>
                <w:spacing w:val="18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rPr>
                <w:w w:val="106"/>
              </w:rPr>
              <w:t>phospholipid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6"/>
              </w:rPr>
              <w:t>binding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7"/>
              </w:rPr>
              <w:t>Im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une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General 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c</w:t>
            </w:r>
            <w:r>
              <w:t>hemoki</w:t>
            </w:r>
            <w:bookmarkStart w:id="0" w:name="_GoBack"/>
            <w:bookmarkEnd w:id="0"/>
            <w:r>
              <w:t>ne</w:t>
            </w:r>
            <w:r>
              <w:rPr>
                <w:spacing w:val="48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5"/>
                <w:w w:val="99"/>
              </w:rPr>
              <w:t>w</w:t>
            </w:r>
            <w:r>
              <w:rPr>
                <w:spacing w:val="-6"/>
                <w:w w:val="112"/>
              </w:rPr>
              <w:t>a</w:t>
            </w:r>
            <w:r>
              <w:rPr>
                <w:w w:val="103"/>
              </w:rPr>
              <w:t>ys</w:t>
            </w:r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Fc</w:t>
            </w:r>
            <w:r>
              <w:rPr>
                <w:spacing w:val="42"/>
              </w:rPr>
              <w:t xml:space="preserve"> </w:t>
            </w:r>
            <w:r>
              <w:t xml:space="preserve">gamma </w:t>
            </w:r>
            <w:r>
              <w:rPr>
                <w:spacing w:val="15"/>
              </w:rPr>
              <w:t xml:space="preserve"> </w:t>
            </w:r>
            <w:r>
              <w:rPr>
                <w:w w:val="108"/>
              </w:rPr>
              <w:t>R-mediated</w:t>
            </w:r>
            <w:r>
              <w:rPr>
                <w:spacing w:val="21"/>
                <w:w w:val="108"/>
              </w:rPr>
              <w:t xml:space="preserve"> </w:t>
            </w:r>
            <w:r>
              <w:t>phag</w:t>
            </w:r>
            <w:r>
              <w:rPr>
                <w:spacing w:val="6"/>
              </w:rPr>
              <w:t>o</w:t>
            </w:r>
            <w:r>
              <w:t xml:space="preserve">cytosis, </w:t>
            </w:r>
            <w:r>
              <w:rPr>
                <w:spacing w:val="37"/>
              </w:rPr>
              <w:t xml:space="preserve"> </w:t>
            </w:r>
            <w:r>
              <w:rPr>
                <w:w w:val="107"/>
              </w:rPr>
              <w:t>Oste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clast</w:t>
            </w:r>
            <w:r>
              <w:rPr>
                <w:spacing w:val="24"/>
                <w:w w:val="107"/>
              </w:rPr>
              <w:t xml:space="preserve"> </w:t>
            </w:r>
            <w:r>
              <w:rPr>
                <w:w w:val="102"/>
              </w:rPr>
              <w:t>differe</w:t>
            </w:r>
            <w:r>
              <w:rPr>
                <w:spacing w:val="-5"/>
                <w:w w:val="102"/>
              </w:rPr>
              <w:t>n</w:t>
            </w:r>
            <w:r>
              <w:rPr>
                <w:w w:val="119"/>
              </w:rPr>
              <w:t>ti</w:t>
            </w:r>
            <w:r>
              <w:rPr>
                <w:w w:val="112"/>
              </w:rPr>
              <w:t>a</w:t>
            </w:r>
            <w:r>
              <w:rPr>
                <w:w w:val="139"/>
              </w:rPr>
              <w:t>t</w:t>
            </w:r>
            <w:r>
              <w:rPr>
                <w:w w:val="104"/>
              </w:rPr>
              <w:t>ion,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108"/>
              </w:rPr>
              <w:t>Epithelial</w:t>
            </w:r>
            <w:r>
              <w:rPr>
                <w:spacing w:val="21"/>
                <w:w w:val="108"/>
              </w:rPr>
              <w:t xml:space="preserve"> </w:t>
            </w:r>
            <w:r>
              <w:t>cell</w:t>
            </w:r>
            <w:r>
              <w:rPr>
                <w:spacing w:val="22"/>
              </w:rPr>
              <w:t xml:space="preserve"> </w:t>
            </w:r>
            <w:r>
              <w:t xml:space="preserve">signaling </w:t>
            </w:r>
            <w:r>
              <w:rPr>
                <w:spacing w:val="4"/>
              </w:rPr>
              <w:t xml:space="preserve"> </w:t>
            </w:r>
            <w:r>
              <w:rPr>
                <w:w w:val="106"/>
              </w:rPr>
              <w:t>in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w w:val="106"/>
              </w:rPr>
              <w:t>Br</w:t>
            </w:r>
            <w:r>
              <w:rPr>
                <w:spacing w:val="-5"/>
                <w:w w:val="106"/>
              </w:rPr>
              <w:t>o</w:t>
            </w:r>
            <w:r>
              <w:rPr>
                <w:w w:val="102"/>
              </w:rPr>
              <w:t>wn*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>
            <w:pPr>
              <w:spacing w:before="2" w:line="220" w:lineRule="exact"/>
              <w:rPr>
                <w:sz w:val="22"/>
                <w:szCs w:val="22"/>
              </w:rPr>
            </w:pPr>
          </w:p>
          <w:p w:rsidR="00A87005" w:rsidRDefault="006E5EEA">
            <w:pPr>
              <w:ind w:left="120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Helicobacter 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p</w:t>
            </w:r>
            <w:r>
              <w:t>ylori</w:t>
            </w:r>
            <w:r>
              <w:rPr>
                <w:spacing w:val="42"/>
              </w:rPr>
              <w:t xml:space="preserve"> </w:t>
            </w:r>
            <w:r>
              <w:t xml:space="preserve">infection, </w:t>
            </w:r>
            <w:r>
              <w:rPr>
                <w:spacing w:val="6"/>
              </w:rPr>
              <w:t xml:space="preserve"> </w:t>
            </w:r>
            <w:r>
              <w:t xml:space="preserve">Chemokine </w:t>
            </w:r>
            <w:r>
              <w:rPr>
                <w:spacing w:val="13"/>
              </w:rPr>
              <w:t xml:space="preserve"> </w:t>
            </w:r>
            <w:r>
              <w:t>signaling</w:t>
            </w:r>
            <w:r>
              <w:rPr>
                <w:spacing w:val="45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6"/>
                <w:w w:val="99"/>
              </w:rPr>
              <w:t>w</w:t>
            </w:r>
            <w:r>
              <w:rPr>
                <w:spacing w:val="-6"/>
                <w:w w:val="112"/>
              </w:rPr>
              <w:t>a</w:t>
            </w:r>
            <w:r>
              <w:rPr>
                <w:w w:val="105"/>
              </w:rPr>
              <w:t>y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rPr>
                <w:w w:val="109"/>
              </w:rPr>
              <w:t>GlutatmatergicSynapse</w:t>
            </w:r>
            <w:proofErr w:type="spellEnd"/>
            <w:r>
              <w:rPr>
                <w:w w:val="109"/>
              </w:rPr>
              <w:t>,</w:t>
            </w:r>
            <w:r>
              <w:rPr>
                <w:spacing w:val="14"/>
                <w:w w:val="109"/>
              </w:rPr>
              <w:t xml:space="preserve"> </w:t>
            </w:r>
            <w:proofErr w:type="spellStart"/>
            <w:r>
              <w:rPr>
                <w:w w:val="107"/>
              </w:rPr>
              <w:t>Glu</w:t>
            </w:r>
            <w:r>
              <w:rPr>
                <w:w w:val="114"/>
              </w:rPr>
              <w:t>tam</w:t>
            </w:r>
            <w:r>
              <w:rPr>
                <w:w w:val="106"/>
              </w:rPr>
              <w:t>atergicSy</w:t>
            </w:r>
            <w:r>
              <w:rPr>
                <w:spacing w:val="1"/>
                <w:w w:val="106"/>
              </w:rPr>
              <w:t>n</w:t>
            </w:r>
            <w:r>
              <w:rPr>
                <w:w w:val="112"/>
              </w:rPr>
              <w:t>aptic</w:t>
            </w:r>
            <w:r>
              <w:rPr>
                <w:spacing w:val="-16"/>
                <w:w w:val="112"/>
              </w:rPr>
              <w:t>F</w:t>
            </w:r>
            <w:r>
              <w:rPr>
                <w:w w:val="108"/>
              </w:rPr>
              <w:t>unction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w w:val="108"/>
              </w:rPr>
              <w:t>Glutamate</w:t>
            </w:r>
            <w:r w:rsidRPr="006E5EEA">
              <w:rPr>
                <w:i/>
                <w:spacing w:val="18"/>
                <w:w w:val="108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Green*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5"/>
              </w:rPr>
              <w:t>RedBl</w:t>
            </w:r>
            <w:r>
              <w:rPr>
                <w:spacing w:val="6"/>
                <w:w w:val="105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  <w:r>
              <w:rPr>
                <w:w w:val="108"/>
              </w:rPr>
              <w:t>C</w:t>
            </w:r>
            <w:r>
              <w:rPr>
                <w:w w:val="99"/>
              </w:rPr>
              <w:t>ell</w:t>
            </w:r>
            <w:proofErr w:type="spellEnd"/>
          </w:p>
        </w:tc>
      </w:tr>
      <w:tr w:rsidR="00A87005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Neu</w:t>
            </w:r>
            <w:r w:rsidRPr="006E5EEA">
              <w:rPr>
                <w:i/>
                <w:spacing w:val="-10"/>
              </w:rPr>
              <w:t>r</w:t>
            </w:r>
            <w:r w:rsidRPr="006E5EEA">
              <w:rPr>
                <w:i/>
              </w:rPr>
              <w:t xml:space="preserve">onal </w:t>
            </w:r>
            <w:r w:rsidRPr="006E5EEA">
              <w:rPr>
                <w:i/>
                <w:spacing w:val="21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5"/>
              </w:rPr>
              <w:t>ci</w:t>
            </w:r>
            <w:r w:rsidRPr="006E5EEA">
              <w:rPr>
                <w:i/>
                <w:w w:val="116"/>
              </w:rPr>
              <w:t>at</w:t>
            </w:r>
            <w:r w:rsidRPr="006E5EEA">
              <w:rPr>
                <w:i/>
                <w:w w:val="110"/>
              </w:rPr>
              <w:t>i</w:t>
            </w:r>
            <w:r w:rsidRPr="006E5EEA">
              <w:rPr>
                <w:i/>
                <w:w w:val="106"/>
              </w:rPr>
              <w:t>on</w:t>
            </w:r>
          </w:p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Nucleus, </w:t>
            </w:r>
            <w:r>
              <w:rPr>
                <w:spacing w:val="24"/>
              </w:rPr>
              <w:t xml:space="preserve"> </w:t>
            </w:r>
            <w:r>
              <w:t xml:space="preserve">turquoise </w:t>
            </w:r>
            <w:r>
              <w:rPr>
                <w:spacing w:val="25"/>
              </w:rPr>
              <w:t xml:space="preserve"> </w:t>
            </w:r>
            <w:r>
              <w:t>Cere</w:t>
            </w:r>
            <w:r>
              <w:rPr>
                <w:spacing w:val="6"/>
              </w:rPr>
              <w:t>b</w:t>
            </w:r>
            <w:r>
              <w:t xml:space="preserve">ellum, </w:t>
            </w:r>
            <w:r>
              <w:rPr>
                <w:spacing w:val="50"/>
              </w:rPr>
              <w:t xml:space="preserve"> </w:t>
            </w:r>
            <w:r>
              <w:rPr>
                <w:w w:val="107"/>
              </w:rPr>
              <w:t>Astr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</w:t>
            </w:r>
            <w:r>
              <w:rPr>
                <w:spacing w:val="26"/>
                <w:w w:val="107"/>
              </w:rPr>
              <w:t xml:space="preserve"> </w:t>
            </w:r>
            <w:r>
              <w:t xml:space="preserve">probable, </w:t>
            </w:r>
            <w:r>
              <w:rPr>
                <w:spacing w:val="48"/>
              </w:rPr>
              <w:t xml:space="preserve"> </w:t>
            </w:r>
            <w:r>
              <w:t xml:space="preserve">Nucleus, </w:t>
            </w:r>
            <w:r>
              <w:rPr>
                <w:spacing w:val="23"/>
              </w:rPr>
              <w:t xml:space="preserve"> </w:t>
            </w:r>
            <w:r>
              <w:rPr>
                <w:w w:val="105"/>
              </w:rPr>
              <w:t>Olig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dendr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cyte,</w:t>
            </w:r>
            <w:r>
              <w:rPr>
                <w:spacing w:val="52"/>
                <w:w w:val="105"/>
              </w:rPr>
              <w:t xml:space="preserve"> </w:t>
            </w:r>
            <w:proofErr w:type="spellStart"/>
            <w:r>
              <w:rPr>
                <w:w w:val="102"/>
              </w:rPr>
              <w:t>Olig</w:t>
            </w:r>
            <w:r>
              <w:rPr>
                <w:spacing w:val="6"/>
                <w:w w:val="102"/>
              </w:rPr>
              <w:t>o</w:t>
            </w:r>
            <w:r>
              <w:rPr>
                <w:w w:val="105"/>
              </w:rPr>
              <w:t>den</w:t>
            </w:r>
            <w:proofErr w:type="spellEnd"/>
            <w:r>
              <w:rPr>
                <w:w w:val="105"/>
              </w:rPr>
              <w:t>-</w:t>
            </w:r>
          </w:p>
        </w:tc>
      </w:tr>
      <w:tr w:rsidR="00A87005">
        <w:trPr>
          <w:trHeight w:hRule="exact" w:val="21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dr</w:t>
            </w:r>
            <w:r>
              <w:rPr>
                <w:spacing w:val="6"/>
              </w:rPr>
              <w:t>o</w:t>
            </w:r>
            <w:r>
              <w:t>cytes</w:t>
            </w:r>
            <w:proofErr w:type="spellEnd"/>
            <w:r>
              <w:t xml:space="preserve">,   </w:t>
            </w:r>
            <w:r>
              <w:rPr>
                <w:spacing w:val="50"/>
              </w:rPr>
              <w:t xml:space="preserve"> </w:t>
            </w:r>
            <w:r>
              <w:t xml:space="preserve">Neuron,   </w:t>
            </w:r>
            <w:r>
              <w:rPr>
                <w:spacing w:val="35"/>
              </w:rPr>
              <w:t xml:space="preserve"> </w:t>
            </w:r>
            <w:r>
              <w:t>br</w:t>
            </w:r>
            <w:r>
              <w:rPr>
                <w:spacing w:val="-5"/>
              </w:rPr>
              <w:t>o</w:t>
            </w:r>
            <w:r>
              <w:t xml:space="preserve">wn 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5"/>
                <w:w w:val="107"/>
              </w:rPr>
              <w:t>p</w:t>
            </w:r>
            <w:r>
              <w:rPr>
                <w:w w:val="107"/>
              </w:rPr>
              <w:t>yramidalNeurons</w:t>
            </w:r>
            <w:proofErr w:type="spellEnd"/>
            <w:r>
              <w:rPr>
                <w:spacing w:val="9"/>
                <w:w w:val="107"/>
              </w:rPr>
              <w:t xml:space="preserve"> </w:t>
            </w:r>
            <w:r>
              <w:rPr>
                <w:w w:val="107"/>
              </w:rPr>
              <w:t>L</w:t>
            </w:r>
            <w:r>
              <w:rPr>
                <w:spacing w:val="-6"/>
                <w:w w:val="107"/>
              </w:rPr>
              <w:t>a</w:t>
            </w:r>
            <w:r>
              <w:rPr>
                <w:spacing w:val="-5"/>
                <w:w w:val="107"/>
              </w:rPr>
              <w:t>y</w:t>
            </w:r>
            <w:r>
              <w:rPr>
                <w:w w:val="107"/>
              </w:rPr>
              <w:t>er5/</w:t>
            </w:r>
            <w:proofErr w:type="spellStart"/>
            <w:r>
              <w:rPr>
                <w:w w:val="107"/>
              </w:rPr>
              <w:t>basolateralA</w:t>
            </w:r>
            <w:r>
              <w:rPr>
                <w:spacing w:val="-4"/>
                <w:w w:val="107"/>
              </w:rPr>
              <w:t>m</w:t>
            </w:r>
            <w:r>
              <w:rPr>
                <w:w w:val="107"/>
              </w:rPr>
              <w:t>ygdala</w:t>
            </w:r>
            <w:proofErr w:type="spellEnd"/>
            <w:r>
              <w:rPr>
                <w:w w:val="107"/>
              </w:rPr>
              <w:t xml:space="preserve">,   </w:t>
            </w:r>
            <w:r>
              <w:rPr>
                <w:spacing w:val="8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AitGhe</w:t>
            </w:r>
            <w:r>
              <w:rPr>
                <w:spacing w:val="1"/>
                <w:w w:val="107"/>
              </w:rPr>
              <w:t>z</w:t>
            </w:r>
            <w:r>
              <w:rPr>
                <w:w w:val="109"/>
              </w:rPr>
              <w:t>ala</w:t>
            </w:r>
            <w:proofErr w:type="spellEnd"/>
            <w:r>
              <w:rPr>
                <w:w w:val="109"/>
              </w:rPr>
              <w:t>,</w:t>
            </w:r>
          </w:p>
        </w:tc>
      </w:tr>
      <w:tr w:rsidR="00A87005" w:rsidTr="006E5EEA">
        <w:trPr>
          <w:trHeight w:hRule="exact" w:val="25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before="2"/>
              <w:ind w:left="120"/>
            </w:pPr>
            <w:r>
              <w:t xml:space="preserve">turquoise </w:t>
            </w:r>
            <w:r>
              <w:rPr>
                <w:spacing w:val="25"/>
              </w:rPr>
              <w:t xml:space="preserve"> </w:t>
            </w:r>
            <w:proofErr w:type="spellStart"/>
            <w:r>
              <w:rPr>
                <w:w w:val="107"/>
              </w:rPr>
              <w:t>CingulateNeurons</w:t>
            </w:r>
            <w:proofErr w:type="spellEnd"/>
            <w:r>
              <w:rPr>
                <w:w w:val="107"/>
              </w:rPr>
              <w:t>(</w:t>
            </w:r>
            <w:proofErr w:type="spellStart"/>
            <w:r>
              <w:rPr>
                <w:w w:val="107"/>
              </w:rPr>
              <w:t>all</w:t>
            </w:r>
            <w:r>
              <w:rPr>
                <w:spacing w:val="-4"/>
                <w:w w:val="107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107"/>
              </w:rPr>
              <w:t>es</w:t>
            </w:r>
            <w:proofErr w:type="spellEnd"/>
            <w:r>
              <w:rPr>
                <w:w w:val="107"/>
              </w:rPr>
              <w:t>)/L</w:t>
            </w:r>
            <w:r>
              <w:rPr>
                <w:spacing w:val="-5"/>
                <w:w w:val="107"/>
              </w:rPr>
              <w:t>ay</w:t>
            </w:r>
            <w:r>
              <w:rPr>
                <w:w w:val="107"/>
              </w:rPr>
              <w:t xml:space="preserve">er5,     </w:t>
            </w:r>
            <w:r>
              <w:rPr>
                <w:spacing w:val="14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GlutamatergicSynaptic</w:t>
            </w:r>
            <w:r>
              <w:rPr>
                <w:spacing w:val="-15"/>
                <w:w w:val="107"/>
              </w:rPr>
              <w:t>F</w:t>
            </w:r>
            <w:r>
              <w:rPr>
                <w:w w:val="107"/>
              </w:rPr>
              <w:t>unction</w:t>
            </w:r>
            <w:proofErr w:type="spellEnd"/>
            <w:r>
              <w:rPr>
                <w:w w:val="107"/>
              </w:rPr>
              <w:t xml:space="preserve">,     </w:t>
            </w:r>
            <w:r>
              <w:rPr>
                <w:spacing w:val="39"/>
                <w:w w:val="107"/>
              </w:rPr>
              <w:t xml:space="preserve"> </w:t>
            </w:r>
            <w:proofErr w:type="spellStart"/>
            <w:r>
              <w:rPr>
                <w:w w:val="107"/>
              </w:rPr>
              <w:t>Neu</w:t>
            </w:r>
            <w:proofErr w:type="spellEnd"/>
            <w:r>
              <w:rPr>
                <w:w w:val="107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80" w:lineRule="exact"/>
              <w:ind w:left="120"/>
            </w:pPr>
            <w:proofErr w:type="spellStart"/>
            <w:r>
              <w:t>ron</w:t>
            </w:r>
            <w:proofErr w:type="spellEnd"/>
            <w:r>
              <w:rPr>
                <w:spacing w:val="43"/>
              </w:rPr>
              <w:t xml:space="preserve"> </w:t>
            </w:r>
            <w:r>
              <w:t xml:space="preserve">probable, </w:t>
            </w:r>
            <w:r>
              <w:rPr>
                <w:spacing w:val="19"/>
              </w:rPr>
              <w:t xml:space="preserve"> </w:t>
            </w:r>
            <w:r>
              <w:rPr>
                <w:w w:val="107"/>
              </w:rPr>
              <w:t>Astr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6"/>
                <w:w w:val="106"/>
              </w:rPr>
              <w:t>m</w:t>
            </w:r>
            <w:r>
              <w:rPr>
                <w:w w:val="106"/>
              </w:rPr>
              <w:t>ulticellular</w:t>
            </w:r>
            <w:r>
              <w:rPr>
                <w:spacing w:val="24"/>
                <w:w w:val="106"/>
              </w:rPr>
              <w:t xml:space="preserve"> </w:t>
            </w:r>
            <w:r>
              <w:t xml:space="preserve">organismal </w:t>
            </w:r>
            <w:r>
              <w:rPr>
                <w:spacing w:val="20"/>
              </w:rPr>
              <w:t xml:space="preserve"> </w:t>
            </w:r>
            <w:r>
              <w:rPr>
                <w:w w:val="107"/>
              </w:rPr>
              <w:t>repr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ducti</w:t>
            </w:r>
            <w:r>
              <w:rPr>
                <w:spacing w:val="-5"/>
                <w:w w:val="107"/>
              </w:rPr>
              <w:t>v</w:t>
            </w:r>
            <w:r>
              <w:rPr>
                <w:w w:val="107"/>
              </w:rPr>
              <w:t>e</w:t>
            </w:r>
            <w:r>
              <w:rPr>
                <w:spacing w:val="15"/>
                <w:w w:val="107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2"/>
              </w:rPr>
              <w:t xml:space="preserve"> </w:t>
            </w:r>
            <w:r>
              <w:t xml:space="preserve">regulation 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complex</w:t>
            </w:r>
            <w:r>
              <w:rPr>
                <w:spacing w:val="38"/>
              </w:rPr>
              <w:t xml:space="preserve"> </w:t>
            </w:r>
            <w:r>
              <w:rPr>
                <w:w w:val="104"/>
              </w:rPr>
              <w:t>asse</w:t>
            </w:r>
            <w:r>
              <w:rPr>
                <w:spacing w:val="-5"/>
                <w:w w:val="104"/>
              </w:rPr>
              <w:t>m</w:t>
            </w:r>
            <w:r>
              <w:rPr>
                <w:w w:val="106"/>
              </w:rPr>
              <w:t>bly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zinc</w:t>
            </w:r>
            <w:r>
              <w:rPr>
                <w:spacing w:val="27"/>
              </w:rPr>
              <w:t xml:space="preserve"> </w:t>
            </w:r>
            <w:r>
              <w:t>ion</w:t>
            </w:r>
            <w:r>
              <w:rPr>
                <w:spacing w:val="25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rPr>
                <w:w w:val="108"/>
              </w:rPr>
              <w:t>ubiquitin-protein</w:t>
            </w:r>
            <w:r>
              <w:rPr>
                <w:spacing w:val="29"/>
                <w:w w:val="108"/>
              </w:rPr>
              <w:t xml:space="preserve"> </w:t>
            </w:r>
            <w:proofErr w:type="spellStart"/>
            <w:r>
              <w:rPr>
                <w:w w:val="108"/>
              </w:rPr>
              <w:t>transferase</w:t>
            </w:r>
            <w:proofErr w:type="spellEnd"/>
            <w:r>
              <w:rPr>
                <w:spacing w:val="14"/>
                <w:w w:val="108"/>
              </w:rPr>
              <w:t xml:space="preserve"> </w:t>
            </w:r>
            <w:r>
              <w:rPr>
                <w:w w:val="111"/>
              </w:rPr>
              <w:t>activi</w:t>
            </w:r>
            <w:r>
              <w:rPr>
                <w:spacing w:val="-5"/>
                <w:w w:val="111"/>
              </w:rPr>
              <w:t>t</w:t>
            </w:r>
            <w:r>
              <w:rPr>
                <w:w w:val="105"/>
              </w:rPr>
              <w:t>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6"/>
              </w:rPr>
              <w:t>Gree</w:t>
            </w:r>
            <w:r>
              <w:rPr>
                <w:spacing w:val="-5"/>
                <w:w w:val="106"/>
              </w:rPr>
              <w:t>n</w:t>
            </w:r>
            <w:r>
              <w:rPr>
                <w:spacing w:val="-5"/>
                <w:w w:val="105"/>
              </w:rPr>
              <w:t>y</w:t>
            </w:r>
            <w:r>
              <w:rPr>
                <w:w w:val="99"/>
              </w:rPr>
              <w:t>ell</w:t>
            </w:r>
            <w:r>
              <w:rPr>
                <w:spacing w:val="-5"/>
                <w:w w:val="99"/>
              </w:rPr>
              <w:t>o</w:t>
            </w:r>
            <w:r>
              <w:rPr>
                <w:w w:val="99"/>
              </w:rPr>
              <w:t>w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NKcell</w:t>
            </w:r>
            <w:proofErr w:type="spellEnd"/>
            <w:r>
              <w:t>,</w:t>
            </w:r>
            <w:r>
              <w:rPr>
                <w:spacing w:val="36"/>
              </w:rPr>
              <w:t xml:space="preserve"> </w:t>
            </w:r>
            <w:proofErr w:type="spellStart"/>
            <w:r>
              <w:t>Lymphcytes</w:t>
            </w:r>
            <w:proofErr w:type="spellEnd"/>
            <w:r>
              <w:t xml:space="preserve"> </w:t>
            </w:r>
            <w:r>
              <w:rPr>
                <w:spacing w:val="32"/>
              </w:rPr>
              <w:t xml:space="preserve"> </w:t>
            </w:r>
            <w:proofErr w:type="spellStart"/>
            <w:r>
              <w:rPr>
                <w:w w:val="106"/>
              </w:rPr>
              <w:t>genesCorrelatedAcrossIndividuals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Immune </w:t>
            </w:r>
            <w:r w:rsidRPr="006E5EEA">
              <w:rPr>
                <w:i/>
                <w:spacing w:val="19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Pink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Reticul</w:t>
            </w:r>
            <w:r>
              <w:rPr>
                <w:spacing w:val="6"/>
                <w:w w:val="105"/>
              </w:rPr>
              <w:t>o</w:t>
            </w:r>
            <w:r>
              <w:rPr>
                <w:w w:val="105"/>
              </w:rPr>
              <w:t>cytes</w:t>
            </w:r>
            <w:r>
              <w:rPr>
                <w:spacing w:val="3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genesCorrelatedAcrossIndividuals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44"/>
                <w:w w:val="105"/>
              </w:rPr>
              <w:t xml:space="preserve"> </w:t>
            </w:r>
            <w:proofErr w:type="spellStart"/>
            <w:r>
              <w:t>RedBl</w:t>
            </w:r>
            <w:r>
              <w:rPr>
                <w:spacing w:val="6"/>
              </w:rPr>
              <w:t>oo</w:t>
            </w:r>
            <w:r>
              <w:t>dCell</w:t>
            </w:r>
            <w:proofErr w:type="spellEnd"/>
            <w:r>
              <w:t xml:space="preserve">, </w:t>
            </w:r>
            <w:r>
              <w:rPr>
                <w:spacing w:val="21"/>
              </w:rPr>
              <w:t xml:space="preserve"> </w:t>
            </w:r>
            <w:proofErr w:type="spellStart"/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1"/>
              </w:rPr>
              <w:t>dPlatelets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Ce</w:t>
            </w:r>
            <w:r w:rsidRPr="006E5EEA">
              <w:rPr>
                <w:i/>
                <w:spacing w:val="10"/>
              </w:rPr>
              <w:t>l</w:t>
            </w:r>
            <w:r w:rsidRPr="006E5EEA">
              <w:rPr>
                <w:i/>
              </w:rPr>
              <w:t>l</w:t>
            </w:r>
            <w:r w:rsidRPr="006E5EEA">
              <w:rPr>
                <w:i/>
                <w:spacing w:val="22"/>
              </w:rPr>
              <w:t xml:space="preserve"> </w:t>
            </w:r>
            <w:r w:rsidRPr="006E5EEA">
              <w:rPr>
                <w:i/>
              </w:rPr>
              <w:t>Cycle</w:t>
            </w:r>
            <w:r w:rsidRPr="006E5EEA">
              <w:rPr>
                <w:i/>
                <w:spacing w:val="26"/>
              </w:rPr>
              <w:t xml:space="preserve"> </w:t>
            </w:r>
            <w:r w:rsidRPr="006E5EEA">
              <w:rPr>
                <w:i/>
                <w:w w:val="103"/>
              </w:rPr>
              <w:t>Ass</w:t>
            </w:r>
            <w:r w:rsidRPr="006E5EEA">
              <w:rPr>
                <w:i/>
                <w:spacing w:val="-10"/>
                <w:w w:val="103"/>
              </w:rPr>
              <w:t>o</w:t>
            </w:r>
            <w:r w:rsidRPr="006E5EEA">
              <w:rPr>
                <w:i/>
                <w:w w:val="109"/>
              </w:rPr>
              <w:t>ciation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Olig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dendr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cyte</w:t>
            </w:r>
            <w:r>
              <w:rPr>
                <w:spacing w:val="-2"/>
                <w:w w:val="107"/>
              </w:rPr>
              <w:t xml:space="preserve"> </w:t>
            </w:r>
            <w:r>
              <w:rPr>
                <w:w w:val="107"/>
              </w:rPr>
              <w:t>probable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7"/>
                <w:w w:val="109"/>
              </w:rPr>
              <w:t>p</w:t>
            </w:r>
            <w:r>
              <w:rPr>
                <w:w w:val="109"/>
              </w:rPr>
              <w:t>osttranscriptional</w:t>
            </w:r>
            <w:r>
              <w:rPr>
                <w:spacing w:val="28"/>
                <w:w w:val="109"/>
              </w:rPr>
              <w:t xml:space="preserve"> </w:t>
            </w:r>
            <w:r>
              <w:t xml:space="preserve">regulation 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gene</w:t>
            </w:r>
            <w:r>
              <w:rPr>
                <w:spacing w:val="25"/>
              </w:rPr>
              <w:t xml:space="preserve"> </w:t>
            </w:r>
            <w:r>
              <w:t xml:space="preserve">expression, </w:t>
            </w:r>
            <w:r>
              <w:rPr>
                <w:spacing w:val="4"/>
              </w:rPr>
              <w:t xml:space="preserve"> </w:t>
            </w:r>
            <w:r>
              <w:t>negati</w:t>
            </w:r>
            <w:r>
              <w:rPr>
                <w:spacing w:val="-5"/>
              </w:rPr>
              <w:t>v</w:t>
            </w:r>
            <w:r>
              <w:t xml:space="preserve">e </w:t>
            </w:r>
            <w:r>
              <w:rPr>
                <w:spacing w:val="12"/>
              </w:rPr>
              <w:t xml:space="preserve"> </w:t>
            </w:r>
            <w:r>
              <w:t xml:space="preserve">regulation 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cell</w:t>
            </w:r>
            <w:r>
              <w:rPr>
                <w:spacing w:val="14"/>
              </w:rPr>
              <w:t xml:space="preserve"> </w:t>
            </w:r>
            <w:r>
              <w:rPr>
                <w:w w:val="101"/>
              </w:rPr>
              <w:t>cycle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0"/>
              </w:rPr>
              <w:t>Purple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7"/>
              </w:rPr>
              <w:t>Im</w:t>
            </w:r>
            <w:r>
              <w:rPr>
                <w:spacing w:val="-5"/>
                <w:w w:val="107"/>
              </w:rPr>
              <w:t>m</w:t>
            </w:r>
            <w:r>
              <w:rPr>
                <w:w w:val="107"/>
              </w:rPr>
              <w:t>une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IFN</w:t>
            </w:r>
            <w:r>
              <w:rPr>
                <w:spacing w:val="46"/>
              </w:rPr>
              <w:t xml:space="preserve"> </w:t>
            </w:r>
            <w:r>
              <w:rPr>
                <w:w w:val="116"/>
              </w:rPr>
              <w:t>alpha/</w:t>
            </w:r>
            <w:r>
              <w:rPr>
                <w:spacing w:val="6"/>
                <w:w w:val="116"/>
              </w:rPr>
              <w:t>b</w:t>
            </w:r>
            <w:r>
              <w:rPr>
                <w:w w:val="114"/>
              </w:rPr>
              <w:t>eta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 xml:space="preserve">Cytokine </w:t>
            </w:r>
            <w:r w:rsidRPr="006E5EEA">
              <w:rPr>
                <w:i/>
                <w:spacing w:val="1"/>
              </w:rPr>
              <w:t xml:space="preserve"> </w:t>
            </w:r>
            <w:proofErr w:type="spellStart"/>
            <w:r w:rsidRPr="006E5EEA">
              <w:rPr>
                <w:i/>
                <w:w w:val="103"/>
              </w:rPr>
              <w:t>Signa</w:t>
            </w:r>
            <w:r w:rsidRPr="006E5EEA">
              <w:rPr>
                <w:i/>
                <w:spacing w:val="11"/>
                <w:w w:val="103"/>
              </w:rPr>
              <w:t>l</w:t>
            </w:r>
            <w:r w:rsidRPr="006E5EEA">
              <w:rPr>
                <w:i/>
                <w:w w:val="101"/>
              </w:rPr>
              <w:t>ling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cellular</w:t>
            </w:r>
            <w:r>
              <w:rPr>
                <w:spacing w:val="4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t>I</w:t>
            </w:r>
            <w:r>
              <w:rPr>
                <w:spacing w:val="1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terferon, 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t>I</w:t>
            </w:r>
            <w:r>
              <w:rPr>
                <w:spacing w:val="1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 </w:t>
            </w:r>
            <w:r>
              <w:rPr>
                <w:spacing w:val="14"/>
              </w:rPr>
              <w:t xml:space="preserve"> </w:t>
            </w:r>
            <w:r>
              <w:t>signaling</w:t>
            </w:r>
            <w:r>
              <w:rPr>
                <w:spacing w:val="39"/>
              </w:rPr>
              <w:t xml:space="preserve"> </w:t>
            </w:r>
            <w:r>
              <w:rPr>
                <w:w w:val="110"/>
              </w:rPr>
              <w:t>pat</w:t>
            </w:r>
            <w:r>
              <w:rPr>
                <w:spacing w:val="-5"/>
                <w:w w:val="110"/>
              </w:rPr>
              <w:t>h</w:t>
            </w:r>
            <w:r>
              <w:rPr>
                <w:spacing w:val="-7"/>
                <w:w w:val="110"/>
              </w:rPr>
              <w:t>wa</w:t>
            </w:r>
            <w:r>
              <w:rPr>
                <w:spacing w:val="-18"/>
                <w:w w:val="110"/>
              </w:rPr>
              <w:t>y</w:t>
            </w:r>
            <w:r>
              <w:rPr>
                <w:w w:val="110"/>
              </w:rPr>
              <w:t>,</w:t>
            </w:r>
            <w:r>
              <w:rPr>
                <w:spacing w:val="7"/>
                <w:w w:val="11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  <w:w w:val="139"/>
              </w:rPr>
              <w:t>t</w:t>
            </w:r>
            <w:r>
              <w:rPr>
                <w:w w:val="107"/>
              </w:rPr>
              <w:t>y</w:t>
            </w:r>
            <w:r>
              <w:rPr>
                <w:spacing w:val="6"/>
                <w:w w:val="107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10"/>
              </w:rPr>
              <w:t xml:space="preserve"> </w:t>
            </w:r>
            <w:r>
              <w:rPr>
                <w:w w:val="108"/>
              </w:rPr>
              <w:t>I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i</w:t>
            </w:r>
            <w:r>
              <w:rPr>
                <w:spacing w:val="-5"/>
              </w:rPr>
              <w:t>n</w:t>
            </w:r>
            <w:r>
              <w:t xml:space="preserve">terferon, </w:t>
            </w:r>
            <w:r>
              <w:rPr>
                <w:spacing w:val="9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virus,</w:t>
            </w:r>
            <w:r>
              <w:rPr>
                <w:spacing w:val="33"/>
              </w:rPr>
              <w:t xml:space="preserve"> </w:t>
            </w:r>
            <w:r>
              <w:t>defense</w:t>
            </w:r>
            <w:r>
              <w:rPr>
                <w:spacing w:val="10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virus,</w:t>
            </w:r>
            <w:r>
              <w:rPr>
                <w:spacing w:val="33"/>
              </w:rPr>
              <w:t xml:space="preserve"> </w:t>
            </w:r>
            <w:r>
              <w:rPr>
                <w:w w:val="107"/>
              </w:rPr>
              <w:t>cytokine-mediated</w:t>
            </w:r>
            <w:r>
              <w:rPr>
                <w:spacing w:val="-4"/>
                <w:w w:val="107"/>
              </w:rPr>
              <w:t xml:space="preserve"> </w:t>
            </w:r>
            <w:r>
              <w:t>signaling</w:t>
            </w:r>
            <w:r>
              <w:rPr>
                <w:spacing w:val="27"/>
              </w:rPr>
              <w:t xml:space="preserve"> </w:t>
            </w:r>
            <w:r>
              <w:rPr>
                <w:w w:val="115"/>
              </w:rPr>
              <w:t>pat</w:t>
            </w:r>
            <w:r>
              <w:rPr>
                <w:spacing w:val="-5"/>
                <w:w w:val="115"/>
              </w:rPr>
              <w:t>h</w:t>
            </w:r>
            <w:r>
              <w:rPr>
                <w:spacing w:val="-6"/>
                <w:w w:val="99"/>
              </w:rPr>
              <w:t>w</w:t>
            </w:r>
            <w:r>
              <w:rPr>
                <w:spacing w:val="-5"/>
                <w:w w:val="112"/>
              </w:rPr>
              <w:t>a</w:t>
            </w:r>
            <w:r>
              <w:rPr>
                <w:spacing w:val="-17"/>
                <w:w w:val="105"/>
              </w:rPr>
              <w:t>y</w:t>
            </w:r>
            <w:r>
              <w:rPr>
                <w:w w:val="110"/>
              </w:rPr>
              <w:t>,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cellular</w:t>
            </w:r>
            <w:r>
              <w:rPr>
                <w:spacing w:val="36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cytokine</w:t>
            </w:r>
            <w:r>
              <w:rPr>
                <w:spacing w:val="47"/>
              </w:rPr>
              <w:t xml:space="preserve"> </w:t>
            </w:r>
            <w:r>
              <w:t>sti</w:t>
            </w:r>
            <w:r>
              <w:rPr>
                <w:spacing w:val="-5"/>
              </w:rPr>
              <w:t>m</w:t>
            </w:r>
            <w:r>
              <w:t xml:space="preserve">ulus, </w:t>
            </w:r>
            <w:r>
              <w:rPr>
                <w:spacing w:val="13"/>
              </w:rPr>
              <w:t xml:space="preserve"> </w:t>
            </w:r>
            <w:r>
              <w:t>res</w:t>
            </w:r>
            <w:r>
              <w:rPr>
                <w:spacing w:val="5"/>
              </w:rPr>
              <w:t>p</w:t>
            </w:r>
            <w:r>
              <w:t>onse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other</w:t>
            </w:r>
            <w:r>
              <w:rPr>
                <w:spacing w:val="47"/>
              </w:rPr>
              <w:t xml:space="preserve"> </w:t>
            </w:r>
            <w:r>
              <w:t xml:space="preserve">organism, </w:t>
            </w:r>
            <w:r>
              <w:rPr>
                <w:spacing w:val="6"/>
              </w:rPr>
              <w:t xml:space="preserve"> </w:t>
            </w:r>
            <w:r>
              <w:t>defense</w:t>
            </w:r>
            <w:r>
              <w:rPr>
                <w:spacing w:val="18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rPr>
                <w:w w:val="110"/>
              </w:rPr>
              <w:t>other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organism, </w:t>
            </w:r>
            <w:r>
              <w:rPr>
                <w:spacing w:val="7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>onse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rPr>
                <w:w w:val="106"/>
              </w:rPr>
              <w:t>i</w:t>
            </w:r>
            <w:r>
              <w:rPr>
                <w:spacing w:val="-5"/>
                <w:w w:val="106"/>
              </w:rPr>
              <w:t>n</w:t>
            </w:r>
            <w:r>
              <w:rPr>
                <w:w w:val="106"/>
              </w:rPr>
              <w:t>terferon-gamma,</w:t>
            </w:r>
            <w:r>
              <w:rPr>
                <w:spacing w:val="21"/>
                <w:w w:val="106"/>
              </w:rPr>
              <w:t xml:space="preserve"> </w:t>
            </w:r>
            <w:r>
              <w:t xml:space="preserve">regulation </w:t>
            </w:r>
            <w:r>
              <w:rPr>
                <w:spacing w:val="15"/>
              </w:rPr>
              <w:t xml:space="preserve"> </w:t>
            </w:r>
            <w:r>
              <w:t xml:space="preserve">of </w:t>
            </w:r>
            <w:r>
              <w:rPr>
                <w:spacing w:val="-5"/>
                <w:w w:val="106"/>
              </w:rPr>
              <w:t>m</w:t>
            </w:r>
            <w:r>
              <w:rPr>
                <w:w w:val="106"/>
              </w:rPr>
              <w:t>ulti-organism</w:t>
            </w:r>
            <w:r>
              <w:rPr>
                <w:spacing w:val="5"/>
                <w:w w:val="106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34"/>
              </w:rPr>
              <w:t xml:space="preserve"> </w:t>
            </w:r>
            <w:r>
              <w:t xml:space="preserve">regulation </w:t>
            </w:r>
            <w:r>
              <w:rPr>
                <w:spacing w:val="15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cytokine </w:t>
            </w:r>
            <w:r>
              <w:rPr>
                <w:spacing w:val="8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rPr>
                <w:w w:val="108"/>
              </w:rPr>
              <w:t>duction</w:t>
            </w:r>
          </w:p>
        </w:tc>
      </w:tr>
      <w:tr w:rsidR="00A87005" w:rsidTr="006E5EEA">
        <w:trPr>
          <w:trHeight w:hRule="exact" w:val="478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>
            <w:pPr>
              <w:spacing w:before="8" w:line="200" w:lineRule="exact"/>
            </w:pPr>
          </w:p>
          <w:p w:rsidR="00A87005" w:rsidRDefault="006E5EEA">
            <w:pPr>
              <w:ind w:left="120"/>
              <w:rPr>
                <w:sz w:val="14"/>
                <w:szCs w:val="14"/>
              </w:rPr>
            </w:pPr>
            <w:r>
              <w:rPr>
                <w:spacing w:val="-16"/>
                <w:w w:val="117"/>
              </w:rPr>
              <w:t>T</w:t>
            </w:r>
            <w:r>
              <w:rPr>
                <w:w w:val="104"/>
              </w:rPr>
              <w:t>urquoise</w:t>
            </w:r>
            <w:r>
              <w:rPr>
                <w:spacing w:val="1"/>
                <w:w w:val="104"/>
              </w:rPr>
              <w:t>*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KEGG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Her</w:t>
            </w:r>
            <w:r>
              <w:rPr>
                <w:spacing w:val="6"/>
              </w:rPr>
              <w:t>p</w:t>
            </w:r>
            <w:r>
              <w:t>es</w:t>
            </w:r>
            <w:r>
              <w:rPr>
                <w:spacing w:val="41"/>
              </w:rPr>
              <w:t xml:space="preserve"> </w:t>
            </w:r>
            <w:r>
              <w:t>simplex</w:t>
            </w:r>
            <w:r>
              <w:rPr>
                <w:spacing w:val="42"/>
              </w:rPr>
              <w:t xml:space="preserve"> </w:t>
            </w:r>
            <w:r>
              <w:t xml:space="preserve">infection, </w:t>
            </w:r>
            <w:r>
              <w:rPr>
                <w:spacing w:val="6"/>
              </w:rPr>
              <w:t xml:space="preserve"> </w:t>
            </w:r>
            <w:r>
              <w:t>Measles,</w:t>
            </w:r>
            <w:r>
              <w:rPr>
                <w:spacing w:val="38"/>
              </w:rPr>
              <w:t xml:space="preserve"> </w:t>
            </w:r>
            <w:r>
              <w:t>Influenza</w:t>
            </w:r>
            <w:r>
              <w:rPr>
                <w:spacing w:val="47"/>
              </w:rPr>
              <w:t xml:space="preserve"> </w:t>
            </w:r>
            <w:r>
              <w:t>A,</w:t>
            </w:r>
            <w:r>
              <w:rPr>
                <w:spacing w:val="27"/>
              </w:rPr>
              <w:t xml:space="preserve"> </w:t>
            </w:r>
            <w:r>
              <w:rPr>
                <w:w w:val="108"/>
              </w:rPr>
              <w:t>Hepatitis</w:t>
            </w:r>
            <w:r>
              <w:rPr>
                <w:spacing w:val="20"/>
                <w:w w:val="108"/>
              </w:rPr>
              <w:t xml:space="preserve"> </w:t>
            </w:r>
            <w:r>
              <w:rPr>
                <w:w w:val="108"/>
              </w:rPr>
              <w:t>C</w:t>
            </w:r>
          </w:p>
          <w:p w:rsidR="00A87005" w:rsidRDefault="006E5EEA">
            <w:pPr>
              <w:spacing w:before="9"/>
              <w:ind w:left="120"/>
            </w:pPr>
            <w:proofErr w:type="spellStart"/>
            <w:r>
              <w:rPr>
                <w:w w:val="102"/>
              </w:rPr>
              <w:t>Bl</w:t>
            </w:r>
            <w:r>
              <w:rPr>
                <w:spacing w:val="6"/>
                <w:w w:val="102"/>
              </w:rPr>
              <w:t>o</w:t>
            </w:r>
            <w:r>
              <w:rPr>
                <w:spacing w:val="6"/>
                <w:w w:val="99"/>
              </w:rPr>
              <w:t>o</w:t>
            </w:r>
            <w:r>
              <w:rPr>
                <w:w w:val="110"/>
              </w:rPr>
              <w:t>d</w:t>
            </w:r>
            <w:r>
              <w:rPr>
                <w:w w:val="111"/>
              </w:rPr>
              <w:t>Platelets</w:t>
            </w:r>
            <w:proofErr w:type="spellEnd"/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</w:rPr>
              <w:t>Glu</w:t>
            </w:r>
            <w:r w:rsidRPr="006E5EEA">
              <w:rPr>
                <w:i/>
                <w:spacing w:val="-10"/>
              </w:rPr>
              <w:t>c</w:t>
            </w:r>
            <w:r w:rsidRPr="006E5EEA">
              <w:rPr>
                <w:i/>
              </w:rPr>
              <w:t>ose</w:t>
            </w:r>
            <w:r w:rsidRPr="006E5EEA">
              <w:rPr>
                <w:i/>
                <w:spacing w:val="42"/>
              </w:rPr>
              <w:t xml:space="preserve"> </w:t>
            </w:r>
            <w:r w:rsidRPr="006E5EEA">
              <w:rPr>
                <w:i/>
                <w:w w:val="103"/>
              </w:rPr>
              <w:t>Meta</w:t>
            </w:r>
            <w:r w:rsidRPr="006E5EEA">
              <w:rPr>
                <w:i/>
                <w:spacing w:val="-10"/>
                <w:w w:val="103"/>
              </w:rPr>
              <w:t>b</w:t>
            </w:r>
            <w:r w:rsidRPr="006E5EEA">
              <w:rPr>
                <w:i/>
                <w:w w:val="103"/>
              </w:rPr>
              <w:t>olism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gluconeogenesis,</w:t>
            </w:r>
            <w:r>
              <w:rPr>
                <w:spacing w:val="42"/>
              </w:rPr>
              <w:t xml:space="preserve"> </w:t>
            </w:r>
            <w:r>
              <w:t>mon</w:t>
            </w:r>
            <w:r>
              <w:rPr>
                <w:spacing w:val="6"/>
              </w:rPr>
              <w:t>o</w:t>
            </w:r>
            <w:r>
              <w:t>car</w:t>
            </w:r>
            <w:r>
              <w:rPr>
                <w:spacing w:val="6"/>
              </w:rPr>
              <w:t>b</w:t>
            </w:r>
            <w:r>
              <w:rPr>
                <w:spacing w:val="-6"/>
              </w:rPr>
              <w:t>o</w:t>
            </w:r>
            <w:r>
              <w:t xml:space="preserve">xylic </w:t>
            </w:r>
            <w:r>
              <w:rPr>
                <w:spacing w:val="19"/>
              </w:rPr>
              <w:t xml:space="preserve"> </w:t>
            </w:r>
            <w:r>
              <w:t>acid</w:t>
            </w:r>
            <w:r>
              <w:rPr>
                <w:spacing w:val="33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39"/>
              </w:rPr>
              <w:t xml:space="preserve"> </w:t>
            </w:r>
            <w:r>
              <w:t>hexose</w:t>
            </w:r>
            <w:r>
              <w:rPr>
                <w:spacing w:val="24"/>
              </w:rPr>
              <w:t xml:space="preserve"> </w:t>
            </w:r>
            <w:r>
              <w:rPr>
                <w:w w:val="107"/>
              </w:rPr>
              <w:t>biosy</w:t>
            </w:r>
            <w:r>
              <w:rPr>
                <w:spacing w:val="-5"/>
                <w:w w:val="107"/>
              </w:rPr>
              <w:t>n</w:t>
            </w:r>
            <w:r>
              <w:rPr>
                <w:w w:val="107"/>
              </w:rPr>
              <w:t>thetic</w:t>
            </w:r>
            <w:r>
              <w:rPr>
                <w:spacing w:val="17"/>
                <w:w w:val="107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p</w:t>
            </w:r>
            <w:r>
              <w:rPr>
                <w:w w:val="107"/>
              </w:rPr>
              <w:t>yru</w:t>
            </w:r>
            <w:proofErr w:type="spellEnd"/>
            <w:r>
              <w:rPr>
                <w:w w:val="107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spacing w:val="-11"/>
              </w:rPr>
              <w:t>v</w:t>
            </w:r>
            <w:r>
              <w:t>ate</w:t>
            </w:r>
            <w:proofErr w:type="spellEnd"/>
            <w:r>
              <w:t xml:space="preserve"> </w:t>
            </w:r>
            <w:r>
              <w:rPr>
                <w:spacing w:val="14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26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t xml:space="preserve">glycolytic </w:t>
            </w:r>
            <w:r>
              <w:rPr>
                <w:spacing w:val="1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rPr>
                <w:w w:val="105"/>
              </w:rPr>
              <w:t>monosac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5"/>
              </w:rPr>
              <w:t>haride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biosy</w:t>
            </w:r>
            <w:r>
              <w:rPr>
                <w:spacing w:val="-5"/>
                <w:w w:val="105"/>
              </w:rPr>
              <w:t>n</w:t>
            </w:r>
            <w:r>
              <w:rPr>
                <w:w w:val="105"/>
              </w:rPr>
              <w:t>thetic</w:t>
            </w:r>
            <w:r>
              <w:rPr>
                <w:spacing w:val="49"/>
                <w:w w:val="10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3"/>
              </w:rPr>
              <w:t xml:space="preserve"> </w:t>
            </w:r>
            <w:r>
              <w:t>bl</w:t>
            </w:r>
            <w:r>
              <w:rPr>
                <w:spacing w:val="6"/>
              </w:rPr>
              <w:t>oo</w:t>
            </w:r>
            <w:r>
              <w:t>d</w:t>
            </w:r>
            <w:r>
              <w:rPr>
                <w:spacing w:val="43"/>
              </w:rPr>
              <w:t xml:space="preserve"> </w:t>
            </w:r>
            <w:r>
              <w:t>co-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8"/>
              </w:rPr>
              <w:t>agulation</w:t>
            </w:r>
            <w:proofErr w:type="spellEnd"/>
            <w:r>
              <w:rPr>
                <w:w w:val="108"/>
              </w:rPr>
              <w:t>,</w:t>
            </w:r>
            <w:r>
              <w:rPr>
                <w:spacing w:val="31"/>
                <w:w w:val="108"/>
              </w:rPr>
              <w:t xml:space="preserve"> </w:t>
            </w:r>
            <w:r>
              <w:t xml:space="preserve">coagulation, </w:t>
            </w:r>
            <w:r>
              <w:rPr>
                <w:spacing w:val="44"/>
              </w:rPr>
              <w:t xml:space="preserve"> </w:t>
            </w:r>
            <w:r>
              <w:rPr>
                <w:w w:val="110"/>
              </w:rPr>
              <w:t>platelet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acti</w:t>
            </w:r>
            <w:r>
              <w:rPr>
                <w:spacing w:val="-11"/>
                <w:w w:val="110"/>
              </w:rPr>
              <w:t>v</w:t>
            </w:r>
            <w:r>
              <w:rPr>
                <w:w w:val="110"/>
              </w:rPr>
              <w:t>ation,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spacing w:val="6"/>
              </w:rPr>
              <w:t>p</w:t>
            </w:r>
            <w:r>
              <w:t>ositi</w:t>
            </w:r>
            <w:r>
              <w:rPr>
                <w:spacing w:val="-5"/>
              </w:rPr>
              <w:t>v</w:t>
            </w:r>
            <w:r>
              <w:t xml:space="preserve">e </w:t>
            </w:r>
            <w:r>
              <w:rPr>
                <w:spacing w:val="17"/>
              </w:rPr>
              <w:t xml:space="preserve"> </w:t>
            </w:r>
            <w:r>
              <w:t xml:space="preserve">regulation 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im</w:t>
            </w:r>
            <w:r>
              <w:rPr>
                <w:spacing w:val="-5"/>
              </w:rPr>
              <w:t>m</w:t>
            </w:r>
            <w:r>
              <w:t xml:space="preserve">une </w:t>
            </w:r>
            <w:r>
              <w:rPr>
                <w:spacing w:val="20"/>
              </w:rPr>
              <w:t xml:space="preserve"> </w:t>
            </w:r>
            <w:r>
              <w:t>effector</w:t>
            </w:r>
            <w:r>
              <w:rPr>
                <w:spacing w:val="43"/>
              </w:rPr>
              <w:t xml:space="preserve"> </w:t>
            </w: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rPr>
                <w:w w:val="101"/>
              </w:rPr>
              <w:t>cess,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hemostasis, </w:t>
            </w:r>
            <w:r>
              <w:rPr>
                <w:spacing w:val="48"/>
              </w:rPr>
              <w:t xml:space="preserve"> </w:t>
            </w:r>
            <w:r>
              <w:t xml:space="preserve">lipid </w:t>
            </w:r>
            <w:r>
              <w:rPr>
                <w:spacing w:val="4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single-organism </w:t>
            </w:r>
            <w:r>
              <w:rPr>
                <w:spacing w:val="39"/>
              </w:rPr>
              <w:t xml:space="preserve"> </w:t>
            </w:r>
            <w:r>
              <w:rPr>
                <w:w w:val="109"/>
              </w:rPr>
              <w:t>car</w:t>
            </w:r>
            <w:r>
              <w:rPr>
                <w:spacing w:val="7"/>
                <w:w w:val="109"/>
              </w:rPr>
              <w:t>b</w:t>
            </w:r>
            <w:r>
              <w:rPr>
                <w:w w:val="109"/>
              </w:rPr>
              <w:t>o</w:t>
            </w:r>
            <w:r>
              <w:rPr>
                <w:spacing w:val="-5"/>
                <w:w w:val="109"/>
              </w:rPr>
              <w:t>h</w:t>
            </w:r>
            <w:r>
              <w:rPr>
                <w:w w:val="109"/>
              </w:rPr>
              <w:t>ydrate</w:t>
            </w:r>
            <w:r>
              <w:rPr>
                <w:spacing w:val="33"/>
                <w:w w:val="109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4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05"/>
              </w:rPr>
              <w:t>regu</w:t>
            </w:r>
            <w:proofErr w:type="spellEnd"/>
            <w:r>
              <w:rPr>
                <w:w w:val="105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lation</w:t>
            </w:r>
            <w:proofErr w:type="spellEnd"/>
            <w:r>
              <w:t xml:space="preserve"> 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rPr>
                <w:w w:val="107"/>
              </w:rPr>
              <w:t>pr</w:t>
            </w:r>
            <w:r>
              <w:rPr>
                <w:spacing w:val="6"/>
                <w:w w:val="107"/>
              </w:rPr>
              <w:t>o</w:t>
            </w:r>
            <w:r>
              <w:rPr>
                <w:w w:val="107"/>
              </w:rPr>
              <w:t>duction</w:t>
            </w:r>
            <w:r>
              <w:rPr>
                <w:spacing w:val="53"/>
                <w:w w:val="107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 xml:space="preserve">molecular </w:t>
            </w:r>
            <w:r>
              <w:rPr>
                <w:spacing w:val="38"/>
              </w:rPr>
              <w:t xml:space="preserve"> </w:t>
            </w:r>
            <w:r>
              <w:rPr>
                <w:w w:val="109"/>
              </w:rPr>
              <w:t>mediator</w:t>
            </w:r>
            <w:r>
              <w:rPr>
                <w:spacing w:val="43"/>
                <w:w w:val="109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im</w:t>
            </w:r>
            <w:r>
              <w:rPr>
                <w:spacing w:val="-5"/>
              </w:rPr>
              <w:t>m</w:t>
            </w:r>
            <w:r>
              <w:t xml:space="preserve">une </w:t>
            </w:r>
            <w:r>
              <w:rPr>
                <w:spacing w:val="37"/>
              </w:rPr>
              <w:t xml:space="preserve"> </w:t>
            </w:r>
            <w:r>
              <w:t>res</w:t>
            </w:r>
            <w:r>
              <w:rPr>
                <w:spacing w:val="6"/>
              </w:rPr>
              <w:t>p</w:t>
            </w:r>
            <w:r>
              <w:t xml:space="preserve">onse, </w:t>
            </w:r>
            <w:r>
              <w:rPr>
                <w:spacing w:val="38"/>
              </w:rPr>
              <w:t xml:space="preserve"> </w:t>
            </w:r>
            <w:r>
              <w:rPr>
                <w:w w:val="109"/>
              </w:rPr>
              <w:t>car</w:t>
            </w:r>
            <w:r>
              <w:rPr>
                <w:spacing w:val="7"/>
                <w:w w:val="109"/>
              </w:rPr>
              <w:t>b</w:t>
            </w:r>
            <w:r>
              <w:rPr>
                <w:w w:val="109"/>
              </w:rPr>
              <w:t>o</w:t>
            </w:r>
            <w:r>
              <w:rPr>
                <w:spacing w:val="-5"/>
                <w:w w:val="109"/>
              </w:rPr>
              <w:t>h</w:t>
            </w:r>
            <w:r>
              <w:rPr>
                <w:w w:val="109"/>
              </w:rPr>
              <w:t>ydrate</w:t>
            </w:r>
            <w:r>
              <w:rPr>
                <w:spacing w:val="45"/>
                <w:w w:val="109"/>
              </w:rPr>
              <w:t xml:space="preserve"> </w:t>
            </w:r>
            <w:r>
              <w:rPr>
                <w:w w:val="112"/>
              </w:rPr>
              <w:t>cata</w:t>
            </w:r>
            <w:r>
              <w:rPr>
                <w:spacing w:val="6"/>
                <w:w w:val="112"/>
              </w:rPr>
              <w:t>b</w:t>
            </w:r>
            <w:r>
              <w:rPr>
                <w:w w:val="99"/>
              </w:rPr>
              <w:t>olic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pr</w:t>
            </w:r>
            <w:r>
              <w:rPr>
                <w:spacing w:val="6"/>
                <w:w w:val="108"/>
              </w:rPr>
              <w:t>o</w:t>
            </w:r>
            <w:r>
              <w:t>cess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8"/>
              </w:rPr>
              <w:t>phosphatase</w:t>
            </w:r>
            <w:r>
              <w:rPr>
                <w:spacing w:val="18"/>
                <w:w w:val="108"/>
              </w:rPr>
              <w:t xml:space="preserve"> </w:t>
            </w:r>
            <w:r>
              <w:t xml:space="preserve">binding, </w:t>
            </w:r>
            <w:r>
              <w:rPr>
                <w:spacing w:val="13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08"/>
              </w:rPr>
              <w:t>phosphatase</w:t>
            </w:r>
            <w:r>
              <w:rPr>
                <w:spacing w:val="13"/>
                <w:w w:val="108"/>
              </w:rPr>
              <w:t xml:space="preserve"> </w:t>
            </w:r>
            <w:r>
              <w:t xml:space="preserve">binding, </w:t>
            </w:r>
            <w:r>
              <w:rPr>
                <w:spacing w:val="11"/>
              </w:rPr>
              <w:t xml:space="preserve"> </w:t>
            </w:r>
            <w:r>
              <w:t>isomerase</w:t>
            </w:r>
            <w:r>
              <w:rPr>
                <w:spacing w:val="49"/>
              </w:rPr>
              <w:t xml:space="preserve"> </w:t>
            </w:r>
            <w:r>
              <w:rPr>
                <w:w w:val="111"/>
              </w:rPr>
              <w:t>activi</w:t>
            </w:r>
            <w:r>
              <w:rPr>
                <w:spacing w:val="-5"/>
                <w:w w:val="111"/>
              </w:rPr>
              <w:t>t</w:t>
            </w:r>
            <w:r>
              <w:rPr>
                <w:w w:val="105"/>
              </w:rPr>
              <w:t>y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Glycolysis</w:t>
            </w:r>
            <w:r>
              <w:rPr>
                <w:spacing w:val="35"/>
              </w:rPr>
              <w:t xml:space="preserve"> </w:t>
            </w:r>
            <w:r>
              <w:rPr>
                <w:w w:val="179"/>
              </w:rPr>
              <w:t>/</w:t>
            </w:r>
            <w:r>
              <w:rPr>
                <w:spacing w:val="-23"/>
                <w:w w:val="179"/>
              </w:rPr>
              <w:t xml:space="preserve"> </w:t>
            </w:r>
            <w:r>
              <w:rPr>
                <w:w w:val="103"/>
              </w:rPr>
              <w:t>Gluconeogenesis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17"/>
              </w:rPr>
              <w:t>Y</w:t>
            </w:r>
            <w:r>
              <w:t>ell</w:t>
            </w:r>
            <w:r>
              <w:rPr>
                <w:spacing w:val="-5"/>
              </w:rPr>
              <w:t>o</w:t>
            </w:r>
            <w:r>
              <w:t>w*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08"/>
              </w:rPr>
              <w:t>MF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8"/>
              </w:rPr>
              <w:t>transferase</w:t>
            </w:r>
            <w:proofErr w:type="spellEnd"/>
            <w:r>
              <w:rPr>
                <w:spacing w:val="10"/>
                <w:w w:val="108"/>
              </w:rPr>
              <w:t xml:space="preserve"> </w:t>
            </w:r>
            <w:r>
              <w:rPr>
                <w:w w:val="108"/>
              </w:rPr>
              <w:t>activi</w:t>
            </w:r>
            <w:r>
              <w:rPr>
                <w:spacing w:val="-5"/>
                <w:w w:val="108"/>
              </w:rPr>
              <w:t>t</w:t>
            </w:r>
            <w:r>
              <w:rPr>
                <w:spacing w:val="-17"/>
                <w:w w:val="108"/>
              </w:rPr>
              <w:t>y</w:t>
            </w:r>
            <w:r>
              <w:rPr>
                <w:w w:val="108"/>
              </w:rPr>
              <w:t>,</w:t>
            </w:r>
            <w:r>
              <w:rPr>
                <w:spacing w:val="28"/>
                <w:w w:val="108"/>
              </w:rPr>
              <w:t xml:space="preserve"> </w:t>
            </w:r>
            <w:r>
              <w:rPr>
                <w:w w:val="108"/>
              </w:rPr>
              <w:t>transferring</w:t>
            </w:r>
            <w:r>
              <w:rPr>
                <w:spacing w:val="14"/>
                <w:w w:val="108"/>
              </w:rPr>
              <w:t xml:space="preserve"> </w:t>
            </w:r>
            <w:r>
              <w:t>one-car</w:t>
            </w:r>
            <w:r>
              <w:rPr>
                <w:spacing w:val="6"/>
              </w:rPr>
              <w:t>b</w:t>
            </w:r>
            <w:r>
              <w:t xml:space="preserve">on </w:t>
            </w:r>
            <w:r>
              <w:rPr>
                <w:spacing w:val="18"/>
              </w:rPr>
              <w:t xml:space="preserve"> </w:t>
            </w:r>
            <w:r>
              <w:rPr>
                <w:w w:val="105"/>
              </w:rPr>
              <w:t>groups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Pr="006E5EEA" w:rsidRDefault="006E5EEA">
            <w:pPr>
              <w:spacing w:line="200" w:lineRule="exact"/>
              <w:ind w:left="120"/>
              <w:rPr>
                <w:i/>
              </w:rPr>
            </w:pPr>
            <w:r w:rsidRPr="006E5EEA">
              <w:rPr>
                <w:i/>
                <w:w w:val="103"/>
              </w:rPr>
              <w:t>Meta</w:t>
            </w:r>
            <w:r w:rsidRPr="006E5EEA">
              <w:rPr>
                <w:i/>
                <w:spacing w:val="-10"/>
                <w:w w:val="103"/>
              </w:rPr>
              <w:t>b</w:t>
            </w:r>
            <w:r w:rsidRPr="006E5EEA">
              <w:rPr>
                <w:i/>
                <w:w w:val="108"/>
              </w:rPr>
              <w:t>olism/</w:t>
            </w:r>
            <w:proofErr w:type="spellStart"/>
            <w:r w:rsidRPr="006E5EEA">
              <w:rPr>
                <w:i/>
                <w:w w:val="108"/>
              </w:rPr>
              <w:t>Ce</w:t>
            </w:r>
            <w:r w:rsidRPr="006E5EEA">
              <w:rPr>
                <w:i/>
                <w:spacing w:val="11"/>
                <w:w w:val="108"/>
              </w:rPr>
              <w:t>l</w:t>
            </w:r>
            <w:r w:rsidRPr="006E5EEA">
              <w:rPr>
                <w:i/>
              </w:rPr>
              <w:t>lCycle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t>GO</w:t>
            </w:r>
            <w:r>
              <w:rPr>
                <w:spacing w:val="42"/>
              </w:rPr>
              <w:t xml:space="preserve"> </w:t>
            </w:r>
            <w:r>
              <w:rPr>
                <w:w w:val="113"/>
              </w:rPr>
              <w:t>BP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ncRNA</w:t>
            </w:r>
            <w:proofErr w:type="spellEnd"/>
            <w:r>
              <w:t xml:space="preserve">  </w:t>
            </w:r>
            <w:r>
              <w:rPr>
                <w:spacing w:val="29"/>
              </w:rPr>
              <w:t xml:space="preserve"> </w:t>
            </w:r>
            <w:r>
              <w:rPr>
                <w:w w:val="104"/>
              </w:rPr>
              <w:t>me</w:t>
            </w:r>
            <w:r>
              <w:rPr>
                <w:w w:val="139"/>
              </w:rPr>
              <w:t>t</w:t>
            </w:r>
            <w:r>
              <w:rPr>
                <w:w w:val="112"/>
              </w:rPr>
              <w:t>a</w:t>
            </w:r>
            <w:r>
              <w:rPr>
                <w:spacing w:val="5"/>
                <w:w w:val="110"/>
              </w:rPr>
              <w:t>b</w:t>
            </w:r>
            <w:r>
              <w:rPr>
                <w:w w:val="99"/>
              </w:rPr>
              <w:t>olic</w:t>
            </w:r>
            <w:r>
              <w:t xml:space="preserve">  </w:t>
            </w:r>
            <w:r>
              <w:rPr>
                <w:spacing w:val="-2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 </w:t>
            </w:r>
            <w:r>
              <w:rPr>
                <w:spacing w:val="43"/>
              </w:rPr>
              <w:t xml:space="preserve"> </w:t>
            </w:r>
            <w:proofErr w:type="spellStart"/>
            <w:r>
              <w:t>ncRNA</w:t>
            </w:r>
            <w:proofErr w:type="spellEnd"/>
            <w:r>
              <w:t xml:space="preserve">  </w:t>
            </w:r>
            <w:r>
              <w:rPr>
                <w:spacing w:val="29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cessing,   </w:t>
            </w:r>
            <w:r>
              <w:rPr>
                <w:spacing w:val="3"/>
              </w:rPr>
              <w:t xml:space="preserve"> </w:t>
            </w:r>
            <w:r>
              <w:t xml:space="preserve">regulation   </w:t>
            </w:r>
            <w:r>
              <w:rPr>
                <w:spacing w:val="5"/>
              </w:rPr>
              <w:t xml:space="preserve"> </w:t>
            </w:r>
            <w:r>
              <w:t xml:space="preserve">of </w:t>
            </w:r>
            <w:r>
              <w:rPr>
                <w:spacing w:val="41"/>
              </w:rPr>
              <w:t xml:space="preserve"> </w:t>
            </w:r>
            <w:proofErr w:type="spellStart"/>
            <w:r>
              <w:rPr>
                <w:w w:val="108"/>
              </w:rPr>
              <w:t>proteasomal</w:t>
            </w:r>
            <w:proofErr w:type="spellEnd"/>
            <w:r>
              <w:rPr>
                <w:w w:val="108"/>
              </w:rPr>
              <w:t xml:space="preserve"> </w:t>
            </w:r>
            <w:r>
              <w:rPr>
                <w:spacing w:val="30"/>
                <w:w w:val="108"/>
              </w:rPr>
              <w:t xml:space="preserve"> </w:t>
            </w:r>
            <w:r>
              <w:rPr>
                <w:w w:val="108"/>
              </w:rPr>
              <w:t>ubiquitin-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7"/>
              </w:rPr>
              <w:t>de</w:t>
            </w:r>
            <w:r>
              <w:rPr>
                <w:spacing w:val="6"/>
                <w:w w:val="107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t xml:space="preserve">protein </w:t>
            </w:r>
            <w:r>
              <w:rPr>
                <w:spacing w:val="38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cellular </w:t>
            </w:r>
            <w:r>
              <w:rPr>
                <w:spacing w:val="17"/>
              </w:rPr>
              <w:t xml:space="preserve"> </w:t>
            </w:r>
            <w:r>
              <w:t xml:space="preserve">amino </w:t>
            </w:r>
            <w:r>
              <w:rPr>
                <w:spacing w:val="17"/>
              </w:rPr>
              <w:t xml:space="preserve"> </w:t>
            </w:r>
            <w:r>
              <w:t xml:space="preserve">acid </w:t>
            </w:r>
            <w:r>
              <w:rPr>
                <w:spacing w:val="7"/>
              </w:rPr>
              <w:t xml:space="preserve"> </w:t>
            </w:r>
            <w:r>
              <w:t>meta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8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7"/>
              </w:rPr>
              <w:t xml:space="preserve"> </w:t>
            </w:r>
            <w:r>
              <w:t xml:space="preserve">regulation </w:t>
            </w:r>
            <w:r>
              <w:rPr>
                <w:spacing w:val="44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rPr>
                <w:w w:val="107"/>
              </w:rPr>
              <w:t>proteasomal</w:t>
            </w:r>
            <w:proofErr w:type="spellEnd"/>
            <w:r>
              <w:rPr>
                <w:spacing w:val="35"/>
                <w:w w:val="107"/>
              </w:rPr>
              <w:t xml:space="preserve"> </w:t>
            </w:r>
            <w:r>
              <w:t xml:space="preserve">protein </w:t>
            </w:r>
            <w:r>
              <w:rPr>
                <w:spacing w:val="40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38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cess, </w:t>
            </w:r>
            <w:r>
              <w:rPr>
                <w:spacing w:val="19"/>
              </w:rPr>
              <w:t xml:space="preserve"> </w:t>
            </w:r>
            <w:r>
              <w:t xml:space="preserve">mitotic </w:t>
            </w:r>
            <w:r>
              <w:rPr>
                <w:spacing w:val="40"/>
              </w:rPr>
              <w:t xml:space="preserve"> </w:t>
            </w:r>
            <w:r>
              <w:t>cell</w:t>
            </w:r>
            <w:r>
              <w:rPr>
                <w:spacing w:val="36"/>
              </w:rPr>
              <w:t xml:space="preserve"> </w:t>
            </w:r>
            <w:r>
              <w:t xml:space="preserve">cycle, </w:t>
            </w:r>
            <w:r>
              <w:rPr>
                <w:spacing w:val="4"/>
              </w:rPr>
              <w:t xml:space="preserve"> </w:t>
            </w:r>
            <w:proofErr w:type="spellStart"/>
            <w:r>
              <w:t>rRNA</w:t>
            </w:r>
            <w:proofErr w:type="spellEnd"/>
            <w:r>
              <w:t xml:space="preserve"> </w:t>
            </w:r>
            <w:r>
              <w:rPr>
                <w:spacing w:val="23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 xml:space="preserve">cessing, </w:t>
            </w:r>
            <w:r>
              <w:rPr>
                <w:spacing w:val="29"/>
              </w:rPr>
              <w:t xml:space="preserve"> </w:t>
            </w:r>
            <w:r>
              <w:t xml:space="preserve">regulation </w:t>
            </w:r>
            <w:r>
              <w:rPr>
                <w:spacing w:val="46"/>
              </w:rPr>
              <w:t xml:space="preserve"> </w:t>
            </w:r>
            <w:r>
              <w:t>of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1"/>
              </w:rPr>
              <w:t>translation,</w:t>
            </w:r>
            <w:r>
              <w:rPr>
                <w:spacing w:val="18"/>
                <w:w w:val="111"/>
              </w:rPr>
              <w:t xml:space="preserve"> </w:t>
            </w: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RNA</w:t>
            </w:r>
            <w:r>
              <w:rPr>
                <w:spacing w:val="43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calization, 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n</w:t>
            </w:r>
            <w:r>
              <w:t>ucleic</w:t>
            </w:r>
            <w:r>
              <w:rPr>
                <w:spacing w:val="42"/>
              </w:rPr>
              <w:t xml:space="preserve"> </w:t>
            </w:r>
            <w:r>
              <w:t>acid</w:t>
            </w:r>
            <w:r>
              <w:rPr>
                <w:spacing w:val="42"/>
              </w:rPr>
              <w:t xml:space="preserve"> </w:t>
            </w:r>
            <w:r>
              <w:rPr>
                <w:w w:val="112"/>
              </w:rPr>
              <w:t>trans</w:t>
            </w:r>
            <w:r>
              <w:rPr>
                <w:spacing w:val="7"/>
                <w:w w:val="112"/>
              </w:rPr>
              <w:t>p</w:t>
            </w:r>
            <w:r>
              <w:rPr>
                <w:w w:val="112"/>
              </w:rPr>
              <w:t>ort,</w:t>
            </w:r>
            <w:r>
              <w:rPr>
                <w:spacing w:val="24"/>
                <w:w w:val="112"/>
              </w:rPr>
              <w:t xml:space="preserve"> </w:t>
            </w:r>
            <w:r>
              <w:t xml:space="preserve">regulation 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w w:val="109"/>
              </w:rPr>
              <w:t>prote</w:t>
            </w:r>
            <w:proofErr w:type="spellEnd"/>
            <w:r>
              <w:rPr>
                <w:w w:val="109"/>
              </w:rPr>
              <w:t>-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proofErr w:type="spellStart"/>
            <w:r>
              <w:t>olysis</w:t>
            </w:r>
            <w:proofErr w:type="spellEnd"/>
            <w:r>
              <w:rPr>
                <w:spacing w:val="2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>nv</w:t>
            </w:r>
            <w:r>
              <w:t>ol</w:t>
            </w:r>
            <w:r>
              <w:rPr>
                <w:spacing w:val="-5"/>
              </w:rPr>
              <w:t>v</w:t>
            </w:r>
            <w:r>
              <w:t>ed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cellular</w:t>
            </w:r>
            <w:r>
              <w:rPr>
                <w:spacing w:val="47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2"/>
              </w:rPr>
              <w:t xml:space="preserve"> </w:t>
            </w:r>
            <w:r>
              <w:t>RNA</w:t>
            </w:r>
            <w:r>
              <w:rPr>
                <w:spacing w:val="38"/>
              </w:rPr>
              <w:t xml:space="preserve"> </w:t>
            </w:r>
            <w:r>
              <w:rPr>
                <w:w w:val="113"/>
              </w:rPr>
              <w:t>trans</w:t>
            </w:r>
            <w:r>
              <w:rPr>
                <w:spacing w:val="6"/>
                <w:w w:val="113"/>
              </w:rPr>
              <w:t>p</w:t>
            </w:r>
            <w:r>
              <w:rPr>
                <w:w w:val="106"/>
              </w:rPr>
              <w:t>or</w:t>
            </w:r>
            <w:r>
              <w:rPr>
                <w:w w:val="139"/>
              </w:rPr>
              <w:t>t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8"/>
              </w:rPr>
              <w:t>KEGG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RNA</w:t>
            </w:r>
            <w:r>
              <w:rPr>
                <w:spacing w:val="37"/>
              </w:rPr>
              <w:t xml:space="preserve"> </w:t>
            </w:r>
            <w:r>
              <w:rPr>
                <w:w w:val="113"/>
              </w:rPr>
              <w:t>trans</w:t>
            </w:r>
            <w:r>
              <w:rPr>
                <w:spacing w:val="6"/>
                <w:w w:val="113"/>
              </w:rPr>
              <w:t>p</w:t>
            </w:r>
            <w:r>
              <w:rPr>
                <w:w w:val="114"/>
              </w:rPr>
              <w:t>ort</w:t>
            </w:r>
          </w:p>
        </w:tc>
      </w:tr>
      <w:tr w:rsidR="00A87005" w:rsidTr="006E5EEA">
        <w:trPr>
          <w:trHeight w:hRule="exact" w:val="239"/>
        </w:trPr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16"/>
            </w:pPr>
            <w:r>
              <w:rPr>
                <w:w w:val="109"/>
              </w:rPr>
              <w:t>Brain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Autism </w:t>
            </w:r>
            <w:r>
              <w:rPr>
                <w:spacing w:val="19"/>
              </w:rPr>
              <w:t xml:space="preserve"> </w:t>
            </w:r>
            <w:r>
              <w:t>ass</w:t>
            </w:r>
            <w:r>
              <w:rPr>
                <w:spacing w:val="6"/>
              </w:rPr>
              <w:t>o</w:t>
            </w:r>
            <w:r>
              <w:t xml:space="preserve">ciated </w:t>
            </w:r>
            <w:r>
              <w:rPr>
                <w:spacing w:val="25"/>
              </w:rPr>
              <w:t xml:space="preserve"> </w:t>
            </w:r>
            <w:r>
              <w:t>m</w:t>
            </w:r>
            <w:r>
              <w:rPr>
                <w:spacing w:val="6"/>
              </w:rPr>
              <w:t>o</w:t>
            </w:r>
            <w:r>
              <w:t xml:space="preserve">dule  M12,        </w:t>
            </w:r>
            <w:r>
              <w:rPr>
                <w:spacing w:val="9"/>
              </w:rPr>
              <w:t xml:space="preserve"> </w:t>
            </w:r>
            <w:proofErr w:type="spellStart"/>
            <w:r>
              <w:rPr>
                <w:w w:val="106"/>
              </w:rPr>
              <w:t>AitGhe</w:t>
            </w:r>
            <w:r>
              <w:rPr>
                <w:spacing w:val="1"/>
                <w:w w:val="106"/>
              </w:rPr>
              <w:t>z</w:t>
            </w:r>
            <w:r>
              <w:rPr>
                <w:w w:val="106"/>
              </w:rPr>
              <w:t>ala</w:t>
            </w:r>
            <w:proofErr w:type="spellEnd"/>
            <w:r>
              <w:rPr>
                <w:w w:val="106"/>
              </w:rPr>
              <w:t xml:space="preserve">,       </w:t>
            </w:r>
            <w:r>
              <w:rPr>
                <w:spacing w:val="41"/>
                <w:w w:val="106"/>
              </w:rPr>
              <w:t xml:space="preserve"> </w:t>
            </w:r>
            <w:r>
              <w:rPr>
                <w:w w:val="106"/>
              </w:rPr>
              <w:t>Mit</w:t>
            </w:r>
            <w:r>
              <w:rPr>
                <w:spacing w:val="6"/>
                <w:w w:val="106"/>
              </w:rPr>
              <w:t>o</w:t>
            </w:r>
            <w:r>
              <w:rPr>
                <w:spacing w:val="-5"/>
                <w:w w:val="106"/>
              </w:rPr>
              <w:t>c</w:t>
            </w:r>
            <w:r>
              <w:rPr>
                <w:w w:val="106"/>
              </w:rPr>
              <w:t xml:space="preserve">hondria,       </w:t>
            </w:r>
            <w:r>
              <w:rPr>
                <w:spacing w:val="34"/>
                <w:w w:val="106"/>
              </w:rPr>
              <w:t xml:space="preserve"> </w:t>
            </w:r>
            <w:r>
              <w:t xml:space="preserve">Neuron </w:t>
            </w:r>
            <w:r>
              <w:rPr>
                <w:spacing w:val="8"/>
              </w:rPr>
              <w:t xml:space="preserve"> </w:t>
            </w:r>
            <w:r>
              <w:rPr>
                <w:w w:val="107"/>
              </w:rPr>
              <w:t>probable,</w:t>
            </w:r>
          </w:p>
        </w:tc>
      </w:tr>
      <w:tr w:rsidR="00A87005" w:rsidTr="006E5EEA">
        <w:trPr>
          <w:trHeight w:hRule="exact" w:val="249"/>
        </w:trPr>
        <w:tc>
          <w:tcPr>
            <w:tcW w:w="2227" w:type="dxa"/>
            <w:tcBorders>
              <w:top w:val="nil"/>
              <w:left w:val="nil"/>
              <w:bottom w:val="single" w:sz="3" w:space="0" w:color="000000"/>
              <w:right w:val="single" w:sz="4" w:space="0" w:color="auto"/>
            </w:tcBorders>
          </w:tcPr>
          <w:p w:rsidR="00A87005" w:rsidRDefault="00A87005"/>
        </w:tc>
        <w:tc>
          <w:tcPr>
            <w:tcW w:w="947" w:type="dxa"/>
            <w:tcBorders>
              <w:top w:val="nil"/>
              <w:left w:val="single" w:sz="4" w:space="0" w:color="auto"/>
              <w:bottom w:val="single" w:sz="3" w:space="0" w:color="000000"/>
              <w:right w:val="nil"/>
            </w:tcBorders>
          </w:tcPr>
          <w:p w:rsidR="00A87005" w:rsidRDefault="00A87005"/>
        </w:tc>
        <w:tc>
          <w:tcPr>
            <w:tcW w:w="81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 xml:space="preserve">Autism </w:t>
            </w:r>
            <w:r>
              <w:rPr>
                <w:spacing w:val="19"/>
              </w:rPr>
              <w:t xml:space="preserve"> </w:t>
            </w:r>
            <w:r>
              <w:t>differe</w:t>
            </w:r>
            <w:r>
              <w:rPr>
                <w:spacing w:val="-5"/>
              </w:rPr>
              <w:t>n</w:t>
            </w:r>
            <w:r>
              <w:t xml:space="preserve">tial </w:t>
            </w:r>
            <w:r>
              <w:rPr>
                <w:spacing w:val="15"/>
              </w:rPr>
              <w:t xml:space="preserve"> </w:t>
            </w:r>
            <w:r>
              <w:t>splicing</w:t>
            </w:r>
            <w:r>
              <w:rPr>
                <w:spacing w:val="42"/>
              </w:rPr>
              <w:t xml:space="preserve"> </w:t>
            </w:r>
            <w:r>
              <w:rPr>
                <w:w w:val="102"/>
              </w:rPr>
              <w:t>e</w:t>
            </w:r>
            <w:r>
              <w:rPr>
                <w:spacing w:val="-5"/>
                <w:w w:val="102"/>
              </w:rPr>
              <w:t>v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16"/>
              </w:rPr>
              <w:t>ts</w:t>
            </w:r>
          </w:p>
        </w:tc>
      </w:tr>
    </w:tbl>
    <w:p w:rsidR="00A87005" w:rsidRDefault="006E5EEA">
      <w:pPr>
        <w:spacing w:before="43" w:line="246" w:lineRule="auto"/>
        <w:ind w:left="103" w:right="84" w:firstLine="40"/>
        <w:jc w:val="both"/>
        <w:rPr>
          <w:sz w:val="18"/>
          <w:szCs w:val="18"/>
        </w:rPr>
      </w:pPr>
      <w:proofErr w:type="gramStart"/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proofErr w:type="gramEnd"/>
      <w:r>
        <w:rPr>
          <w:spacing w:val="7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W</w:t>
      </w:r>
      <w:r>
        <w:rPr>
          <w:w w:val="108"/>
          <w:sz w:val="18"/>
          <w:szCs w:val="18"/>
        </w:rPr>
        <w:t>GCNA</w:t>
      </w:r>
      <w:r>
        <w:rPr>
          <w:spacing w:val="12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corres</w:t>
      </w:r>
      <w:r>
        <w:rPr>
          <w:spacing w:val="6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>onding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gene</w:t>
      </w:r>
      <w:r>
        <w:rPr>
          <w:spacing w:val="2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enri</w:t>
      </w:r>
      <w:r>
        <w:rPr>
          <w:spacing w:val="-5"/>
          <w:w w:val="108"/>
          <w:sz w:val="18"/>
          <w:szCs w:val="18"/>
        </w:rPr>
        <w:t>c</w:t>
      </w:r>
      <w:r>
        <w:rPr>
          <w:w w:val="109"/>
          <w:sz w:val="18"/>
          <w:szCs w:val="18"/>
        </w:rPr>
        <w:t>hme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results.</w:t>
      </w:r>
      <w:r>
        <w:rPr>
          <w:spacing w:val="24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Criteria</w:t>
      </w:r>
      <w:r>
        <w:rPr>
          <w:spacing w:val="10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inclusion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proofErr w:type="gramEnd"/>
      <w:r>
        <w:rPr>
          <w:spacing w:val="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Enri</w:t>
      </w:r>
      <w:r>
        <w:rPr>
          <w:spacing w:val="-5"/>
          <w:w w:val="111"/>
          <w:sz w:val="18"/>
          <w:szCs w:val="18"/>
        </w:rPr>
        <w:t>c</w:t>
      </w:r>
      <w:r>
        <w:rPr>
          <w:w w:val="110"/>
          <w:sz w:val="18"/>
          <w:szCs w:val="18"/>
        </w:rPr>
        <w:t>hme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Category</w:t>
      </w:r>
      <w:r>
        <w:rPr>
          <w:spacing w:val="6"/>
          <w:w w:val="1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p-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</w:t>
      </w:r>
      <w:r>
        <w:rPr>
          <w:spacing w:val="1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el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</w:t>
      </w:r>
      <w:r>
        <w:rPr>
          <w:spacing w:val="29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0.05 </w:t>
      </w:r>
      <w:r>
        <w:rPr>
          <w:sz w:val="18"/>
          <w:szCs w:val="18"/>
        </w:rPr>
        <w:t>and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 xml:space="preserve">um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>es</w:t>
      </w:r>
      <w:r>
        <w:rPr>
          <w:spacing w:val="45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ov</w:t>
      </w:r>
      <w:r>
        <w:rPr>
          <w:w w:val="108"/>
          <w:sz w:val="18"/>
          <w:szCs w:val="18"/>
        </w:rPr>
        <w:t>erlapping</w:t>
      </w:r>
      <w:r>
        <w:rPr>
          <w:spacing w:val="2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9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pat</w:t>
      </w:r>
      <w:r>
        <w:rPr>
          <w:spacing w:val="-6"/>
          <w:w w:val="113"/>
          <w:sz w:val="18"/>
          <w:szCs w:val="18"/>
        </w:rPr>
        <w:t>hwa</w:t>
      </w:r>
      <w:r>
        <w:rPr>
          <w:spacing w:val="-17"/>
          <w:w w:val="113"/>
          <w:sz w:val="18"/>
          <w:szCs w:val="18"/>
        </w:rPr>
        <w:t>y</w:t>
      </w:r>
      <w:r>
        <w:rPr>
          <w:w w:val="113"/>
          <w:sz w:val="18"/>
          <w:szCs w:val="18"/>
        </w:rPr>
        <w:t>.</w:t>
      </w:r>
      <w:r>
        <w:rPr>
          <w:spacing w:val="28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grey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4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mage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</w:t>
      </w:r>
      <w:r>
        <w:rPr>
          <w:spacing w:val="5"/>
          <w:w w:val="11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proofErr w:type="gramEnd"/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not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they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did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not</w:t>
      </w:r>
      <w:r>
        <w:rPr>
          <w:spacing w:val="3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tain</w:t>
      </w:r>
      <w:r>
        <w:rPr>
          <w:spacing w:val="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>y</w:t>
      </w:r>
      <w:r>
        <w:rPr>
          <w:spacing w:val="34"/>
          <w:sz w:val="18"/>
          <w:szCs w:val="18"/>
        </w:rPr>
        <w:t xml:space="preserve"> </w:t>
      </w:r>
      <w:r>
        <w:rPr>
          <w:spacing w:val="-5"/>
          <w:w w:val="125"/>
          <w:sz w:val="18"/>
          <w:szCs w:val="18"/>
        </w:rPr>
        <w:t>P</w:t>
      </w:r>
      <w:r>
        <w:rPr>
          <w:w w:val="121"/>
          <w:sz w:val="18"/>
          <w:szCs w:val="18"/>
        </w:rPr>
        <w:t>at</w:t>
      </w:r>
      <w:r>
        <w:rPr>
          <w:spacing w:val="-5"/>
          <w:w w:val="121"/>
          <w:sz w:val="18"/>
          <w:szCs w:val="18"/>
        </w:rPr>
        <w:t>h</w:t>
      </w:r>
      <w:r>
        <w:rPr>
          <w:spacing w:val="-5"/>
          <w:w w:val="102"/>
          <w:sz w:val="18"/>
          <w:szCs w:val="18"/>
        </w:rPr>
        <w:t>w</w:t>
      </w:r>
      <w:r>
        <w:rPr>
          <w:spacing w:val="-5"/>
          <w:w w:val="115"/>
          <w:sz w:val="18"/>
          <w:szCs w:val="18"/>
        </w:rPr>
        <w:t>a</w:t>
      </w:r>
      <w:r>
        <w:rPr>
          <w:w w:val="106"/>
          <w:sz w:val="18"/>
          <w:szCs w:val="18"/>
        </w:rPr>
        <w:t xml:space="preserve">ys </w:t>
      </w:r>
      <w:r>
        <w:rPr>
          <w:w w:val="125"/>
          <w:sz w:val="18"/>
          <w:szCs w:val="18"/>
        </w:rPr>
        <w:t>that</w:t>
      </w:r>
      <w:r>
        <w:rPr>
          <w:spacing w:val="9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passed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inclusion </w:t>
      </w:r>
      <w:r>
        <w:rPr>
          <w:spacing w:val="2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criteria.</w:t>
      </w:r>
      <w:r>
        <w:rPr>
          <w:spacing w:val="41"/>
          <w:w w:val="112"/>
          <w:sz w:val="18"/>
          <w:szCs w:val="18"/>
        </w:rPr>
        <w:t xml:space="preserve"> </w:t>
      </w:r>
      <w:proofErr w:type="gramStart"/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complete</w:t>
      </w:r>
      <w:proofErr w:type="gramEnd"/>
      <w:r>
        <w:rPr>
          <w:sz w:val="18"/>
          <w:szCs w:val="18"/>
        </w:rPr>
        <w:t xml:space="preserve">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results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2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Suppleme</w:t>
      </w:r>
      <w:r>
        <w:rPr>
          <w:spacing w:val="-4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tary</w:t>
      </w:r>
      <w:r>
        <w:rPr>
          <w:spacing w:val="25"/>
          <w:w w:val="110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4. </w:t>
      </w:r>
      <w:r>
        <w:rPr>
          <w:spacing w:val="9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Only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>es</w:t>
      </w:r>
      <w:proofErr w:type="gramEnd"/>
      <w:r>
        <w:rPr>
          <w:sz w:val="18"/>
          <w:szCs w:val="18"/>
        </w:rPr>
        <w:t xml:space="preserve">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6"/>
          <w:sz w:val="18"/>
          <w:szCs w:val="18"/>
        </w:rPr>
        <w:t>b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 xml:space="preserve">e </w:t>
      </w:r>
      <w:r>
        <w:rPr>
          <w:spacing w:val="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erage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ership</w:t>
      </w:r>
      <w:r>
        <w:rPr>
          <w:spacing w:val="16"/>
          <w:w w:val="109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07"/>
          <w:sz w:val="18"/>
          <w:szCs w:val="18"/>
        </w:rPr>
        <w:t xml:space="preserve">ere </w:t>
      </w:r>
      <w:r>
        <w:rPr>
          <w:sz w:val="18"/>
          <w:szCs w:val="18"/>
        </w:rPr>
        <w:t>used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enri</w:t>
      </w:r>
      <w:r>
        <w:rPr>
          <w:spacing w:val="-5"/>
          <w:w w:val="108"/>
          <w:sz w:val="18"/>
          <w:szCs w:val="18"/>
        </w:rPr>
        <w:t>c</w:t>
      </w:r>
      <w:r>
        <w:rPr>
          <w:w w:val="110"/>
          <w:sz w:val="18"/>
          <w:szCs w:val="18"/>
        </w:rPr>
        <w:t>hme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analysis.</w:t>
      </w:r>
      <w:r>
        <w:rPr>
          <w:spacing w:val="3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proofErr w:type="gramStart"/>
      <w:r>
        <w:rPr>
          <w:sz w:val="18"/>
          <w:szCs w:val="18"/>
        </w:rPr>
        <w:t>M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proofErr w:type="gramEnd"/>
      <w:r>
        <w:rPr>
          <w:sz w:val="18"/>
          <w:szCs w:val="18"/>
        </w:rPr>
        <w:t xml:space="preserve">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ass</w:t>
      </w:r>
      <w:r>
        <w:rPr>
          <w:spacing w:val="5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ciation</w:t>
      </w:r>
      <w:r>
        <w:rPr>
          <w:spacing w:val="19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Psy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hosis </w:t>
      </w:r>
      <w:r>
        <w:rPr>
          <w:spacing w:val="2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status</w:t>
      </w:r>
      <w:r>
        <w:rPr>
          <w:spacing w:val="2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(p-</w:t>
      </w:r>
      <w:r>
        <w:rPr>
          <w:spacing w:val="-11"/>
          <w:w w:val="115"/>
          <w:sz w:val="18"/>
          <w:szCs w:val="18"/>
        </w:rPr>
        <w:t>v</w:t>
      </w:r>
      <w:r>
        <w:rPr>
          <w:w w:val="115"/>
          <w:sz w:val="18"/>
          <w:szCs w:val="18"/>
        </w:rPr>
        <w:t>alue</w:t>
      </w:r>
      <w:r>
        <w:rPr>
          <w:spacing w:val="-2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&lt;</w:t>
      </w:r>
      <w:r>
        <w:rPr>
          <w:spacing w:val="3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0.05)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position w:val="8"/>
          <w:sz w:val="12"/>
          <w:szCs w:val="12"/>
        </w:rPr>
        <w:t>2</w:t>
      </w:r>
      <w:r>
        <w:rPr>
          <w:spacing w:val="-6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M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4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ass</w:t>
      </w:r>
      <w:r>
        <w:rPr>
          <w:spacing w:val="6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ciation</w:t>
      </w:r>
      <w:r>
        <w:rPr>
          <w:spacing w:val="18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Psy</w:t>
      </w:r>
      <w:r>
        <w:rPr>
          <w:spacing w:val="-5"/>
          <w:w w:val="110"/>
          <w:sz w:val="18"/>
          <w:szCs w:val="18"/>
        </w:rPr>
        <w:t>c</w:t>
      </w:r>
      <w:r>
        <w:rPr>
          <w:w w:val="105"/>
          <w:sz w:val="18"/>
          <w:szCs w:val="18"/>
        </w:rPr>
        <w:t xml:space="preserve">hosis </w:t>
      </w:r>
      <w:r>
        <w:rPr>
          <w:w w:val="115"/>
          <w:sz w:val="18"/>
          <w:szCs w:val="18"/>
        </w:rPr>
        <w:t>status</w:t>
      </w:r>
      <w:r>
        <w:rPr>
          <w:spacing w:val="18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(p-</w:t>
      </w:r>
      <w:r>
        <w:rPr>
          <w:spacing w:val="-11"/>
          <w:w w:val="115"/>
          <w:sz w:val="18"/>
          <w:szCs w:val="18"/>
        </w:rPr>
        <w:t>v</w:t>
      </w:r>
      <w:r>
        <w:rPr>
          <w:w w:val="115"/>
          <w:sz w:val="18"/>
          <w:szCs w:val="18"/>
        </w:rPr>
        <w:t>alue</w:t>
      </w:r>
      <w:r>
        <w:rPr>
          <w:spacing w:val="-2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&lt;</w:t>
      </w:r>
      <w:r>
        <w:rPr>
          <w:spacing w:val="36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0.001). </w:t>
      </w:r>
      <w:r>
        <w:rPr>
          <w:spacing w:val="24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these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dules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 xml:space="preserve">es </w:t>
      </w:r>
      <w:r>
        <w:rPr>
          <w:spacing w:val="1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3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further</w:t>
      </w:r>
      <w:r>
        <w:rPr>
          <w:spacing w:val="11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subset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only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those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5"/>
          <w:sz w:val="18"/>
          <w:szCs w:val="18"/>
        </w:rPr>
        <w:t>b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 xml:space="preserve">e </w:t>
      </w:r>
      <w:r>
        <w:rPr>
          <w:spacing w:val="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erage </w:t>
      </w:r>
      <w:r>
        <w:rPr>
          <w:spacing w:val="1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correlation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psy</w:t>
      </w:r>
      <w:r>
        <w:rPr>
          <w:spacing w:val="-5"/>
          <w:w w:val="107"/>
          <w:sz w:val="18"/>
          <w:szCs w:val="18"/>
        </w:rPr>
        <w:t>c</w:t>
      </w:r>
      <w:r>
        <w:rPr>
          <w:w w:val="106"/>
          <w:sz w:val="18"/>
          <w:szCs w:val="18"/>
        </w:rPr>
        <w:t>hosis.</w:t>
      </w:r>
    </w:p>
    <w:sectPr w:rsidR="00A87005">
      <w:pgSz w:w="12240" w:h="15840"/>
      <w:pgMar w:top="160" w:right="3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6E5EEA"/>
    <w:rsid w:val="00A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8289D53-A9E3-4311-B70F-6C1CC15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2152</Words>
  <Characters>12269</Characters>
  <Application>Microsoft Office Word</Application>
  <DocSecurity>0</DocSecurity>
  <Lines>102</Lines>
  <Paragraphs>28</Paragraphs>
  <ScaleCrop>false</ScaleCrop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Leirer, Daniel</cp:lastModifiedBy>
  <cp:revision>2</cp:revision>
  <dcterms:created xsi:type="dcterms:W3CDTF">2016-08-17T01:34:00Z</dcterms:created>
  <dcterms:modified xsi:type="dcterms:W3CDTF">2016-08-17T01:38:00Z</dcterms:modified>
</cp:coreProperties>
</file>